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406"/>
      </w:tblGrid>
      <w:tr w:rsidR="00AE580C" w:rsidRPr="00C200A3" w:rsidTr="00AE580C">
        <w:tc>
          <w:tcPr>
            <w:tcW w:w="7672" w:type="dxa"/>
            <w:tcMar>
              <w:top w:w="216" w:type="dxa"/>
              <w:left w:w="115" w:type="dxa"/>
              <w:bottom w:w="216" w:type="dxa"/>
              <w:right w:w="115" w:type="dxa"/>
            </w:tcMar>
          </w:tcPr>
          <w:p w:rsidR="00AE580C" w:rsidRPr="000B14FD" w:rsidRDefault="00AE580C" w:rsidP="009872F3">
            <w:pPr>
              <w:pStyle w:val="NoSpacing"/>
              <w:jc w:val="both"/>
              <w:rPr>
                <w:rFonts w:ascii="Segoe UI" w:eastAsia="Times New Roman" w:hAnsi="Segoe UI" w:cs="Segoe UI"/>
                <w:sz w:val="20"/>
                <w:szCs w:val="20"/>
              </w:rPr>
            </w:pPr>
            <w:bookmarkStart w:id="0" w:name="OLE_LINK4"/>
            <w:bookmarkStart w:id="1" w:name="OLE_LINK5"/>
          </w:p>
        </w:tc>
      </w:tr>
      <w:tr w:rsidR="00AE580C" w:rsidRPr="00C200A3" w:rsidTr="00AE580C">
        <w:tc>
          <w:tcPr>
            <w:tcW w:w="7672" w:type="dxa"/>
          </w:tcPr>
          <w:p w:rsidR="00AE580C" w:rsidRPr="00C200A3" w:rsidRDefault="003C4B43" w:rsidP="009872F3">
            <w:pPr>
              <w:pStyle w:val="NoSpacing"/>
              <w:rPr>
                <w:rFonts w:ascii="Segoe UI" w:eastAsia="Times New Roman" w:hAnsi="Segoe UI" w:cs="Segoe UI"/>
                <w:color w:val="95B3D7"/>
                <w:sz w:val="96"/>
                <w:szCs w:val="20"/>
              </w:rPr>
            </w:pPr>
            <w:r>
              <w:rPr>
                <w:rFonts w:ascii="Segoe UI" w:eastAsia="Times New Roman" w:hAnsi="Segoe UI" w:cs="Segoe UI"/>
                <w:color w:val="95B3D7"/>
                <w:sz w:val="96"/>
                <w:szCs w:val="20"/>
              </w:rPr>
              <w:t>UNMP</w:t>
            </w:r>
          </w:p>
        </w:tc>
      </w:tr>
      <w:tr w:rsidR="00AE580C" w:rsidRPr="00C200A3" w:rsidTr="00AE580C">
        <w:tc>
          <w:tcPr>
            <w:tcW w:w="7672" w:type="dxa"/>
            <w:tcMar>
              <w:top w:w="216" w:type="dxa"/>
              <w:left w:w="115" w:type="dxa"/>
              <w:bottom w:w="216" w:type="dxa"/>
              <w:right w:w="115" w:type="dxa"/>
            </w:tcMar>
          </w:tcPr>
          <w:p w:rsidR="00AE580C" w:rsidRPr="000B14FD" w:rsidRDefault="00396D5B" w:rsidP="009872F3">
            <w:pPr>
              <w:pStyle w:val="NoSpacing"/>
              <w:jc w:val="both"/>
              <w:rPr>
                <w:rFonts w:ascii="Segoe UI" w:eastAsia="Times New Roman" w:hAnsi="Segoe UI" w:cs="Segoe UI"/>
                <w:sz w:val="20"/>
                <w:szCs w:val="20"/>
              </w:rPr>
            </w:pPr>
            <w:r>
              <w:rPr>
                <w:rFonts w:ascii="Segoe UI" w:eastAsia="Times New Roman" w:hAnsi="Segoe UI" w:cs="Segoe UI"/>
                <w:sz w:val="20"/>
                <w:szCs w:val="20"/>
              </w:rPr>
              <w:t>CCPL</w:t>
            </w:r>
          </w:p>
        </w:tc>
      </w:tr>
    </w:tbl>
    <w:p w:rsidR="00AE580C" w:rsidRPr="000B14FD" w:rsidRDefault="00AE580C" w:rsidP="009872F3">
      <w:pPr>
        <w:spacing w:line="240" w:lineRule="auto"/>
        <w:jc w:val="both"/>
        <w:rPr>
          <w:rFonts w:ascii="Segoe UI" w:hAnsi="Segoe UI" w:cs="Segoe UI"/>
          <w:sz w:val="20"/>
          <w:szCs w:val="20"/>
        </w:rPr>
      </w:pPr>
    </w:p>
    <w:p w:rsidR="00AE580C" w:rsidRPr="000B14FD" w:rsidRDefault="00AE580C" w:rsidP="009872F3">
      <w:pPr>
        <w:spacing w:line="240" w:lineRule="auto"/>
        <w:jc w:val="both"/>
        <w:rPr>
          <w:rFonts w:ascii="Segoe UI" w:hAnsi="Segoe UI" w:cs="Segoe UI"/>
          <w:sz w:val="20"/>
          <w:szCs w:val="20"/>
        </w:rPr>
      </w:pPr>
    </w:p>
    <w:tbl>
      <w:tblPr>
        <w:tblpPr w:leftFromText="187" w:rightFromText="187" w:horzAnchor="margin" w:tblpXSpec="center" w:tblpYSpec="bottom"/>
        <w:tblW w:w="4000" w:type="pct"/>
        <w:tblLook w:val="04A0" w:firstRow="1" w:lastRow="0" w:firstColumn="1" w:lastColumn="0" w:noHBand="0" w:noVBand="1"/>
      </w:tblPr>
      <w:tblGrid>
        <w:gridCol w:w="7406"/>
      </w:tblGrid>
      <w:tr w:rsidR="00AE580C" w:rsidRPr="00C200A3">
        <w:tc>
          <w:tcPr>
            <w:tcW w:w="7672" w:type="dxa"/>
            <w:tcMar>
              <w:top w:w="216" w:type="dxa"/>
              <w:left w:w="115" w:type="dxa"/>
              <w:bottom w:w="216" w:type="dxa"/>
              <w:right w:w="115" w:type="dxa"/>
            </w:tcMar>
          </w:tcPr>
          <w:p w:rsidR="00AE580C" w:rsidRPr="00C200A3" w:rsidRDefault="00AE580C" w:rsidP="009872F3">
            <w:pPr>
              <w:pStyle w:val="NoSpacing"/>
              <w:jc w:val="both"/>
              <w:rPr>
                <w:rFonts w:ascii="Segoe UI" w:hAnsi="Segoe UI" w:cs="Segoe UI"/>
                <w:color w:val="4F81BD"/>
                <w:sz w:val="20"/>
                <w:szCs w:val="20"/>
              </w:rPr>
            </w:pPr>
            <w:r w:rsidRPr="00C200A3">
              <w:rPr>
                <w:rFonts w:ascii="Segoe UI" w:hAnsi="Segoe UI" w:cs="Segoe UI"/>
                <w:sz w:val="20"/>
                <w:szCs w:val="20"/>
              </w:rPr>
              <w:t>Codescape Consultants PL</w:t>
            </w:r>
          </w:p>
          <w:p w:rsidR="00AE580C" w:rsidRPr="00C200A3" w:rsidRDefault="00AE580C" w:rsidP="009872F3">
            <w:pPr>
              <w:pStyle w:val="NoSpacing"/>
              <w:jc w:val="both"/>
              <w:rPr>
                <w:rFonts w:ascii="Segoe UI" w:hAnsi="Segoe UI" w:cs="Segoe UI"/>
                <w:color w:val="4F81BD"/>
                <w:sz w:val="20"/>
                <w:szCs w:val="20"/>
              </w:rPr>
            </w:pPr>
            <w:r w:rsidRPr="00C200A3">
              <w:rPr>
                <w:rFonts w:ascii="Segoe UI" w:hAnsi="Segoe UI" w:cs="Segoe UI"/>
                <w:color w:val="4F81BD"/>
                <w:sz w:val="20"/>
                <w:szCs w:val="20"/>
              </w:rPr>
              <w:t>[</w:t>
            </w:r>
            <w:r w:rsidR="00AB3C62" w:rsidRPr="00C200A3">
              <w:rPr>
                <w:rFonts w:ascii="Segoe UI" w:hAnsi="Segoe UI" w:cs="Segoe UI"/>
                <w:color w:val="4F81BD"/>
                <w:sz w:val="20"/>
                <w:szCs w:val="20"/>
              </w:rPr>
              <w:t>5/3/2011</w:t>
            </w:r>
            <w:r w:rsidRPr="00C200A3">
              <w:rPr>
                <w:rFonts w:ascii="Segoe UI" w:hAnsi="Segoe UI" w:cs="Segoe UI"/>
                <w:color w:val="4F81BD"/>
                <w:sz w:val="20"/>
                <w:szCs w:val="20"/>
              </w:rPr>
              <w:t>]</w:t>
            </w:r>
          </w:p>
          <w:p w:rsidR="00AE580C" w:rsidRPr="00C200A3" w:rsidRDefault="00AE580C" w:rsidP="009872F3">
            <w:pPr>
              <w:pStyle w:val="NoSpacing"/>
              <w:jc w:val="both"/>
              <w:rPr>
                <w:rFonts w:ascii="Segoe UI" w:hAnsi="Segoe UI" w:cs="Segoe UI"/>
                <w:color w:val="4F81BD"/>
                <w:sz w:val="20"/>
                <w:szCs w:val="20"/>
              </w:rPr>
            </w:pPr>
          </w:p>
        </w:tc>
      </w:tr>
    </w:tbl>
    <w:p w:rsidR="00AE580C" w:rsidRPr="000B14FD" w:rsidRDefault="00AE580C" w:rsidP="009872F3">
      <w:pPr>
        <w:spacing w:line="240" w:lineRule="auto"/>
        <w:jc w:val="both"/>
        <w:rPr>
          <w:rFonts w:ascii="Segoe UI" w:hAnsi="Segoe UI" w:cs="Segoe UI"/>
          <w:sz w:val="20"/>
          <w:szCs w:val="20"/>
        </w:rPr>
      </w:pPr>
    </w:p>
    <w:p w:rsidR="0053338E" w:rsidRPr="000B14FD" w:rsidRDefault="00AE580C" w:rsidP="009872F3">
      <w:pPr>
        <w:pStyle w:val="Heading1"/>
        <w:spacing w:line="240" w:lineRule="auto"/>
      </w:pPr>
      <w:r w:rsidRPr="000B14FD">
        <w:br w:type="page"/>
      </w:r>
      <w:r w:rsidR="00F56217" w:rsidRPr="000B14FD">
        <w:lastRenderedPageBreak/>
        <w:t>Product</w:t>
      </w:r>
      <w:r w:rsidR="0053338E" w:rsidRPr="000B14FD">
        <w:t xml:space="preserve"> Name: </w:t>
      </w:r>
      <w:r w:rsidR="005E250B">
        <w:t>NMS</w:t>
      </w:r>
      <w:r w:rsidR="00D91F4B" w:rsidRPr="000B14FD">
        <w:t xml:space="preserve"> </w:t>
      </w:r>
    </w:p>
    <w:p w:rsidR="0053338E" w:rsidRPr="00391368" w:rsidRDefault="00520D7E" w:rsidP="009872F3">
      <w:pPr>
        <w:spacing w:line="240" w:lineRule="auto"/>
        <w:jc w:val="both"/>
        <w:rPr>
          <w:rFonts w:ascii="Segoe UI" w:hAnsi="Segoe UI" w:cs="Segoe UI"/>
          <w:b/>
          <w:sz w:val="20"/>
          <w:szCs w:val="20"/>
        </w:rPr>
      </w:pPr>
      <w:r>
        <w:rPr>
          <w:noProof/>
        </w:rPr>
        <mc:AlternateContent>
          <mc:Choice Requires="wps">
            <w:drawing>
              <wp:anchor distT="4294967295" distB="4294967295" distL="114300" distR="114300" simplePos="0" relativeHeight="251657728" behindDoc="0" locked="0" layoutInCell="1" allowOverlap="1" wp14:anchorId="77A566D2" wp14:editId="1F667543">
                <wp:simplePos x="0" y="0"/>
                <wp:positionH relativeFrom="column">
                  <wp:posOffset>-120650</wp:posOffset>
                </wp:positionH>
                <wp:positionV relativeFrom="paragraph">
                  <wp:posOffset>38734</wp:posOffset>
                </wp:positionV>
                <wp:extent cx="6694170" cy="0"/>
                <wp:effectExtent l="0" t="0" r="11430" b="19050"/>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 o:spid="_x0000_s1026" type="#_x0000_t32" style="position:absolute;margin-left:-9.5pt;margin-top:3.05pt;width:527.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AZ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"/>
            </w:pict>
          </mc:Fallback>
        </mc:AlternateContent>
      </w:r>
    </w:p>
    <w:p w:rsidR="0034684F" w:rsidRPr="000B14FD" w:rsidRDefault="0034684F" w:rsidP="009872F3">
      <w:pPr>
        <w:pStyle w:val="Subtitle"/>
        <w:spacing w:after="0" w:line="240" w:lineRule="auto"/>
      </w:pPr>
      <w:r w:rsidRPr="000B14FD">
        <w:t>Feature:</w:t>
      </w:r>
      <w:r w:rsidR="008B5987" w:rsidRPr="000B14FD">
        <w:t xml:space="preserve"> </w:t>
      </w:r>
      <w:r w:rsidR="00734A1A">
        <w:t>NMS</w:t>
      </w:r>
      <w:r w:rsidR="00FF4ED8" w:rsidRPr="000B14FD">
        <w:t xml:space="preserve"> </w:t>
      </w:r>
      <w:r w:rsidR="00F85686">
        <w:t>T</w:t>
      </w:r>
      <w:r w:rsidR="00AC7EAD">
        <w:t xml:space="preserve">CP </w:t>
      </w:r>
      <w:bookmarkStart w:id="2" w:name="_GoBack"/>
      <w:bookmarkEnd w:id="2"/>
      <w:r w:rsidR="00AC7EAD">
        <w:t>Discovery S</w:t>
      </w:r>
      <w:r w:rsidR="00F85686">
        <w:t>erver</w:t>
      </w:r>
    </w:p>
    <w:p w:rsidR="0034684F" w:rsidRPr="000B14FD" w:rsidRDefault="0034684F" w:rsidP="009872F3">
      <w:pPr>
        <w:pStyle w:val="Subtitle"/>
        <w:spacing w:after="0" w:line="240" w:lineRule="auto"/>
        <w:rPr>
          <w:rFonts w:ascii="Segoe UI" w:hAnsi="Segoe UI" w:cs="Segoe UI"/>
          <w:sz w:val="20"/>
          <w:szCs w:val="20"/>
        </w:rPr>
      </w:pPr>
    </w:p>
    <w:p w:rsidR="0034684F" w:rsidRPr="000B14FD" w:rsidRDefault="0034684F" w:rsidP="009872F3">
      <w:pPr>
        <w:pStyle w:val="Subtitle"/>
        <w:spacing w:after="0" w:line="240" w:lineRule="auto"/>
        <w:rPr>
          <w:rFonts w:ascii="Segoe UI" w:hAnsi="Segoe UI" w:cs="Segoe UI"/>
          <w:sz w:val="20"/>
          <w:szCs w:val="20"/>
        </w:rPr>
      </w:pPr>
      <w:r w:rsidRPr="000B14FD">
        <w:rPr>
          <w:rFonts w:ascii="Segoe UI" w:hAnsi="Segoe UI" w:cs="Segoe UI"/>
          <w:sz w:val="20"/>
          <w:szCs w:val="20"/>
        </w:rPr>
        <w:t>Request</w:t>
      </w:r>
      <w:r w:rsidR="005D631B" w:rsidRPr="000B14FD">
        <w:rPr>
          <w:rFonts w:ascii="Segoe UI" w:hAnsi="Segoe UI" w:cs="Segoe UI"/>
          <w:sz w:val="20"/>
          <w:szCs w:val="20"/>
        </w:rPr>
        <w:t>ed</w:t>
      </w:r>
      <w:r w:rsidRPr="000B14FD">
        <w:rPr>
          <w:rFonts w:ascii="Segoe UI" w:hAnsi="Segoe UI" w:cs="Segoe UI"/>
          <w:sz w:val="20"/>
          <w:szCs w:val="20"/>
        </w:rPr>
        <w:t xml:space="preserve"> By:</w:t>
      </w:r>
      <w:r w:rsidR="00106B17">
        <w:rPr>
          <w:rFonts w:ascii="Segoe UI" w:hAnsi="Segoe UI" w:cs="Segoe UI"/>
          <w:sz w:val="20"/>
          <w:szCs w:val="20"/>
        </w:rPr>
        <w:t xml:space="preserve"> </w:t>
      </w:r>
      <w:proofErr w:type="spellStart"/>
      <w:r w:rsidR="00106B17">
        <w:rPr>
          <w:rFonts w:ascii="Segoe UI" w:hAnsi="Segoe UI" w:cs="Segoe UI"/>
          <w:sz w:val="20"/>
          <w:szCs w:val="20"/>
        </w:rPr>
        <w:t>Vivek</w:t>
      </w:r>
      <w:proofErr w:type="spellEnd"/>
      <w:r w:rsidR="00106B17">
        <w:rPr>
          <w:rFonts w:ascii="Segoe UI" w:hAnsi="Segoe UI" w:cs="Segoe UI"/>
          <w:sz w:val="20"/>
          <w:szCs w:val="20"/>
        </w:rPr>
        <w:t xml:space="preserve"> </w:t>
      </w:r>
      <w:proofErr w:type="spellStart"/>
      <w:r w:rsidR="00106B17">
        <w:rPr>
          <w:rFonts w:ascii="Segoe UI" w:hAnsi="Segoe UI" w:cs="Segoe UI"/>
          <w:sz w:val="20"/>
          <w:szCs w:val="20"/>
        </w:rPr>
        <w:t>Bansal</w:t>
      </w:r>
      <w:proofErr w:type="spellEnd"/>
    </w:p>
    <w:p w:rsidR="0034684F" w:rsidRPr="000B14FD" w:rsidRDefault="0034684F" w:rsidP="009872F3">
      <w:pPr>
        <w:pStyle w:val="Subtitle"/>
        <w:spacing w:after="0" w:line="240" w:lineRule="auto"/>
        <w:rPr>
          <w:rFonts w:ascii="Segoe UI" w:hAnsi="Segoe UI" w:cs="Segoe UI"/>
          <w:sz w:val="20"/>
          <w:szCs w:val="20"/>
        </w:rPr>
      </w:pPr>
    </w:p>
    <w:p w:rsidR="0034684F" w:rsidRPr="000B14FD" w:rsidRDefault="0034684F" w:rsidP="009872F3">
      <w:pPr>
        <w:pStyle w:val="Subtitle"/>
        <w:spacing w:after="0" w:line="240" w:lineRule="auto"/>
        <w:rPr>
          <w:rFonts w:ascii="Segoe UI" w:hAnsi="Segoe UI" w:cs="Segoe UI"/>
          <w:sz w:val="20"/>
          <w:szCs w:val="20"/>
        </w:rPr>
      </w:pPr>
      <w:r w:rsidRPr="000B14FD">
        <w:rPr>
          <w:rFonts w:ascii="Segoe UI" w:hAnsi="Segoe UI" w:cs="Segoe UI"/>
          <w:sz w:val="20"/>
          <w:szCs w:val="20"/>
        </w:rPr>
        <w:t>Reviewed By:</w:t>
      </w:r>
      <w:r w:rsidR="00106B17">
        <w:rPr>
          <w:rFonts w:ascii="Segoe UI" w:hAnsi="Segoe UI" w:cs="Segoe UI"/>
          <w:sz w:val="20"/>
          <w:szCs w:val="20"/>
        </w:rPr>
        <w:t xml:space="preserve"> </w:t>
      </w:r>
      <w:proofErr w:type="spellStart"/>
      <w:r w:rsidR="00E93F94">
        <w:rPr>
          <w:rFonts w:ascii="Segoe UI" w:hAnsi="Segoe UI" w:cs="Segoe UI"/>
          <w:sz w:val="20"/>
          <w:szCs w:val="20"/>
        </w:rPr>
        <w:t>Peeyush</w:t>
      </w:r>
      <w:proofErr w:type="spellEnd"/>
      <w:r w:rsidR="00E93F94">
        <w:rPr>
          <w:rFonts w:ascii="Segoe UI" w:hAnsi="Segoe UI" w:cs="Segoe UI"/>
          <w:sz w:val="20"/>
          <w:szCs w:val="20"/>
        </w:rPr>
        <w:t xml:space="preserve"> Raj</w:t>
      </w:r>
    </w:p>
    <w:p w:rsidR="0034684F" w:rsidRPr="000B14FD" w:rsidRDefault="0034684F" w:rsidP="009872F3">
      <w:pPr>
        <w:pStyle w:val="Subtitle"/>
        <w:spacing w:after="0" w:line="240" w:lineRule="auto"/>
        <w:rPr>
          <w:rFonts w:ascii="Segoe UI" w:hAnsi="Segoe UI" w:cs="Segoe UI"/>
          <w:sz w:val="20"/>
          <w:szCs w:val="20"/>
        </w:rPr>
      </w:pPr>
    </w:p>
    <w:p w:rsidR="0034684F" w:rsidRPr="000B14FD" w:rsidRDefault="0034684F" w:rsidP="009872F3">
      <w:pPr>
        <w:pStyle w:val="Subtitle"/>
        <w:spacing w:after="0" w:line="240" w:lineRule="auto"/>
        <w:rPr>
          <w:rFonts w:ascii="Segoe UI" w:hAnsi="Segoe UI" w:cs="Segoe UI"/>
          <w:sz w:val="20"/>
          <w:szCs w:val="20"/>
        </w:rPr>
      </w:pPr>
      <w:r w:rsidRPr="000B14FD">
        <w:rPr>
          <w:rFonts w:ascii="Segoe UI" w:hAnsi="Segoe UI" w:cs="Segoe UI"/>
          <w:sz w:val="20"/>
          <w:szCs w:val="20"/>
        </w:rPr>
        <w:t>Implemented By:</w:t>
      </w:r>
      <w:r w:rsidR="008B5987" w:rsidRPr="000B14FD">
        <w:rPr>
          <w:rFonts w:ascii="Segoe UI" w:hAnsi="Segoe UI" w:cs="Segoe UI"/>
          <w:sz w:val="20"/>
          <w:szCs w:val="20"/>
        </w:rPr>
        <w:t xml:space="preserve"> </w:t>
      </w:r>
      <w:r w:rsidR="00E93F94">
        <w:rPr>
          <w:rFonts w:ascii="Segoe UI" w:hAnsi="Segoe UI" w:cs="Segoe UI"/>
          <w:sz w:val="20"/>
          <w:szCs w:val="20"/>
        </w:rPr>
        <w:t xml:space="preserve">Rahul </w:t>
      </w:r>
      <w:proofErr w:type="spellStart"/>
      <w:r w:rsidR="00E93F94">
        <w:rPr>
          <w:rFonts w:ascii="Segoe UI" w:hAnsi="Segoe UI" w:cs="Segoe UI"/>
          <w:sz w:val="20"/>
          <w:szCs w:val="20"/>
        </w:rPr>
        <w:t>Gautam</w:t>
      </w:r>
      <w:proofErr w:type="spellEnd"/>
    </w:p>
    <w:p w:rsidR="005D631B" w:rsidRPr="000B14FD" w:rsidRDefault="005D631B" w:rsidP="009872F3">
      <w:pPr>
        <w:pStyle w:val="Subtitle"/>
        <w:spacing w:after="0" w:line="240" w:lineRule="auto"/>
        <w:rPr>
          <w:rFonts w:ascii="Segoe UI" w:hAnsi="Segoe UI" w:cs="Segoe UI"/>
          <w:sz w:val="20"/>
          <w:szCs w:val="20"/>
        </w:rPr>
      </w:pPr>
    </w:p>
    <w:p w:rsidR="0034684F" w:rsidRPr="000B14FD" w:rsidRDefault="003813E6" w:rsidP="009872F3">
      <w:pPr>
        <w:pStyle w:val="Subtitle"/>
        <w:spacing w:after="0" w:line="240" w:lineRule="auto"/>
        <w:rPr>
          <w:rFonts w:ascii="Segoe UI" w:hAnsi="Segoe UI" w:cs="Segoe UI"/>
          <w:sz w:val="20"/>
          <w:szCs w:val="20"/>
        </w:rPr>
      </w:pPr>
      <w:r w:rsidRPr="000B14FD">
        <w:rPr>
          <w:rFonts w:ascii="Segoe UI" w:hAnsi="Segoe UI" w:cs="Segoe UI"/>
          <w:sz w:val="20"/>
          <w:szCs w:val="20"/>
        </w:rPr>
        <w:t>Verified B</w:t>
      </w:r>
      <w:r w:rsidR="0034684F" w:rsidRPr="000B14FD">
        <w:rPr>
          <w:rFonts w:ascii="Segoe UI" w:hAnsi="Segoe UI" w:cs="Segoe UI"/>
          <w:sz w:val="20"/>
          <w:szCs w:val="20"/>
        </w:rPr>
        <w:t>y:</w:t>
      </w:r>
      <w:r w:rsidR="00106B17">
        <w:rPr>
          <w:rFonts w:ascii="Segoe UI" w:hAnsi="Segoe UI" w:cs="Segoe UI"/>
          <w:sz w:val="20"/>
          <w:szCs w:val="20"/>
        </w:rPr>
        <w:t xml:space="preserve"> </w:t>
      </w:r>
      <w:proofErr w:type="spellStart"/>
      <w:r w:rsidR="00106B17">
        <w:rPr>
          <w:rFonts w:ascii="Segoe UI" w:hAnsi="Segoe UI" w:cs="Segoe UI"/>
          <w:sz w:val="20"/>
          <w:szCs w:val="20"/>
        </w:rPr>
        <w:t>Utkarsh</w:t>
      </w:r>
      <w:proofErr w:type="spellEnd"/>
      <w:r w:rsidR="00106B17">
        <w:rPr>
          <w:rFonts w:ascii="Segoe UI" w:hAnsi="Segoe UI" w:cs="Segoe UI"/>
          <w:sz w:val="20"/>
          <w:szCs w:val="20"/>
        </w:rPr>
        <w:t xml:space="preserve"> Jain</w:t>
      </w:r>
    </w:p>
    <w:p w:rsidR="0034684F" w:rsidRPr="000B14FD" w:rsidRDefault="0034684F" w:rsidP="009872F3">
      <w:pPr>
        <w:pStyle w:val="Subtitle"/>
        <w:spacing w:after="0" w:line="240" w:lineRule="auto"/>
        <w:rPr>
          <w:rFonts w:ascii="Segoe UI" w:hAnsi="Segoe UI" w:cs="Segoe UI"/>
          <w:sz w:val="20"/>
          <w:szCs w:val="20"/>
        </w:rPr>
      </w:pPr>
    </w:p>
    <w:p w:rsidR="0034684F" w:rsidRPr="002074C5" w:rsidRDefault="0034684F" w:rsidP="009872F3">
      <w:pPr>
        <w:pStyle w:val="Subtitle"/>
        <w:spacing w:after="0" w:line="240" w:lineRule="auto"/>
        <w:rPr>
          <w:rFonts w:ascii="Segoe UI" w:hAnsi="Segoe UI" w:cs="Segoe UI"/>
          <w:i w:val="0"/>
          <w:sz w:val="20"/>
          <w:szCs w:val="20"/>
        </w:rPr>
      </w:pPr>
      <w:r w:rsidRPr="002074C5">
        <w:rPr>
          <w:rFonts w:ascii="Segoe UI" w:hAnsi="Segoe UI" w:cs="Segoe UI"/>
          <w:i w:val="0"/>
          <w:sz w:val="20"/>
          <w:szCs w:val="20"/>
        </w:rPr>
        <w:t xml:space="preserve">SW release version in which Feature included:  </w:t>
      </w:r>
    </w:p>
    <w:p w:rsidR="0034684F" w:rsidRPr="000B14FD" w:rsidRDefault="0034684F" w:rsidP="009872F3">
      <w:pPr>
        <w:pStyle w:val="Heading2"/>
        <w:numPr>
          <w:ilvl w:val="0"/>
          <w:numId w:val="0"/>
        </w:numPr>
        <w:spacing w:before="0" w:line="240" w:lineRule="auto"/>
        <w:rPr>
          <w:rFonts w:ascii="Segoe UI" w:hAnsi="Segoe UI" w:cs="Segoe UI"/>
          <w:sz w:val="20"/>
          <w:szCs w:val="20"/>
        </w:rPr>
      </w:pPr>
    </w:p>
    <w:p w:rsidR="000A5043" w:rsidRPr="004212D4" w:rsidRDefault="000A5043" w:rsidP="009872F3">
      <w:pPr>
        <w:pStyle w:val="Heading2"/>
        <w:numPr>
          <w:ilvl w:val="0"/>
          <w:numId w:val="0"/>
        </w:numPr>
        <w:spacing w:before="0" w:line="240" w:lineRule="auto"/>
        <w:ind w:left="576" w:hanging="576"/>
        <w:rPr>
          <w:rFonts w:ascii="Segoe UI" w:hAnsi="Segoe UI" w:cs="Segoe UI"/>
          <w:color w:val="auto"/>
          <w:sz w:val="20"/>
          <w:szCs w:val="20"/>
        </w:rPr>
      </w:pPr>
      <w:r w:rsidRPr="004212D4">
        <w:rPr>
          <w:rFonts w:ascii="Segoe UI" w:hAnsi="Segoe UI" w:cs="Segoe UI"/>
          <w:color w:val="auto"/>
          <w:sz w:val="20"/>
          <w:szCs w:val="20"/>
        </w:rPr>
        <w:t>Revision history</w:t>
      </w:r>
      <w:r w:rsidR="00393212" w:rsidRPr="004212D4">
        <w:rPr>
          <w:rFonts w:ascii="Segoe UI" w:hAnsi="Segoe UI" w:cs="Segoe UI"/>
          <w:color w:val="auto"/>
          <w:sz w:val="20"/>
          <w:szCs w:val="20"/>
        </w:rPr>
        <w:t xml:space="preserve"> (in case multiple revisions)</w:t>
      </w:r>
    </w:p>
    <w:tbl>
      <w:tblPr>
        <w:tblW w:w="9720" w:type="dxa"/>
        <w:jc w:val="center"/>
        <w:tblInd w:w="10" w:type="dxa"/>
        <w:tblLayout w:type="fixed"/>
        <w:tblCellMar>
          <w:left w:w="0" w:type="dxa"/>
          <w:right w:w="0" w:type="dxa"/>
        </w:tblCellMar>
        <w:tblLook w:val="0000" w:firstRow="0" w:lastRow="0" w:firstColumn="0" w:lastColumn="0" w:noHBand="0" w:noVBand="0"/>
      </w:tblPr>
      <w:tblGrid>
        <w:gridCol w:w="1260"/>
        <w:gridCol w:w="1440"/>
        <w:gridCol w:w="1440"/>
        <w:gridCol w:w="5580"/>
      </w:tblGrid>
      <w:tr w:rsidR="000A5043" w:rsidRPr="00C200A3" w:rsidTr="007D689B">
        <w:trPr>
          <w:jc w:val="center"/>
        </w:trPr>
        <w:tc>
          <w:tcPr>
            <w:tcW w:w="1260" w:type="dxa"/>
            <w:tcBorders>
              <w:top w:val="single" w:sz="8" w:space="0" w:color="808080"/>
              <w:left w:val="single" w:sz="8" w:space="0" w:color="808080"/>
              <w:bottom w:val="nil"/>
              <w:right w:val="nil"/>
            </w:tcBorders>
            <w:shd w:val="clear" w:color="FFFFFF" w:fill="FFFFFF"/>
          </w:tcPr>
          <w:p w:rsidR="000A5043" w:rsidRPr="00C200A3" w:rsidRDefault="000A5043" w:rsidP="009872F3">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Revision</w:t>
            </w:r>
          </w:p>
        </w:tc>
        <w:tc>
          <w:tcPr>
            <w:tcW w:w="1440" w:type="dxa"/>
            <w:tcBorders>
              <w:top w:val="single" w:sz="8" w:space="0" w:color="808080"/>
              <w:left w:val="single" w:sz="8" w:space="0" w:color="808080"/>
              <w:bottom w:val="nil"/>
              <w:right w:val="nil"/>
            </w:tcBorders>
            <w:shd w:val="clear" w:color="FFFFFF" w:fill="FFFFFF"/>
          </w:tcPr>
          <w:p w:rsidR="000A5043" w:rsidRPr="00C200A3" w:rsidRDefault="000A5043" w:rsidP="009872F3">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Date</w:t>
            </w:r>
          </w:p>
        </w:tc>
        <w:tc>
          <w:tcPr>
            <w:tcW w:w="1440" w:type="dxa"/>
            <w:tcBorders>
              <w:top w:val="single" w:sz="8" w:space="0" w:color="808080"/>
              <w:left w:val="single" w:sz="8" w:space="0" w:color="808080"/>
              <w:bottom w:val="nil"/>
              <w:right w:val="nil"/>
            </w:tcBorders>
            <w:shd w:val="clear" w:color="FFFFFF" w:fill="FFFFFF"/>
          </w:tcPr>
          <w:p w:rsidR="000A5043" w:rsidRPr="00C200A3" w:rsidRDefault="000A5043" w:rsidP="009872F3">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By</w:t>
            </w:r>
          </w:p>
        </w:tc>
        <w:tc>
          <w:tcPr>
            <w:tcW w:w="5580" w:type="dxa"/>
            <w:tcBorders>
              <w:top w:val="single" w:sz="8" w:space="0" w:color="808080"/>
              <w:left w:val="single" w:sz="8" w:space="0" w:color="808080"/>
              <w:bottom w:val="nil"/>
              <w:right w:val="single" w:sz="8" w:space="0" w:color="808080"/>
            </w:tcBorders>
            <w:shd w:val="clear" w:color="FFFFFF" w:fill="FFFFFF"/>
          </w:tcPr>
          <w:p w:rsidR="000A5043" w:rsidRPr="00C200A3" w:rsidRDefault="000A5043" w:rsidP="009872F3">
            <w:pPr>
              <w:pStyle w:val="zTableCellTitle"/>
              <w:spacing w:line="240" w:lineRule="auto"/>
              <w:ind w:left="180"/>
              <w:jc w:val="both"/>
              <w:rPr>
                <w:rFonts w:ascii="Segoe UI" w:hAnsi="Segoe UI" w:cs="Segoe UI"/>
                <w:sz w:val="20"/>
                <w:szCs w:val="20"/>
              </w:rPr>
            </w:pPr>
            <w:r w:rsidRPr="00C200A3">
              <w:rPr>
                <w:rFonts w:ascii="Segoe UI" w:hAnsi="Segoe UI" w:cs="Segoe UI"/>
                <w:sz w:val="20"/>
                <w:szCs w:val="20"/>
              </w:rPr>
              <w:t>Description</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F36006" w:rsidP="009872F3">
            <w:pPr>
              <w:pStyle w:val="SmallTableTxt"/>
              <w:tabs>
                <w:tab w:val="left" w:pos="900"/>
              </w:tabs>
              <w:spacing w:line="240" w:lineRule="auto"/>
              <w:ind w:left="180"/>
              <w:jc w:val="both"/>
              <w:rPr>
                <w:rFonts w:ascii="Segoe UI" w:hAnsi="Segoe UI" w:cs="Segoe UI"/>
                <w:sz w:val="20"/>
                <w:szCs w:val="20"/>
              </w:rPr>
            </w:pPr>
            <w:r w:rsidRPr="00C200A3">
              <w:rPr>
                <w:rFonts w:ascii="Segoe UI" w:hAnsi="Segoe UI" w:cs="Segoe UI"/>
                <w:sz w:val="20"/>
                <w:szCs w:val="20"/>
              </w:rPr>
              <w:t>0.01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12214E" w:rsidRPr="00C200A3" w:rsidRDefault="008E7165" w:rsidP="009872F3">
            <w:pPr>
              <w:pStyle w:val="SmallTableTxt"/>
              <w:tabs>
                <w:tab w:val="left" w:pos="900"/>
              </w:tabs>
              <w:spacing w:line="240" w:lineRule="auto"/>
              <w:jc w:val="both"/>
              <w:rPr>
                <w:rFonts w:ascii="Segoe UI" w:hAnsi="Segoe UI" w:cs="Segoe UI"/>
                <w:sz w:val="20"/>
                <w:szCs w:val="20"/>
              </w:rPr>
            </w:pPr>
            <w:r>
              <w:rPr>
                <w:rFonts w:ascii="Segoe UI" w:hAnsi="Segoe UI" w:cs="Segoe UI"/>
                <w:sz w:val="20"/>
                <w:szCs w:val="20"/>
              </w:rPr>
              <w:t>7/11</w:t>
            </w:r>
            <w:r w:rsidR="0012214E" w:rsidRPr="00C200A3">
              <w:rPr>
                <w:rFonts w:ascii="Segoe UI" w:hAnsi="Segoe UI" w:cs="Segoe UI"/>
                <w:sz w:val="20"/>
                <w:szCs w:val="20"/>
              </w:rPr>
              <w:t>/2011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682B5F" w:rsidP="009872F3">
            <w:pPr>
              <w:pStyle w:val="SmallTableTxt"/>
              <w:tabs>
                <w:tab w:val="left" w:pos="900"/>
              </w:tabs>
              <w:spacing w:line="240" w:lineRule="auto"/>
              <w:jc w:val="both"/>
              <w:rPr>
                <w:rFonts w:ascii="Segoe UI" w:hAnsi="Segoe UI" w:cs="Segoe UI"/>
                <w:sz w:val="20"/>
                <w:szCs w:val="20"/>
              </w:rPr>
            </w:pPr>
            <w:r>
              <w:rPr>
                <w:rFonts w:ascii="Segoe UI" w:hAnsi="Segoe UI" w:cs="Segoe UI"/>
                <w:sz w:val="20"/>
                <w:szCs w:val="20"/>
              </w:rPr>
              <w:t>Rahul Gautam</w:t>
            </w: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682B5F" w:rsidP="009872F3">
            <w:pPr>
              <w:pStyle w:val="SmallTableTxt"/>
              <w:tabs>
                <w:tab w:val="left" w:pos="900"/>
              </w:tabs>
              <w:spacing w:line="240" w:lineRule="auto"/>
              <w:ind w:left="180"/>
              <w:jc w:val="both"/>
              <w:rPr>
                <w:rFonts w:ascii="Segoe UI" w:hAnsi="Segoe UI" w:cs="Segoe UI"/>
                <w:sz w:val="20"/>
                <w:szCs w:val="20"/>
              </w:rPr>
            </w:pPr>
            <w:r>
              <w:rPr>
                <w:rFonts w:ascii="Segoe UI" w:hAnsi="Segoe UI" w:cs="Segoe UI"/>
                <w:sz w:val="20"/>
                <w:szCs w:val="20"/>
              </w:rPr>
              <w:t>Implementation Detailing</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682B5F" w:rsidP="009872F3">
            <w:pPr>
              <w:pStyle w:val="SmallTableTxt"/>
              <w:spacing w:line="240" w:lineRule="auto"/>
              <w:ind w:left="180"/>
              <w:jc w:val="both"/>
              <w:rPr>
                <w:rFonts w:ascii="Segoe UI" w:hAnsi="Segoe UI" w:cs="Segoe UI"/>
                <w:sz w:val="20"/>
                <w:szCs w:val="20"/>
              </w:rPr>
            </w:pPr>
            <w:r>
              <w:rPr>
                <w:rFonts w:ascii="Segoe UI" w:hAnsi="Segoe UI" w:cs="Segoe UI"/>
                <w:sz w:val="20"/>
                <w:szCs w:val="20"/>
              </w:rPr>
              <w:t>0.0.2</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682B5F" w:rsidP="009872F3">
            <w:pPr>
              <w:pStyle w:val="SmallTableTxt"/>
              <w:spacing w:line="240" w:lineRule="auto"/>
              <w:jc w:val="both"/>
              <w:rPr>
                <w:rFonts w:ascii="Segoe UI" w:hAnsi="Segoe UI" w:cs="Segoe UI"/>
                <w:sz w:val="20"/>
                <w:szCs w:val="20"/>
              </w:rPr>
            </w:pPr>
            <w:r>
              <w:rPr>
                <w:rFonts w:ascii="Segoe UI" w:hAnsi="Segoe UI" w:cs="Segoe UI"/>
                <w:sz w:val="20"/>
                <w:szCs w:val="20"/>
              </w:rPr>
              <w:t>7/16/2011</w:t>
            </w: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682B5F" w:rsidP="009872F3">
            <w:pPr>
              <w:pStyle w:val="SmallTableTxt"/>
              <w:spacing w:line="240" w:lineRule="auto"/>
              <w:ind w:left="180"/>
              <w:jc w:val="both"/>
              <w:rPr>
                <w:rFonts w:ascii="Segoe UI" w:hAnsi="Segoe UI" w:cs="Segoe UI"/>
                <w:sz w:val="20"/>
                <w:szCs w:val="20"/>
              </w:rPr>
            </w:pPr>
            <w:r>
              <w:rPr>
                <w:rFonts w:ascii="Segoe UI" w:hAnsi="Segoe UI" w:cs="Segoe UI"/>
                <w:sz w:val="20"/>
                <w:szCs w:val="20"/>
              </w:rPr>
              <w:t>Peeyush Raj</w:t>
            </w: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682B5F" w:rsidP="009872F3">
            <w:pPr>
              <w:pStyle w:val="SmallTableTxt"/>
              <w:spacing w:line="240" w:lineRule="auto"/>
              <w:ind w:left="180"/>
              <w:jc w:val="both"/>
              <w:rPr>
                <w:rFonts w:ascii="Segoe UI" w:hAnsi="Segoe UI" w:cs="Segoe UI"/>
                <w:sz w:val="20"/>
                <w:szCs w:val="20"/>
              </w:rPr>
            </w:pPr>
            <w:r>
              <w:rPr>
                <w:rFonts w:ascii="Segoe UI" w:hAnsi="Segoe UI" w:cs="Segoe UI"/>
                <w:sz w:val="20"/>
                <w:szCs w:val="20"/>
              </w:rPr>
              <w:t>Verification and Restructuring</w:t>
            </w: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r>
      <w:tr w:rsidR="000A5043" w:rsidRPr="00C200A3" w:rsidTr="007D689B">
        <w:trPr>
          <w:trHeight w:val="322"/>
          <w:jc w:val="center"/>
        </w:trPr>
        <w:tc>
          <w:tcPr>
            <w:tcW w:w="126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1440" w:type="dxa"/>
            <w:tcBorders>
              <w:top w:val="single" w:sz="8" w:space="0" w:color="808080"/>
              <w:left w:val="single" w:sz="8" w:space="0" w:color="808080"/>
              <w:bottom w:val="single" w:sz="8" w:space="0" w:color="808080"/>
              <w:right w:val="nil"/>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c>
          <w:tcPr>
            <w:tcW w:w="5580" w:type="dxa"/>
            <w:tcBorders>
              <w:top w:val="single" w:sz="8" w:space="0" w:color="808080"/>
              <w:left w:val="single" w:sz="8" w:space="0" w:color="808080"/>
              <w:bottom w:val="single" w:sz="8" w:space="0" w:color="808080"/>
              <w:right w:val="single" w:sz="8" w:space="0" w:color="808080"/>
            </w:tcBorders>
            <w:shd w:val="clear" w:color="FFFFFF" w:fill="FFFFFF"/>
            <w:vAlign w:val="center"/>
          </w:tcPr>
          <w:p w:rsidR="000A5043" w:rsidRPr="00C200A3" w:rsidRDefault="000A5043" w:rsidP="009872F3">
            <w:pPr>
              <w:pStyle w:val="SmallTableTxt"/>
              <w:spacing w:line="240" w:lineRule="auto"/>
              <w:ind w:left="180"/>
              <w:jc w:val="both"/>
              <w:rPr>
                <w:rFonts w:ascii="Segoe UI" w:hAnsi="Segoe UI" w:cs="Segoe UI"/>
                <w:sz w:val="20"/>
                <w:szCs w:val="20"/>
              </w:rPr>
            </w:pPr>
          </w:p>
        </w:tc>
      </w:tr>
    </w:tbl>
    <w:p w:rsidR="000E3387" w:rsidRPr="00C200A3" w:rsidRDefault="000E3387" w:rsidP="009872F3">
      <w:pPr>
        <w:pStyle w:val="Heading1"/>
        <w:numPr>
          <w:ilvl w:val="0"/>
          <w:numId w:val="0"/>
        </w:numPr>
        <w:tabs>
          <w:tab w:val="left" w:pos="7470"/>
        </w:tabs>
        <w:spacing w:line="240" w:lineRule="auto"/>
        <w:ind w:left="432"/>
        <w:jc w:val="both"/>
        <w:rPr>
          <w:rFonts w:ascii="Segoe UI" w:eastAsia="Calibri" w:hAnsi="Segoe UI" w:cs="Segoe UI"/>
          <w:b w:val="0"/>
          <w:bCs w:val="0"/>
          <w:color w:val="auto"/>
          <w:sz w:val="20"/>
          <w:szCs w:val="20"/>
        </w:rPr>
      </w:pPr>
      <w:bookmarkStart w:id="3" w:name="_Toc291684247"/>
      <w:bookmarkStart w:id="4" w:name="_Toc237149029"/>
    </w:p>
    <w:p w:rsidR="00FD5AAA" w:rsidRPr="000B14FD" w:rsidRDefault="0036746A" w:rsidP="009872F3">
      <w:pPr>
        <w:pStyle w:val="Heading1"/>
        <w:spacing w:line="240" w:lineRule="auto"/>
        <w:jc w:val="both"/>
      </w:pPr>
      <w:r w:rsidRPr="00C200A3">
        <w:rPr>
          <w:rFonts w:ascii="Calibri" w:eastAsia="Calibri" w:hAnsi="Calibri"/>
          <w:b w:val="0"/>
          <w:bCs w:val="0"/>
          <w:color w:val="auto"/>
          <w:sz w:val="22"/>
          <w:szCs w:val="22"/>
        </w:rPr>
        <w:br w:type="page"/>
      </w:r>
      <w:r w:rsidR="0034684F" w:rsidRPr="000B14FD">
        <w:lastRenderedPageBreak/>
        <w:t>Feature</w:t>
      </w:r>
      <w:r w:rsidR="0016113F" w:rsidRPr="000B14FD">
        <w:t xml:space="preserve"> Description: </w:t>
      </w:r>
      <w:bookmarkEnd w:id="3"/>
      <w:bookmarkEnd w:id="4"/>
      <w:r w:rsidR="00983898">
        <w:t xml:space="preserve">TCP Unicast Discovery </w:t>
      </w:r>
    </w:p>
    <w:p w:rsidR="0033425A" w:rsidRPr="000B41FF" w:rsidRDefault="00983898" w:rsidP="009872F3">
      <w:pPr>
        <w:spacing w:line="240" w:lineRule="auto"/>
        <w:jc w:val="both"/>
        <w:rPr>
          <w:rFonts w:ascii="Segoe UI" w:hAnsi="Segoe UI" w:cs="Segoe UI"/>
          <w:i/>
          <w:color w:val="948A54"/>
          <w:sz w:val="20"/>
          <w:szCs w:val="20"/>
        </w:rPr>
      </w:pPr>
      <w:r>
        <w:rPr>
          <w:rFonts w:ascii="Segoe UI" w:hAnsi="Segoe UI" w:cs="Segoe UI"/>
          <w:i/>
          <w:color w:val="948A54"/>
          <w:sz w:val="20"/>
          <w:szCs w:val="20"/>
        </w:rPr>
        <w:t xml:space="preserve">In a practice network scenario, multicast or broadcast discovery would degrade the network’s performance, to </w:t>
      </w:r>
      <w:r w:rsidR="001D5FE4">
        <w:rPr>
          <w:rFonts w:ascii="Segoe UI" w:hAnsi="Segoe UI" w:cs="Segoe UI"/>
          <w:i/>
          <w:color w:val="948A54"/>
          <w:sz w:val="20"/>
          <w:szCs w:val="20"/>
        </w:rPr>
        <w:t>rectify the degrade issue TCP based unicast discovery, where element would initialize the request to NMS server for configuration details.</w:t>
      </w:r>
    </w:p>
    <w:p w:rsidR="00324F3D" w:rsidRDefault="00407629" w:rsidP="009872F3">
      <w:pPr>
        <w:pStyle w:val="Heading2"/>
        <w:spacing w:line="240" w:lineRule="auto"/>
      </w:pPr>
      <w:r>
        <w:t>Supported</w:t>
      </w:r>
      <w:r w:rsidR="00A44C38">
        <w:t xml:space="preserve"> System </w:t>
      </w:r>
      <w:r w:rsidR="00324F3D">
        <w:t>Requirements</w:t>
      </w:r>
    </w:p>
    <w:p w:rsidR="001D5B6F" w:rsidRDefault="00324F3D" w:rsidP="009872F3">
      <w:pPr>
        <w:numPr>
          <w:ilvl w:val="0"/>
          <w:numId w:val="2"/>
        </w:numPr>
        <w:spacing w:line="240" w:lineRule="auto"/>
      </w:pPr>
      <w:r>
        <w:t xml:space="preserve">Linux System, </w:t>
      </w:r>
      <w:r w:rsidR="00077CFA">
        <w:t>preferably Ubuntu/</w:t>
      </w:r>
      <w:proofErr w:type="spellStart"/>
      <w:r w:rsidR="00077CFA">
        <w:t>Debian</w:t>
      </w:r>
      <w:proofErr w:type="spellEnd"/>
    </w:p>
    <w:p w:rsidR="001D5B6F" w:rsidRPr="000B14FD" w:rsidRDefault="00077CFA" w:rsidP="009872F3">
      <w:pPr>
        <w:pStyle w:val="Heading2"/>
        <w:spacing w:line="240" w:lineRule="auto"/>
      </w:pPr>
      <w:r>
        <w:t>System Use Cases</w:t>
      </w:r>
    </w:p>
    <w:p w:rsidR="00A5678E" w:rsidRPr="00A5678E" w:rsidRDefault="00FB4C1A" w:rsidP="009872F3">
      <w:pPr>
        <w:pStyle w:val="Heading2"/>
        <w:numPr>
          <w:ilvl w:val="0"/>
          <w:numId w:val="2"/>
        </w:numPr>
        <w:spacing w:before="0" w:line="240" w:lineRule="auto"/>
        <w:jc w:val="both"/>
        <w:rPr>
          <w:rFonts w:ascii="Segoe UI" w:eastAsia="Calibri" w:hAnsi="Segoe UI" w:cs="Segoe UI"/>
          <w:b w:val="0"/>
          <w:bCs w:val="0"/>
          <w:color w:val="000000"/>
          <w:sz w:val="20"/>
          <w:szCs w:val="20"/>
        </w:rPr>
      </w:pPr>
      <w:bookmarkStart w:id="5" w:name="_Toc291684248"/>
      <w:r>
        <w:rPr>
          <w:rFonts w:ascii="Segoe UI" w:eastAsia="Calibri" w:hAnsi="Segoe UI" w:cs="Segoe UI"/>
          <w:b w:val="0"/>
          <w:bCs w:val="0"/>
          <w:color w:val="000000"/>
          <w:sz w:val="20"/>
          <w:szCs w:val="20"/>
        </w:rPr>
        <w:t>Device Discovered and successfully added to the NMS</w:t>
      </w:r>
    </w:p>
    <w:p w:rsidR="00A5678E" w:rsidRPr="00A5678E" w:rsidRDefault="00FB4C1A" w:rsidP="009872F3">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 xml:space="preserve">Device Discovered, but </w:t>
      </w:r>
      <w:r w:rsidR="002C2A10">
        <w:rPr>
          <w:rFonts w:ascii="Segoe UI" w:eastAsia="Calibri" w:hAnsi="Segoe UI" w:cs="Segoe UI"/>
          <w:b w:val="0"/>
          <w:bCs w:val="0"/>
          <w:color w:val="000000"/>
          <w:sz w:val="20"/>
          <w:szCs w:val="20"/>
        </w:rPr>
        <w:t xml:space="preserve">connection </w:t>
      </w:r>
      <w:r>
        <w:rPr>
          <w:rFonts w:ascii="Segoe UI" w:eastAsia="Calibri" w:hAnsi="Segoe UI" w:cs="Segoe UI"/>
          <w:b w:val="0"/>
          <w:bCs w:val="0"/>
          <w:color w:val="000000"/>
          <w:sz w:val="20"/>
          <w:szCs w:val="20"/>
        </w:rPr>
        <w:t>breaks down at NMS Server</w:t>
      </w:r>
    </w:p>
    <w:p w:rsidR="00FB4C1A" w:rsidRPr="00A5678E" w:rsidRDefault="00FB4C1A" w:rsidP="009872F3">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 xml:space="preserve">Device Discovered, but connection breaks down at </w:t>
      </w:r>
      <w:r>
        <w:rPr>
          <w:rFonts w:ascii="Segoe UI" w:eastAsia="Calibri" w:hAnsi="Segoe UI" w:cs="Segoe UI"/>
          <w:b w:val="0"/>
          <w:bCs w:val="0"/>
          <w:color w:val="000000"/>
          <w:sz w:val="20"/>
          <w:szCs w:val="20"/>
        </w:rPr>
        <w:t>Device</w:t>
      </w:r>
      <w:r>
        <w:rPr>
          <w:rFonts w:ascii="Segoe UI" w:eastAsia="Calibri" w:hAnsi="Segoe UI" w:cs="Segoe UI"/>
          <w:b w:val="0"/>
          <w:bCs w:val="0"/>
          <w:color w:val="000000"/>
          <w:sz w:val="20"/>
          <w:szCs w:val="20"/>
        </w:rPr>
        <w:t xml:space="preserve"> </w:t>
      </w:r>
      <w:r>
        <w:rPr>
          <w:rFonts w:ascii="Segoe UI" w:eastAsia="Calibri" w:hAnsi="Segoe UI" w:cs="Segoe UI"/>
          <w:b w:val="0"/>
          <w:bCs w:val="0"/>
          <w:color w:val="000000"/>
          <w:sz w:val="20"/>
          <w:szCs w:val="20"/>
        </w:rPr>
        <w:t>Level</w:t>
      </w:r>
    </w:p>
    <w:p w:rsidR="00A156A7" w:rsidRDefault="00FB4C1A" w:rsidP="009872F3">
      <w:pPr>
        <w:pStyle w:val="Heading2"/>
        <w:numPr>
          <w:ilvl w:val="0"/>
          <w:numId w:val="2"/>
        </w:numPr>
        <w:spacing w:before="0" w:line="240" w:lineRule="auto"/>
        <w:jc w:val="both"/>
        <w:rPr>
          <w:rFonts w:ascii="Segoe UI" w:eastAsia="Calibri" w:hAnsi="Segoe UI" w:cs="Segoe UI"/>
          <w:b w:val="0"/>
          <w:bCs w:val="0"/>
          <w:color w:val="000000"/>
          <w:sz w:val="20"/>
          <w:szCs w:val="20"/>
        </w:rPr>
      </w:pPr>
      <w:r>
        <w:rPr>
          <w:rFonts w:ascii="Segoe UI" w:eastAsia="Calibri" w:hAnsi="Segoe UI" w:cs="Segoe UI"/>
          <w:b w:val="0"/>
          <w:bCs w:val="0"/>
          <w:color w:val="000000"/>
          <w:sz w:val="20"/>
          <w:szCs w:val="20"/>
        </w:rPr>
        <w:t>Device not able to connect to the NMS server</w:t>
      </w:r>
    </w:p>
    <w:p w:rsidR="00707F29" w:rsidRPr="00707F29" w:rsidRDefault="00707F29" w:rsidP="009872F3">
      <w:pPr>
        <w:spacing w:line="240" w:lineRule="auto"/>
      </w:pPr>
    </w:p>
    <w:bookmarkEnd w:id="5"/>
    <w:p w:rsidR="001D5B6F" w:rsidRPr="000B14FD" w:rsidRDefault="008C6CE2" w:rsidP="009872F3">
      <w:pPr>
        <w:pStyle w:val="Heading3"/>
        <w:spacing w:before="0" w:line="240" w:lineRule="auto"/>
      </w:pPr>
      <w:r>
        <w:t>Device Discovered and successfully added to NMS</w:t>
      </w:r>
    </w:p>
    <w:p w:rsidR="006E7E6E" w:rsidRPr="000B14FD" w:rsidRDefault="008C6CE2" w:rsidP="009872F3">
      <w:pPr>
        <w:spacing w:line="240" w:lineRule="auto"/>
        <w:ind w:left="360"/>
        <w:jc w:val="both"/>
        <w:rPr>
          <w:rFonts w:ascii="Segoe UI" w:hAnsi="Segoe UI" w:cs="Segoe UI"/>
          <w:sz w:val="20"/>
          <w:szCs w:val="20"/>
        </w:rPr>
      </w:pPr>
      <w:r>
        <w:rPr>
          <w:rFonts w:ascii="Segoe UI" w:hAnsi="Segoe UI" w:cs="Segoe UI"/>
          <w:sz w:val="20"/>
          <w:szCs w:val="20"/>
        </w:rPr>
        <w:t xml:space="preserve">The NMS server is up and accepting the incoming connection from the device, all the configuration details are set and properly </w:t>
      </w:r>
      <w:proofErr w:type="spellStart"/>
      <w:r>
        <w:rPr>
          <w:rFonts w:ascii="Segoe UI" w:hAnsi="Segoe UI" w:cs="Segoe UI"/>
          <w:sz w:val="20"/>
          <w:szCs w:val="20"/>
        </w:rPr>
        <w:t>ACKd</w:t>
      </w:r>
      <w:proofErr w:type="spellEnd"/>
      <w:r>
        <w:rPr>
          <w:rFonts w:ascii="Segoe UI" w:hAnsi="Segoe UI" w:cs="Segoe UI"/>
          <w:sz w:val="20"/>
          <w:szCs w:val="20"/>
        </w:rPr>
        <w:t xml:space="preserve"> to the NMS server by the device. The NMS server would then add the device in the monitored device list, and a unique </w:t>
      </w:r>
      <w:proofErr w:type="spellStart"/>
      <w:r>
        <w:rPr>
          <w:rFonts w:ascii="Segoe UI" w:hAnsi="Segoe UI" w:cs="Segoe UI"/>
          <w:sz w:val="20"/>
          <w:szCs w:val="20"/>
        </w:rPr>
        <w:t>NeId</w:t>
      </w:r>
      <w:proofErr w:type="spellEnd"/>
      <w:r>
        <w:rPr>
          <w:rFonts w:ascii="Segoe UI" w:hAnsi="Segoe UI" w:cs="Segoe UI"/>
          <w:sz w:val="20"/>
          <w:szCs w:val="20"/>
        </w:rPr>
        <w:t xml:space="preserve"> is generated from the NMS, would be maintained at NMS and the Device throughout the device lifetime in the network.</w:t>
      </w:r>
      <w:r w:rsidR="001A21BA">
        <w:rPr>
          <w:rFonts w:ascii="Segoe UI" w:hAnsi="Segoe UI" w:cs="Segoe UI"/>
          <w:sz w:val="20"/>
          <w:szCs w:val="20"/>
        </w:rPr>
        <w:t xml:space="preserve"> Device then would be shown to the user to get and set the configuration of the device.</w:t>
      </w:r>
    </w:p>
    <w:p w:rsidR="00C9186B" w:rsidRPr="0081186F" w:rsidRDefault="002C2A10" w:rsidP="009872F3">
      <w:pPr>
        <w:pStyle w:val="Heading3"/>
        <w:spacing w:before="0" w:line="240" w:lineRule="auto"/>
      </w:pPr>
      <w:bookmarkStart w:id="6" w:name="_Toc237149030"/>
      <w:r>
        <w:t>Device Discovered, but connection breaks down at NMS server</w:t>
      </w:r>
    </w:p>
    <w:p w:rsidR="0024484D" w:rsidRDefault="007833BE" w:rsidP="009872F3">
      <w:pPr>
        <w:spacing w:after="0" w:line="240" w:lineRule="auto"/>
        <w:ind w:left="360"/>
        <w:jc w:val="both"/>
        <w:rPr>
          <w:rFonts w:ascii="Segoe UI" w:hAnsi="Segoe UI" w:cs="Segoe UI"/>
          <w:sz w:val="20"/>
          <w:szCs w:val="20"/>
        </w:rPr>
      </w:pPr>
      <w:r>
        <w:rPr>
          <w:rFonts w:ascii="Segoe UI" w:hAnsi="Segoe UI" w:cs="Segoe UI"/>
          <w:sz w:val="20"/>
          <w:szCs w:val="20"/>
        </w:rPr>
        <w:t>Device would have to wait indefinitely in this case, and as soon as the connection with NMS server is made, device should restart the configuration process.</w:t>
      </w:r>
    </w:p>
    <w:p w:rsidR="007833BE" w:rsidRDefault="007833BE" w:rsidP="009872F3">
      <w:pPr>
        <w:spacing w:after="0" w:line="240" w:lineRule="auto"/>
        <w:ind w:left="360"/>
        <w:jc w:val="both"/>
        <w:rPr>
          <w:rFonts w:ascii="Segoe UI" w:hAnsi="Segoe UI" w:cs="Segoe UI"/>
          <w:sz w:val="20"/>
          <w:szCs w:val="20"/>
        </w:rPr>
      </w:pPr>
      <w:r>
        <w:rPr>
          <w:rFonts w:ascii="Segoe UI" w:hAnsi="Segoe UI" w:cs="Segoe UI"/>
          <w:sz w:val="20"/>
          <w:szCs w:val="20"/>
        </w:rPr>
        <w:t>Alert should be generated as NMS TCP server busy.</w:t>
      </w:r>
    </w:p>
    <w:p w:rsidR="00F506BA" w:rsidRPr="0081186F" w:rsidRDefault="007833BE" w:rsidP="009872F3">
      <w:pPr>
        <w:pStyle w:val="Heading3"/>
        <w:spacing w:before="0" w:line="240" w:lineRule="auto"/>
      </w:pPr>
      <w:r>
        <w:t>Device Discovered, but the connection breaks down at Device Level</w:t>
      </w:r>
    </w:p>
    <w:p w:rsidR="00DD048B" w:rsidRDefault="007833BE" w:rsidP="009872F3">
      <w:pPr>
        <w:spacing w:after="0" w:line="240" w:lineRule="auto"/>
        <w:ind w:left="360"/>
        <w:rPr>
          <w:rFonts w:ascii="Segoe UI" w:eastAsia="Times New Roman" w:hAnsi="Segoe UI" w:cs="Segoe UI"/>
          <w:color w:val="000000"/>
          <w:sz w:val="20"/>
          <w:szCs w:val="20"/>
        </w:rPr>
      </w:pPr>
      <w:r>
        <w:rPr>
          <w:rFonts w:ascii="Segoe UI" w:eastAsia="Times New Roman" w:hAnsi="Segoe UI" w:cs="Segoe UI"/>
          <w:color w:val="000000"/>
          <w:sz w:val="20"/>
          <w:szCs w:val="20"/>
        </w:rPr>
        <w:t>Whenever device comes up, within a pre-defined time, the device would then re-initiate the registration process, NMS should respond to the request and the process would continue till the device is successfully added to the NMS, if device doesn’t comes up within a pre-defined duration, alert should be generated from NMS</w:t>
      </w:r>
      <w:r w:rsidR="0082109A">
        <w:rPr>
          <w:rFonts w:ascii="Segoe UI" w:eastAsia="Times New Roman" w:hAnsi="Segoe UI" w:cs="Segoe UI"/>
          <w:color w:val="000000"/>
          <w:sz w:val="20"/>
          <w:szCs w:val="20"/>
        </w:rPr>
        <w:t>.</w:t>
      </w:r>
    </w:p>
    <w:p w:rsidR="0082109A" w:rsidRPr="00A06AB2" w:rsidRDefault="0082109A" w:rsidP="009872F3">
      <w:pPr>
        <w:spacing w:after="0" w:line="240" w:lineRule="auto"/>
        <w:ind w:left="360"/>
        <w:rPr>
          <w:rFonts w:ascii="Segoe UI" w:eastAsia="Times New Roman" w:hAnsi="Segoe UI" w:cs="Segoe UI"/>
          <w:color w:val="000000"/>
          <w:sz w:val="20"/>
          <w:szCs w:val="20"/>
        </w:rPr>
      </w:pPr>
      <w:r>
        <w:rPr>
          <w:rFonts w:ascii="Segoe UI" w:eastAsia="Times New Roman" w:hAnsi="Segoe UI" w:cs="Segoe UI"/>
          <w:color w:val="000000"/>
          <w:sz w:val="20"/>
          <w:szCs w:val="20"/>
        </w:rPr>
        <w:t>Alert should be of class Device Down while registration.</w:t>
      </w:r>
    </w:p>
    <w:p w:rsidR="0065066C" w:rsidRPr="00640808" w:rsidRDefault="00F23C23" w:rsidP="009872F3">
      <w:pPr>
        <w:spacing w:after="0" w:line="240" w:lineRule="auto"/>
        <w:jc w:val="both"/>
      </w:pPr>
      <w:r>
        <w:rPr>
          <w:rFonts w:ascii="Segoe UI" w:hAnsi="Segoe UI" w:cs="Segoe UI"/>
          <w:sz w:val="20"/>
          <w:szCs w:val="20"/>
        </w:rPr>
        <w:t>.</w:t>
      </w:r>
      <w:r w:rsidR="00851903">
        <w:rPr>
          <w:rFonts w:ascii="Segoe UI" w:hAnsi="Segoe UI" w:cs="Segoe UI"/>
          <w:sz w:val="20"/>
          <w:szCs w:val="20"/>
        </w:rPr>
        <w:t xml:space="preserve"> </w:t>
      </w:r>
    </w:p>
    <w:p w:rsidR="00D012AF" w:rsidRPr="0081186F" w:rsidRDefault="00100B16" w:rsidP="009872F3">
      <w:pPr>
        <w:pStyle w:val="Heading3"/>
        <w:spacing w:before="0" w:line="240" w:lineRule="auto"/>
      </w:pPr>
      <w:r>
        <w:t>Device is not able to connect to the NMS server.</w:t>
      </w:r>
    </w:p>
    <w:bookmarkEnd w:id="0"/>
    <w:bookmarkEnd w:id="1"/>
    <w:bookmarkEnd w:id="6"/>
    <w:p w:rsidR="00100B16" w:rsidRDefault="00100B16" w:rsidP="009872F3">
      <w:pPr>
        <w:spacing w:after="0" w:line="240" w:lineRule="auto"/>
        <w:ind w:left="360"/>
        <w:jc w:val="both"/>
        <w:rPr>
          <w:rFonts w:ascii="Segoe UI" w:hAnsi="Segoe UI" w:cs="Segoe UI"/>
          <w:sz w:val="20"/>
          <w:szCs w:val="20"/>
        </w:rPr>
      </w:pPr>
      <w:r>
        <w:rPr>
          <w:rFonts w:ascii="Segoe UI" w:hAnsi="Segoe UI" w:cs="Segoe UI"/>
          <w:sz w:val="20"/>
          <w:szCs w:val="20"/>
        </w:rPr>
        <w:t>Device would have to wait indefinitely in this case, and as soon as the connection with NMS server is made, device should restart the configuration process.</w:t>
      </w:r>
    </w:p>
    <w:p w:rsidR="00100B16" w:rsidRDefault="00100B16" w:rsidP="009872F3">
      <w:pPr>
        <w:spacing w:after="0" w:line="240" w:lineRule="auto"/>
        <w:ind w:left="360"/>
        <w:jc w:val="both"/>
        <w:rPr>
          <w:rFonts w:ascii="Segoe UI" w:hAnsi="Segoe UI" w:cs="Segoe UI"/>
          <w:sz w:val="20"/>
          <w:szCs w:val="20"/>
        </w:rPr>
      </w:pPr>
      <w:r>
        <w:rPr>
          <w:rFonts w:ascii="Segoe UI" w:hAnsi="Segoe UI" w:cs="Segoe UI"/>
          <w:sz w:val="20"/>
          <w:szCs w:val="20"/>
        </w:rPr>
        <w:t>Alert should be generated as NMS TCP server busy.</w:t>
      </w:r>
    </w:p>
    <w:p w:rsidR="0060654A" w:rsidRDefault="0060654A">
      <w:pPr>
        <w:spacing w:after="0" w:line="240" w:lineRule="auto"/>
        <w:rPr>
          <w:rFonts w:ascii="Segoe UI" w:hAnsi="Segoe UI" w:cs="Segoe UI"/>
          <w:sz w:val="20"/>
          <w:szCs w:val="20"/>
        </w:rPr>
      </w:pPr>
      <w:r>
        <w:rPr>
          <w:rFonts w:ascii="Segoe UI" w:hAnsi="Segoe UI" w:cs="Segoe UI"/>
          <w:sz w:val="20"/>
          <w:szCs w:val="20"/>
        </w:rPr>
        <w:br w:type="page"/>
      </w:r>
    </w:p>
    <w:p w:rsidR="00EE5C51" w:rsidRDefault="00EE5C51" w:rsidP="009872F3">
      <w:pPr>
        <w:pStyle w:val="Heading1"/>
        <w:spacing w:line="240" w:lineRule="auto"/>
      </w:pPr>
      <w:r>
        <w:lastRenderedPageBreak/>
        <w:t>Feature Design Description</w:t>
      </w:r>
    </w:p>
    <w:p w:rsidR="001600C3" w:rsidRDefault="001600C3" w:rsidP="001600C3">
      <w:pPr>
        <w:pStyle w:val="Heading2"/>
      </w:pPr>
      <w:r>
        <w:t>TCP Discovery Server</w:t>
      </w:r>
    </w:p>
    <w:p w:rsidR="001600C3" w:rsidRPr="001600C3" w:rsidRDefault="001600C3" w:rsidP="001600C3">
      <w:pPr>
        <w:pStyle w:val="ListParagraph"/>
        <w:numPr>
          <w:ilvl w:val="0"/>
          <w:numId w:val="18"/>
        </w:numPr>
        <w:spacing w:line="240" w:lineRule="auto"/>
        <w:rPr>
          <w:rFonts w:ascii="Segoe UI" w:hAnsi="Segoe UI" w:cs="Segoe UI"/>
          <w:sz w:val="20"/>
          <w:szCs w:val="20"/>
        </w:rPr>
      </w:pPr>
      <w:r w:rsidRPr="001600C3">
        <w:rPr>
          <w:rFonts w:ascii="Segoe UI" w:hAnsi="Segoe UI" w:cs="Segoe UI"/>
          <w:sz w:val="20"/>
          <w:szCs w:val="20"/>
        </w:rPr>
        <w:t>Discovery Server is a keep alive server</w:t>
      </w:r>
    </w:p>
    <w:p w:rsidR="001600C3" w:rsidRDefault="001600C3" w:rsidP="001600C3">
      <w:pPr>
        <w:pStyle w:val="ListParagraph"/>
        <w:numPr>
          <w:ilvl w:val="0"/>
          <w:numId w:val="18"/>
        </w:numPr>
        <w:spacing w:line="240" w:lineRule="auto"/>
        <w:rPr>
          <w:rFonts w:ascii="Segoe UI" w:hAnsi="Segoe UI" w:cs="Segoe UI"/>
          <w:sz w:val="20"/>
          <w:szCs w:val="20"/>
        </w:rPr>
      </w:pPr>
      <w:r w:rsidRPr="001600C3">
        <w:rPr>
          <w:rFonts w:ascii="Segoe UI" w:hAnsi="Segoe UI" w:cs="Segoe UI"/>
          <w:sz w:val="20"/>
          <w:szCs w:val="20"/>
        </w:rPr>
        <w:t>Multithreaded (each connection has its own thread for communication)</w:t>
      </w:r>
      <w:r w:rsidR="00805A8D">
        <w:rPr>
          <w:rFonts w:ascii="Segoe UI" w:hAnsi="Segoe UI" w:cs="Segoe UI"/>
          <w:sz w:val="20"/>
          <w:szCs w:val="20"/>
        </w:rPr>
        <w:t>.</w:t>
      </w:r>
    </w:p>
    <w:p w:rsidR="00D979B9" w:rsidRDefault="00450F47" w:rsidP="00D979B9">
      <w:pPr>
        <w:pStyle w:val="Heading2"/>
      </w:pPr>
      <w:r>
        <w:t xml:space="preserve">Database </w:t>
      </w:r>
      <w:r w:rsidR="00D979B9">
        <w:t xml:space="preserve">as configuration </w:t>
      </w:r>
      <w:r>
        <w:t>source</w:t>
      </w:r>
    </w:p>
    <w:p w:rsidR="00893B93" w:rsidRPr="00BD1EC5" w:rsidRDefault="00450F47" w:rsidP="00893B93">
      <w:pPr>
        <w:pStyle w:val="ListParagraph"/>
        <w:numPr>
          <w:ilvl w:val="0"/>
          <w:numId w:val="19"/>
        </w:numPr>
        <w:rPr>
          <w:rFonts w:ascii="Segoe UI" w:hAnsi="Segoe UI" w:cs="Segoe UI"/>
          <w:sz w:val="20"/>
          <w:szCs w:val="20"/>
        </w:rPr>
      </w:pPr>
      <w:r w:rsidRPr="00BD1EC5">
        <w:rPr>
          <w:rFonts w:ascii="Segoe UI" w:hAnsi="Segoe UI" w:cs="Segoe UI"/>
          <w:sz w:val="20"/>
          <w:szCs w:val="20"/>
        </w:rPr>
        <w:t>NMS database would handle the configuration details of the device</w:t>
      </w:r>
    </w:p>
    <w:p w:rsidR="00BD1EC5" w:rsidRDefault="00BD1EC5" w:rsidP="00BD1EC5">
      <w:pPr>
        <w:pStyle w:val="ListParagraph"/>
        <w:numPr>
          <w:ilvl w:val="0"/>
          <w:numId w:val="19"/>
        </w:numPr>
        <w:rPr>
          <w:rFonts w:ascii="Segoe UI" w:hAnsi="Segoe UI" w:cs="Segoe UI"/>
          <w:sz w:val="20"/>
          <w:szCs w:val="20"/>
        </w:rPr>
      </w:pPr>
      <w:r>
        <w:rPr>
          <w:rFonts w:ascii="Segoe UI" w:hAnsi="Segoe UI" w:cs="Segoe UI"/>
          <w:sz w:val="20"/>
          <w:szCs w:val="20"/>
        </w:rPr>
        <w:t xml:space="preserve">Database should provide unique </w:t>
      </w:r>
      <w:proofErr w:type="spellStart"/>
      <w:r>
        <w:rPr>
          <w:rFonts w:ascii="Segoe UI" w:hAnsi="Segoe UI" w:cs="Segoe UI"/>
          <w:sz w:val="20"/>
          <w:szCs w:val="20"/>
        </w:rPr>
        <w:t>NeId</w:t>
      </w:r>
      <w:proofErr w:type="spellEnd"/>
      <w:r>
        <w:rPr>
          <w:rFonts w:ascii="Segoe UI" w:hAnsi="Segoe UI" w:cs="Segoe UI"/>
          <w:sz w:val="20"/>
          <w:szCs w:val="20"/>
        </w:rPr>
        <w:t xml:space="preserve"> for each newly discovered device</w:t>
      </w:r>
    </w:p>
    <w:p w:rsidR="00BD1EC5" w:rsidRDefault="00BD1EC5" w:rsidP="00BD1EC5">
      <w:pPr>
        <w:pStyle w:val="ListParagraph"/>
        <w:numPr>
          <w:ilvl w:val="0"/>
          <w:numId w:val="19"/>
        </w:numPr>
        <w:rPr>
          <w:rFonts w:ascii="Segoe UI" w:hAnsi="Segoe UI" w:cs="Segoe UI"/>
          <w:sz w:val="20"/>
          <w:szCs w:val="20"/>
        </w:rPr>
      </w:pPr>
      <w:r>
        <w:rPr>
          <w:rFonts w:ascii="Segoe UI" w:hAnsi="Segoe UI" w:cs="Segoe UI"/>
          <w:sz w:val="20"/>
          <w:szCs w:val="20"/>
        </w:rPr>
        <w:t xml:space="preserve">NMS would maintain the </w:t>
      </w:r>
      <w:proofErr w:type="spellStart"/>
      <w:r>
        <w:rPr>
          <w:rFonts w:ascii="Segoe UI" w:hAnsi="Segoe UI" w:cs="Segoe UI"/>
          <w:sz w:val="20"/>
          <w:szCs w:val="20"/>
        </w:rPr>
        <w:t>NeId</w:t>
      </w:r>
      <w:proofErr w:type="spellEnd"/>
      <w:r>
        <w:rPr>
          <w:rFonts w:ascii="Segoe UI" w:hAnsi="Segoe UI" w:cs="Segoe UI"/>
          <w:sz w:val="20"/>
          <w:szCs w:val="20"/>
        </w:rPr>
        <w:t xml:space="preserve"> of previously discovered device, same </w:t>
      </w:r>
      <w:proofErr w:type="spellStart"/>
      <w:r>
        <w:rPr>
          <w:rFonts w:ascii="Segoe UI" w:hAnsi="Segoe UI" w:cs="Segoe UI"/>
          <w:sz w:val="20"/>
          <w:szCs w:val="20"/>
        </w:rPr>
        <w:t>NeId</w:t>
      </w:r>
      <w:proofErr w:type="spellEnd"/>
      <w:r>
        <w:rPr>
          <w:rFonts w:ascii="Segoe UI" w:hAnsi="Segoe UI" w:cs="Segoe UI"/>
          <w:sz w:val="20"/>
          <w:szCs w:val="20"/>
        </w:rPr>
        <w:t xml:space="preserve"> should be provided back to device in case device state changes from down to up</w:t>
      </w:r>
    </w:p>
    <w:p w:rsidR="00365AC1" w:rsidRDefault="00673960" w:rsidP="00365AC1">
      <w:pPr>
        <w:pStyle w:val="ListParagraph"/>
        <w:numPr>
          <w:ilvl w:val="0"/>
          <w:numId w:val="19"/>
        </w:numPr>
        <w:rPr>
          <w:rFonts w:ascii="Segoe UI" w:hAnsi="Segoe UI" w:cs="Segoe UI"/>
          <w:sz w:val="20"/>
          <w:szCs w:val="20"/>
        </w:rPr>
      </w:pPr>
      <w:r w:rsidRPr="00BD1EC5">
        <w:rPr>
          <w:rFonts w:ascii="Segoe UI" w:hAnsi="Segoe UI" w:cs="Segoe UI"/>
          <w:sz w:val="20"/>
          <w:szCs w:val="20"/>
        </w:rPr>
        <w:t>NMS database would handle the configuration details of the device</w:t>
      </w:r>
    </w:p>
    <w:p w:rsidR="00365AC1" w:rsidRDefault="00365AC1" w:rsidP="00365AC1">
      <w:pPr>
        <w:pStyle w:val="ListParagraph"/>
        <w:numPr>
          <w:ilvl w:val="0"/>
          <w:numId w:val="19"/>
        </w:numPr>
        <w:rPr>
          <w:rFonts w:ascii="Segoe UI" w:hAnsi="Segoe UI" w:cs="Segoe UI"/>
          <w:sz w:val="20"/>
          <w:szCs w:val="20"/>
        </w:rPr>
      </w:pPr>
      <w:r>
        <w:rPr>
          <w:rFonts w:ascii="Segoe UI" w:hAnsi="Segoe UI" w:cs="Segoe UI"/>
          <w:sz w:val="20"/>
          <w:szCs w:val="20"/>
        </w:rPr>
        <w:t>NMS should maintain the data pre-configured in the device.</w:t>
      </w:r>
    </w:p>
    <w:p w:rsidR="00F46349" w:rsidRDefault="00834F6E" w:rsidP="00834F6E">
      <w:pPr>
        <w:pStyle w:val="Heading2"/>
      </w:pPr>
      <w:r>
        <w:t>Notification System</w:t>
      </w:r>
    </w:p>
    <w:p w:rsidR="00834F6E" w:rsidRDefault="005F3D92" w:rsidP="00834F6E">
      <w:pPr>
        <w:pStyle w:val="ListParagraph"/>
        <w:numPr>
          <w:ilvl w:val="0"/>
          <w:numId w:val="20"/>
        </w:numPr>
        <w:rPr>
          <w:rFonts w:ascii="Segoe UI" w:hAnsi="Segoe UI" w:cs="Segoe UI"/>
          <w:sz w:val="20"/>
          <w:szCs w:val="20"/>
        </w:rPr>
      </w:pPr>
      <w:r>
        <w:rPr>
          <w:rFonts w:ascii="Segoe UI" w:hAnsi="Segoe UI" w:cs="Segoe UI"/>
          <w:sz w:val="20"/>
          <w:szCs w:val="20"/>
        </w:rPr>
        <w:t>When device is discovered</w:t>
      </w:r>
    </w:p>
    <w:p w:rsidR="005F3D92" w:rsidRDefault="008D798A" w:rsidP="00834F6E">
      <w:pPr>
        <w:pStyle w:val="ListParagraph"/>
        <w:numPr>
          <w:ilvl w:val="0"/>
          <w:numId w:val="20"/>
        </w:numPr>
        <w:rPr>
          <w:rFonts w:ascii="Segoe UI" w:hAnsi="Segoe UI" w:cs="Segoe UI"/>
          <w:sz w:val="20"/>
          <w:szCs w:val="20"/>
        </w:rPr>
      </w:pPr>
      <w:r>
        <w:rPr>
          <w:rFonts w:ascii="Segoe UI" w:hAnsi="Segoe UI" w:cs="Segoe UI"/>
          <w:sz w:val="20"/>
          <w:szCs w:val="20"/>
        </w:rPr>
        <w:t>When device changes state</w:t>
      </w:r>
    </w:p>
    <w:p w:rsidR="005F3D92" w:rsidRDefault="00825191" w:rsidP="00834F6E">
      <w:pPr>
        <w:pStyle w:val="ListParagraph"/>
        <w:numPr>
          <w:ilvl w:val="0"/>
          <w:numId w:val="20"/>
        </w:numPr>
        <w:rPr>
          <w:rFonts w:ascii="Segoe UI" w:hAnsi="Segoe UI" w:cs="Segoe UI"/>
          <w:sz w:val="20"/>
          <w:szCs w:val="20"/>
        </w:rPr>
      </w:pPr>
      <w:r>
        <w:rPr>
          <w:rFonts w:ascii="Segoe UI" w:hAnsi="Segoe UI" w:cs="Segoe UI"/>
          <w:sz w:val="20"/>
          <w:szCs w:val="20"/>
        </w:rPr>
        <w:t>When NMS discovery server is busy/not responding</w:t>
      </w:r>
    </w:p>
    <w:p w:rsidR="00D30806" w:rsidRDefault="00D30806" w:rsidP="00834F6E">
      <w:pPr>
        <w:pStyle w:val="ListParagraph"/>
        <w:numPr>
          <w:ilvl w:val="0"/>
          <w:numId w:val="20"/>
        </w:numPr>
        <w:rPr>
          <w:rFonts w:ascii="Segoe UI" w:hAnsi="Segoe UI" w:cs="Segoe UI"/>
          <w:sz w:val="20"/>
          <w:szCs w:val="20"/>
        </w:rPr>
      </w:pPr>
      <w:r>
        <w:rPr>
          <w:rFonts w:ascii="Segoe UI" w:hAnsi="Segoe UI" w:cs="Segoe UI"/>
          <w:sz w:val="20"/>
          <w:szCs w:val="20"/>
        </w:rPr>
        <w:t>If NMS s</w:t>
      </w:r>
      <w:r w:rsidR="00A81583">
        <w:rPr>
          <w:rFonts w:ascii="Segoe UI" w:hAnsi="Segoe UI" w:cs="Segoe UI"/>
          <w:sz w:val="20"/>
          <w:szCs w:val="20"/>
        </w:rPr>
        <w:t>erver is sending corrupted data</w:t>
      </w:r>
    </w:p>
    <w:p w:rsidR="000648F1" w:rsidRPr="005F3D92" w:rsidRDefault="00616CB4" w:rsidP="00834F6E">
      <w:pPr>
        <w:pStyle w:val="ListParagraph"/>
        <w:numPr>
          <w:ilvl w:val="0"/>
          <w:numId w:val="20"/>
        </w:numPr>
        <w:rPr>
          <w:rFonts w:ascii="Segoe UI" w:hAnsi="Segoe UI" w:cs="Segoe UI"/>
          <w:sz w:val="20"/>
          <w:szCs w:val="20"/>
        </w:rPr>
      </w:pPr>
      <w:r>
        <w:rPr>
          <w:rFonts w:ascii="Segoe UI" w:hAnsi="Segoe UI" w:cs="Segoe UI"/>
          <w:sz w:val="20"/>
          <w:szCs w:val="20"/>
        </w:rPr>
        <w:t>Connection resets between device and NMS server</w:t>
      </w:r>
      <w:r w:rsidR="00132FC3">
        <w:rPr>
          <w:rFonts w:ascii="Segoe UI" w:hAnsi="Segoe UI" w:cs="Segoe UI"/>
          <w:sz w:val="20"/>
          <w:szCs w:val="20"/>
        </w:rPr>
        <w:t>.</w:t>
      </w:r>
    </w:p>
    <w:p w:rsidR="00847152" w:rsidRDefault="00847152">
      <w:pPr>
        <w:spacing w:after="0" w:line="240" w:lineRule="auto"/>
        <w:rPr>
          <w:rFonts w:ascii="Cambria" w:eastAsia="Times New Roman" w:hAnsi="Cambria"/>
          <w:b/>
          <w:bCs/>
          <w:color w:val="365F91"/>
          <w:sz w:val="28"/>
          <w:szCs w:val="28"/>
        </w:rPr>
      </w:pPr>
      <w:r>
        <w:br w:type="page"/>
      </w:r>
    </w:p>
    <w:p w:rsidR="00EE5C51" w:rsidRDefault="00EE5C51" w:rsidP="009872F3">
      <w:pPr>
        <w:pStyle w:val="Heading1"/>
        <w:spacing w:line="240" w:lineRule="auto"/>
      </w:pPr>
      <w:r>
        <w:lastRenderedPageBreak/>
        <w:t>Implementation Design Description</w:t>
      </w:r>
    </w:p>
    <w:p w:rsidR="00FF7543" w:rsidRPr="00FE5875" w:rsidRDefault="00FF7543" w:rsidP="00FE5875">
      <w:pPr>
        <w:pStyle w:val="Heading2"/>
      </w:pPr>
      <w:r w:rsidRPr="00FE5875">
        <w:t>Registration and Configuration</w:t>
      </w:r>
    </w:p>
    <w:p w:rsidR="00FF7543" w:rsidRPr="00FE5875" w:rsidRDefault="00FF7543" w:rsidP="00FE5875">
      <w:pPr>
        <w:numPr>
          <w:ilvl w:val="0"/>
          <w:numId w:val="36"/>
        </w:numPr>
        <w:suppressAutoHyphens/>
        <w:spacing w:after="0" w:line="240" w:lineRule="auto"/>
        <w:rPr>
          <w:rFonts w:ascii="Segoe UI" w:hAnsi="Segoe UI" w:cs="Segoe UI"/>
          <w:sz w:val="20"/>
          <w:szCs w:val="20"/>
        </w:rPr>
      </w:pPr>
      <w:r w:rsidRPr="00FE5875">
        <w:rPr>
          <w:rFonts w:ascii="Segoe UI" w:hAnsi="Segoe UI" w:cs="Segoe UI"/>
          <w:sz w:val="20"/>
          <w:szCs w:val="20"/>
        </w:rPr>
        <w:t>Whenever OMC is up and NE comes up from down state, NE initiates Registration Procedure.</w:t>
      </w:r>
    </w:p>
    <w:p w:rsidR="00FF7543" w:rsidRPr="00FE5875" w:rsidRDefault="00FF7543" w:rsidP="00FE5875">
      <w:pPr>
        <w:numPr>
          <w:ilvl w:val="0"/>
          <w:numId w:val="36"/>
        </w:numPr>
        <w:suppressAutoHyphens/>
        <w:spacing w:after="0" w:line="240" w:lineRule="auto"/>
        <w:rPr>
          <w:rFonts w:ascii="Segoe UI" w:hAnsi="Segoe UI" w:cs="Segoe UI"/>
          <w:sz w:val="20"/>
          <w:szCs w:val="20"/>
        </w:rPr>
      </w:pPr>
      <w:r w:rsidRPr="00FE5875">
        <w:rPr>
          <w:rFonts w:ascii="Segoe UI" w:hAnsi="Segoe UI" w:cs="Segoe UI"/>
          <w:sz w:val="20"/>
          <w:szCs w:val="20"/>
        </w:rPr>
        <w:t>Also if NE is up and OMC comes up from down state, registration is initiated from NE.</w:t>
      </w:r>
    </w:p>
    <w:p w:rsidR="00FF7543" w:rsidRPr="00FE5875" w:rsidRDefault="00FF7543" w:rsidP="00FE5875">
      <w:pPr>
        <w:pStyle w:val="ListParagraph"/>
        <w:spacing w:after="0"/>
        <w:rPr>
          <w:rFonts w:ascii="Segoe UI" w:hAnsi="Segoe UI" w:cs="Segoe UI"/>
          <w:sz w:val="20"/>
          <w:szCs w:val="20"/>
        </w:rPr>
      </w:pP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 or node registration is an automated process that involves the following steps:</w:t>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sz w:val="20"/>
          <w:szCs w:val="20"/>
        </w:rPr>
        <w:object w:dxaOrig="4908" w:dyaOrig="7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5pt;height:363.85pt" o:ole="" filled="t">
            <v:fill color2="black"/>
            <v:imagedata r:id="rId9" o:title=""/>
          </v:shape>
          <o:OLEObject Type="Embed" ProgID="Visio.Drawing.11" ShapeID="_x0000_i1025" DrawAspect="Content" ObjectID="_1372350087" r:id="rId10"/>
        </w:object>
      </w:r>
    </w:p>
    <w:p w:rsidR="00FF7543" w:rsidRPr="00FE5875" w:rsidRDefault="00FF7543" w:rsidP="00FE5875">
      <w:pPr>
        <w:rPr>
          <w:rFonts w:ascii="Segoe UI" w:hAnsi="Segoe UI" w:cs="Segoe UI"/>
          <w:b/>
          <w:color w:val="548DD4" w:themeColor="text2" w:themeTint="99"/>
          <w:sz w:val="20"/>
          <w:szCs w:val="20"/>
        </w:rPr>
      </w:pPr>
      <w:r w:rsidRPr="00FE5875">
        <w:rPr>
          <w:rFonts w:ascii="Segoe UI" w:hAnsi="Segoe UI" w:cs="Segoe UI"/>
          <w:b/>
          <w:color w:val="548DD4" w:themeColor="text2" w:themeTint="99"/>
          <w:sz w:val="20"/>
          <w:szCs w:val="20"/>
        </w:rPr>
        <w:t>The Registration Process is governed by following scenarios:</w:t>
      </w:r>
    </w:p>
    <w:p w:rsidR="00FF7543" w:rsidRPr="00FE5875" w:rsidRDefault="00FF7543" w:rsidP="00FE5875">
      <w:pPr>
        <w:rPr>
          <w:rFonts w:ascii="Segoe UI" w:hAnsi="Segoe UI" w:cs="Segoe UI"/>
          <w:b/>
          <w:sz w:val="20"/>
          <w:szCs w:val="20"/>
        </w:rPr>
      </w:pPr>
    </w:p>
    <w:p w:rsidR="00FF7543" w:rsidRPr="00FE5875" w:rsidRDefault="00FF7543" w:rsidP="004B02BD">
      <w:pPr>
        <w:pStyle w:val="Heading3"/>
      </w:pPr>
      <w:r w:rsidRPr="00FE5875">
        <w:t>a) NE Registers and Configures successfully with OMC.</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If NE is able to successfully establish the socket connection with TCP server then it can be assumed that OMC is up and running.</w:t>
      </w:r>
    </w:p>
    <w:p w:rsidR="00FF7543" w:rsidRPr="00FE5875" w:rsidRDefault="00FF7543" w:rsidP="00FE5875">
      <w:pPr>
        <w:ind w:right="-360"/>
        <w:rPr>
          <w:rFonts w:ascii="Segoe UI" w:hAnsi="Segoe UI" w:cs="Segoe UI"/>
          <w:sz w:val="20"/>
          <w:szCs w:val="20"/>
        </w:rPr>
      </w:pPr>
    </w:p>
    <w:p w:rsidR="00FF7543" w:rsidRPr="00FE5875" w:rsidRDefault="00FF7543" w:rsidP="00FE5875">
      <w:pPr>
        <w:ind w:right="-360"/>
        <w:rPr>
          <w:rFonts w:ascii="Segoe UI" w:hAnsi="Segoe UI" w:cs="Segoe UI"/>
          <w:sz w:val="20"/>
          <w:szCs w:val="20"/>
        </w:rPr>
      </w:pPr>
      <w:r w:rsidRPr="00FE5875">
        <w:rPr>
          <w:rFonts w:ascii="Segoe UI" w:hAnsi="Segoe UI" w:cs="Segoe UI"/>
          <w:noProof/>
          <w:sz w:val="20"/>
          <w:szCs w:val="20"/>
        </w:rPr>
        <w:lastRenderedPageBreak/>
        <w:drawing>
          <wp:inline distT="0" distB="0" distL="0" distR="0" wp14:anchorId="38811BF0" wp14:editId="4C19AABE">
            <wp:extent cx="5731510" cy="4779093"/>
            <wp:effectExtent l="0" t="0" r="2540" b="2540"/>
            <wp:docPr id="806" name="Picture 806" descr="C:\Users\Administrato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Administrator\Pictur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79093"/>
                    </a:xfrm>
                    <a:prstGeom prst="rect">
                      <a:avLst/>
                    </a:prstGeom>
                    <a:noFill/>
                    <a:ln>
                      <a:noFill/>
                    </a:ln>
                  </pic:spPr>
                </pic:pic>
              </a:graphicData>
            </a:graphic>
          </wp:inline>
        </w:drawing>
      </w:r>
    </w:p>
    <w:p w:rsidR="00FF7543" w:rsidRPr="00FE5875" w:rsidRDefault="00FF7543" w:rsidP="00FE5875">
      <w:pPr>
        <w:rPr>
          <w:rFonts w:ascii="Segoe UI" w:hAnsi="Segoe UI" w:cs="Segoe UI"/>
          <w:sz w:val="20"/>
          <w:szCs w:val="20"/>
        </w:rPr>
      </w:pPr>
    </w:p>
    <w:p w:rsidR="00FF7543" w:rsidRPr="00FE5875" w:rsidRDefault="00FF7543" w:rsidP="004B02BD">
      <w:pPr>
        <w:pStyle w:val="Heading3"/>
      </w:pPr>
      <w:r w:rsidRPr="00FE5875">
        <w:t>NE sends Registration Message to OMC, and OMC does not respond immediately or hangs due to an operation</w:t>
      </w:r>
    </w:p>
    <w:p w:rsidR="00FF7543" w:rsidRPr="00FE5875" w:rsidRDefault="00FF7543" w:rsidP="00FE5875">
      <w:pPr>
        <w:ind w:left="360"/>
        <w:rPr>
          <w:rFonts w:ascii="Segoe UI" w:hAnsi="Segoe UI" w:cs="Segoe UI"/>
          <w:sz w:val="20"/>
          <w:szCs w:val="20"/>
        </w:rPr>
      </w:pPr>
    </w:p>
    <w:p w:rsidR="00FF7543" w:rsidRPr="00FE5875" w:rsidRDefault="00FF7543" w:rsidP="00FE5875">
      <w:pPr>
        <w:ind w:left="360"/>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noProof/>
          <w:sz w:val="20"/>
          <w:szCs w:val="20"/>
        </w:rPr>
        <w:drawing>
          <wp:inline distT="0" distB="0" distL="0" distR="0" wp14:anchorId="367BEDBE" wp14:editId="4B5C5469">
            <wp:extent cx="5248275" cy="2019300"/>
            <wp:effectExtent l="0" t="0" r="9525" b="0"/>
            <wp:docPr id="796" name="Picture 796" descr="C:\Users\Administrato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dministrator\Pictur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019300"/>
                    </a:xfrm>
                    <a:prstGeom prst="rect">
                      <a:avLst/>
                    </a:prstGeom>
                    <a:noFill/>
                    <a:ln>
                      <a:noFill/>
                    </a:ln>
                  </pic:spPr>
                </pic:pic>
              </a:graphicData>
            </a:graphic>
          </wp:inline>
        </w:drawing>
      </w:r>
    </w:p>
    <w:p w:rsidR="00FF7543" w:rsidRPr="00FE5875" w:rsidRDefault="00FF7543" w:rsidP="00FE5875">
      <w:pPr>
        <w:ind w:firstLine="360"/>
        <w:rPr>
          <w:rFonts w:ascii="Segoe UI" w:hAnsi="Segoe UI" w:cs="Segoe UI"/>
          <w:sz w:val="20"/>
          <w:szCs w:val="20"/>
        </w:rPr>
      </w:pPr>
    </w:p>
    <w:p w:rsidR="00FF7543" w:rsidRPr="00FE5875" w:rsidRDefault="00FF7543" w:rsidP="004B02BD">
      <w:pPr>
        <w:pStyle w:val="Heading4"/>
      </w:pPr>
      <w:r w:rsidRPr="00FE5875">
        <w:lastRenderedPageBreak/>
        <w:t>Expected Behavior at NE</w:t>
      </w:r>
    </w:p>
    <w:p w:rsidR="00FF7543" w:rsidRPr="00FE5875" w:rsidRDefault="00FF7543" w:rsidP="004B02BD">
      <w:pPr>
        <w:pStyle w:val="Heading5"/>
      </w:pPr>
      <w:r w:rsidRPr="00FE5875">
        <w:t>To wait indefinitely for the response of this message or wait till timeout value is reached which is approximately 2 minutes.</w:t>
      </w:r>
    </w:p>
    <w:p w:rsidR="00FF7543" w:rsidRPr="00FE5875" w:rsidRDefault="00FF7543" w:rsidP="00FE5875">
      <w:pPr>
        <w:ind w:left="360"/>
        <w:rPr>
          <w:rFonts w:ascii="Segoe UI" w:hAnsi="Segoe UI" w:cs="Segoe UI"/>
          <w:sz w:val="20"/>
          <w:szCs w:val="20"/>
        </w:rPr>
      </w:pPr>
    </w:p>
    <w:p w:rsidR="00FF7543" w:rsidRPr="00FE5875" w:rsidRDefault="00FF7543" w:rsidP="004B02BD">
      <w:pPr>
        <w:pStyle w:val="Heading4"/>
      </w:pPr>
      <w:r w:rsidRPr="00FE5875">
        <w:t>Expected Behavior at OMC</w:t>
      </w:r>
    </w:p>
    <w:p w:rsidR="00FF7543" w:rsidRPr="00FE5875" w:rsidRDefault="00FF7543" w:rsidP="004B02BD">
      <w:pPr>
        <w:pStyle w:val="Heading5"/>
      </w:pPr>
      <w:r w:rsidRPr="00FE5875">
        <w:t>To send the response whenever it is able to. Or in case if that is not possible, it is at the discretion of Operator to restart OMC.</w:t>
      </w:r>
    </w:p>
    <w:p w:rsidR="00FF7543" w:rsidRPr="00FE5875" w:rsidRDefault="00FF7543" w:rsidP="00FE5875">
      <w:pPr>
        <w:ind w:left="360"/>
        <w:rPr>
          <w:rFonts w:ascii="Segoe UI" w:hAnsi="Segoe UI" w:cs="Segoe UI"/>
          <w:sz w:val="20"/>
          <w:szCs w:val="20"/>
        </w:rPr>
      </w:pPr>
    </w:p>
    <w:p w:rsidR="00FF7543" w:rsidRPr="00FE5875" w:rsidRDefault="00FF7543" w:rsidP="004B02BD">
      <w:pPr>
        <w:pStyle w:val="Heading3"/>
      </w:pPr>
      <w:r w:rsidRPr="00FE5875">
        <w:t>NE sends Registration Message, and OMC/TCP Link goes down i.e. it can be like OMC machine goes down which will automatically cause TCP server to be unavailable or it can be like TCP server itself goes down but OMC machine is still up.</w:t>
      </w:r>
    </w:p>
    <w:p w:rsidR="00FF7543" w:rsidRPr="00FE5875" w:rsidRDefault="00FF7543" w:rsidP="00FE5875">
      <w:pPr>
        <w:ind w:left="360"/>
        <w:rPr>
          <w:rFonts w:ascii="Segoe UI" w:hAnsi="Segoe UI" w:cs="Segoe UI"/>
          <w:b/>
          <w:sz w:val="20"/>
          <w:szCs w:val="20"/>
        </w:rPr>
      </w:pPr>
    </w:p>
    <w:p w:rsidR="00FF7543" w:rsidRPr="00FE5875" w:rsidRDefault="00FF7543" w:rsidP="00FE5875">
      <w:pPr>
        <w:ind w:left="360"/>
        <w:rPr>
          <w:rFonts w:ascii="Segoe UI" w:hAnsi="Segoe UI" w:cs="Segoe UI"/>
          <w:b/>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noProof/>
          <w:sz w:val="20"/>
          <w:szCs w:val="20"/>
        </w:rPr>
        <w:drawing>
          <wp:inline distT="0" distB="0" distL="0" distR="0" wp14:anchorId="48C0CF83" wp14:editId="27E5C236">
            <wp:extent cx="5667375" cy="2809875"/>
            <wp:effectExtent l="0" t="0" r="9525" b="9525"/>
            <wp:docPr id="797" name="Picture 797" descr="C:\Users\Administrator\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Administrator\Picture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809875"/>
                    </a:xfrm>
                    <a:prstGeom prst="rect">
                      <a:avLst/>
                    </a:prstGeom>
                    <a:noFill/>
                    <a:ln>
                      <a:noFill/>
                    </a:ln>
                  </pic:spPr>
                </pic:pic>
              </a:graphicData>
            </a:graphic>
          </wp:inline>
        </w:drawing>
      </w:r>
    </w:p>
    <w:p w:rsidR="00FF7543" w:rsidRPr="00FE5875" w:rsidRDefault="00FF7543" w:rsidP="004B02BD">
      <w:pPr>
        <w:pStyle w:val="Heading4"/>
      </w:pPr>
      <w:r w:rsidRPr="00FE5875">
        <w:t>Expected Behavior at NE</w:t>
      </w:r>
    </w:p>
    <w:p w:rsidR="00FF7543" w:rsidRPr="004B02BD" w:rsidRDefault="00FF7543" w:rsidP="004B02BD">
      <w:pPr>
        <w:pStyle w:val="Heading5"/>
      </w:pPr>
      <w:r w:rsidRPr="004B02BD">
        <w:t>To send Register Request after socket connection is established with OMC. OMCIF informs the CM about the TCP Connection status, so that CM can take the stipulated action for the same. OMC interface (OMCIF) is a software process that runs on the node side which conceptually acts as a router between node and OMC.</w:t>
      </w:r>
    </w:p>
    <w:p w:rsidR="00FF7543" w:rsidRPr="00FE5875" w:rsidRDefault="00FF7543" w:rsidP="00FE5875">
      <w:pPr>
        <w:ind w:left="360"/>
        <w:rPr>
          <w:rFonts w:ascii="Segoe UI" w:hAnsi="Segoe UI" w:cs="Segoe UI"/>
          <w:sz w:val="20"/>
          <w:szCs w:val="20"/>
        </w:rPr>
      </w:pPr>
    </w:p>
    <w:p w:rsidR="00FF7543" w:rsidRPr="00FE5875" w:rsidRDefault="00FF7543" w:rsidP="004B02BD">
      <w:pPr>
        <w:pStyle w:val="Heading5"/>
      </w:pPr>
      <w:r w:rsidRPr="00FE5875">
        <w:t>To respond to the Register Request Message</w:t>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p>
    <w:p w:rsidR="00FF7543" w:rsidRPr="00FE5875" w:rsidRDefault="00FF7543" w:rsidP="004B02BD">
      <w:pPr>
        <w:pStyle w:val="Heading3"/>
      </w:pPr>
      <w:r w:rsidRPr="00FE5875">
        <w:lastRenderedPageBreak/>
        <w:t>NE registers with OMC successfully and OMC goes down</w:t>
      </w:r>
    </w:p>
    <w:p w:rsidR="00FF7543" w:rsidRPr="00FE5875" w:rsidRDefault="00FF7543" w:rsidP="00FE5875">
      <w:pPr>
        <w:rPr>
          <w:rFonts w:ascii="Segoe UI" w:hAnsi="Segoe UI" w:cs="Segoe UI"/>
          <w:b/>
          <w:sz w:val="20"/>
          <w:szCs w:val="20"/>
        </w:rPr>
      </w:pPr>
    </w:p>
    <w:p w:rsidR="00FF7543" w:rsidRPr="00FE5875" w:rsidRDefault="00FF7543" w:rsidP="00FE5875">
      <w:pPr>
        <w:rPr>
          <w:rFonts w:ascii="Segoe UI" w:hAnsi="Segoe UI" w:cs="Segoe UI"/>
          <w:b/>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noProof/>
          <w:sz w:val="20"/>
          <w:szCs w:val="20"/>
        </w:rPr>
        <w:drawing>
          <wp:inline distT="0" distB="0" distL="0" distR="0" wp14:anchorId="36849180" wp14:editId="16CEA010">
            <wp:extent cx="5731510" cy="3459309"/>
            <wp:effectExtent l="0" t="0" r="2540" b="8255"/>
            <wp:docPr id="798" name="Picture 798" descr="C:\Users\Administrator\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dministrator\Picture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59309"/>
                    </a:xfrm>
                    <a:prstGeom prst="rect">
                      <a:avLst/>
                    </a:prstGeom>
                    <a:noFill/>
                    <a:ln>
                      <a:noFill/>
                    </a:ln>
                  </pic:spPr>
                </pic:pic>
              </a:graphicData>
            </a:graphic>
          </wp:inline>
        </w:drawing>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sz w:val="20"/>
          <w:szCs w:val="20"/>
        </w:rPr>
        <w:t>Expected Behavior at NE is to retry the Registration Process with OMC when OMC comes up.</w:t>
      </w:r>
    </w:p>
    <w:p w:rsidR="00FF7543" w:rsidRPr="00FE5875" w:rsidRDefault="00FF7543" w:rsidP="00FE5875">
      <w:pPr>
        <w:rPr>
          <w:rFonts w:ascii="Segoe UI" w:hAnsi="Segoe UI" w:cs="Segoe UI"/>
          <w:sz w:val="20"/>
          <w:szCs w:val="20"/>
        </w:rPr>
      </w:pPr>
    </w:p>
    <w:p w:rsidR="00FF7543" w:rsidRPr="00FE5875" w:rsidRDefault="00FF7543" w:rsidP="004B02BD">
      <w:pPr>
        <w:pStyle w:val="Heading3"/>
      </w:pPr>
      <w:r w:rsidRPr="00FE5875">
        <w:t xml:space="preserve">NE registers with OMC successfully and sends </w:t>
      </w:r>
      <w:proofErr w:type="spellStart"/>
      <w:r w:rsidRPr="00FE5875">
        <w:t>Config</w:t>
      </w:r>
      <w:proofErr w:type="spellEnd"/>
      <w:r w:rsidRPr="00FE5875">
        <w:t xml:space="preserve"> Request to OMC. OMC does not respond to that message.</w:t>
      </w:r>
    </w:p>
    <w:p w:rsidR="00FF7543" w:rsidRPr="00FE5875" w:rsidRDefault="00FF7543" w:rsidP="00FE5875">
      <w:pPr>
        <w:ind w:left="360"/>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noProof/>
          <w:sz w:val="20"/>
          <w:szCs w:val="20"/>
        </w:rPr>
        <w:drawing>
          <wp:inline distT="0" distB="0" distL="0" distR="0" wp14:anchorId="4347DE1E" wp14:editId="3720F7EB">
            <wp:extent cx="5314950" cy="2305050"/>
            <wp:effectExtent l="0" t="0" r="0" b="0"/>
            <wp:docPr id="799" name="Picture 799" descr="C:\Users\Administrator\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Administrator\Pictures\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2305050"/>
                    </a:xfrm>
                    <a:prstGeom prst="rect">
                      <a:avLst/>
                    </a:prstGeom>
                    <a:noFill/>
                    <a:ln>
                      <a:noFill/>
                    </a:ln>
                  </pic:spPr>
                </pic:pic>
              </a:graphicData>
            </a:graphic>
          </wp:inline>
        </w:drawing>
      </w:r>
    </w:p>
    <w:p w:rsidR="00FF7543" w:rsidRPr="00FE5875" w:rsidRDefault="00FF7543" w:rsidP="00FE5875">
      <w:pPr>
        <w:rPr>
          <w:rFonts w:ascii="Segoe UI" w:hAnsi="Segoe UI" w:cs="Segoe UI"/>
          <w:sz w:val="20"/>
          <w:szCs w:val="20"/>
        </w:rPr>
      </w:pPr>
    </w:p>
    <w:p w:rsidR="00FF7543" w:rsidRPr="00FE5875" w:rsidRDefault="00FF7543" w:rsidP="004B02BD">
      <w:pPr>
        <w:pStyle w:val="Heading4"/>
      </w:pPr>
      <w:r w:rsidRPr="00FE5875">
        <w:t>Expected Behavior at NE</w:t>
      </w:r>
    </w:p>
    <w:p w:rsidR="00FF7543" w:rsidRPr="00FE5875" w:rsidRDefault="00FF7543" w:rsidP="004B02BD">
      <w:pPr>
        <w:pStyle w:val="Heading5"/>
      </w:pPr>
      <w:r w:rsidRPr="00FE5875">
        <w:rPr>
          <w:noProof/>
        </w:rPr>
        <mc:AlternateContent>
          <mc:Choice Requires="wps">
            <w:drawing>
              <wp:anchor distT="0" distB="0" distL="114300" distR="114300" simplePos="0" relativeHeight="251659776" behindDoc="0" locked="0" layoutInCell="1" allowOverlap="1" wp14:anchorId="3EC7A3FE" wp14:editId="0BEB2084">
                <wp:simplePos x="0" y="0"/>
                <wp:positionH relativeFrom="column">
                  <wp:posOffset>4343400</wp:posOffset>
                </wp:positionH>
                <wp:positionV relativeFrom="paragraph">
                  <wp:posOffset>53975</wp:posOffset>
                </wp:positionV>
                <wp:extent cx="0" cy="0"/>
                <wp:effectExtent l="9525" t="53340" r="19050" b="60960"/>
                <wp:wrapNone/>
                <wp:docPr id="5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25pt" to="34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" strokeweight=".26mm">
                <v:stroke endarrow="block" joinstyle="miter"/>
              </v:line>
            </w:pict>
          </mc:Fallback>
        </mc:AlternateContent>
      </w:r>
      <w:r w:rsidRPr="00FE5875">
        <w:t>To wait indefinitely for the response of this message or wait till timeout value is reached which is approximately 2 minutes.</w:t>
      </w:r>
    </w:p>
    <w:p w:rsidR="00FF7543" w:rsidRPr="00FE5875" w:rsidRDefault="00FF7543" w:rsidP="00FE5875">
      <w:pPr>
        <w:ind w:left="360"/>
        <w:rPr>
          <w:rFonts w:ascii="Segoe UI" w:hAnsi="Segoe UI" w:cs="Segoe UI"/>
          <w:sz w:val="20"/>
          <w:szCs w:val="20"/>
        </w:rPr>
      </w:pPr>
    </w:p>
    <w:p w:rsidR="00FF7543" w:rsidRPr="00FE5875" w:rsidRDefault="00FF7543" w:rsidP="004B02BD">
      <w:pPr>
        <w:pStyle w:val="Heading4"/>
      </w:pPr>
      <w:r w:rsidRPr="00FE5875">
        <w:t xml:space="preserve">Expected Behavior at OMC </w:t>
      </w:r>
    </w:p>
    <w:p w:rsidR="00FF7543" w:rsidRPr="00FE5875" w:rsidRDefault="00FF7543" w:rsidP="004B02BD">
      <w:pPr>
        <w:pStyle w:val="Heading5"/>
      </w:pPr>
      <w:proofErr w:type="gramStart"/>
      <w:r w:rsidRPr="00FE5875">
        <w:t xml:space="preserve">To send the </w:t>
      </w:r>
      <w:proofErr w:type="spellStart"/>
      <w:r w:rsidRPr="00FE5875">
        <w:t>Config</w:t>
      </w:r>
      <w:proofErr w:type="spellEnd"/>
      <w:r w:rsidRPr="00FE5875">
        <w:t xml:space="preserve"> Response whenever it is able to.</w:t>
      </w:r>
      <w:proofErr w:type="gramEnd"/>
      <w:r w:rsidRPr="00FE5875">
        <w:t xml:space="preserve"> Or in case if that is not possible, it is discretion at operator end to restart the OMC.</w:t>
      </w:r>
    </w:p>
    <w:p w:rsidR="00FF7543" w:rsidRPr="00FE5875" w:rsidRDefault="00FF7543" w:rsidP="00FE5875">
      <w:pPr>
        <w:rPr>
          <w:rFonts w:ascii="Segoe UI" w:hAnsi="Segoe UI" w:cs="Segoe UI"/>
          <w:sz w:val="20"/>
          <w:szCs w:val="20"/>
        </w:rPr>
      </w:pPr>
    </w:p>
    <w:p w:rsidR="00FF7543" w:rsidRPr="00FE5875" w:rsidRDefault="00FF7543" w:rsidP="004B02BD">
      <w:pPr>
        <w:pStyle w:val="Heading3"/>
      </w:pPr>
      <w:r w:rsidRPr="00FE5875">
        <w:t xml:space="preserve">NE registers with OMC successfully and NE sends </w:t>
      </w:r>
      <w:proofErr w:type="spellStart"/>
      <w:r w:rsidRPr="00FE5875">
        <w:t>Config</w:t>
      </w:r>
      <w:proofErr w:type="spellEnd"/>
      <w:r w:rsidRPr="00FE5875">
        <w:t xml:space="preserve"> </w:t>
      </w:r>
      <w:proofErr w:type="spellStart"/>
      <w:r w:rsidRPr="00FE5875">
        <w:t>Nack</w:t>
      </w:r>
      <w:proofErr w:type="spellEnd"/>
      <w:r w:rsidRPr="00FE5875">
        <w:t xml:space="preserve"> to OMC due to wrong SNMP/FTP Details</w:t>
      </w:r>
    </w:p>
    <w:p w:rsidR="00FF7543" w:rsidRPr="00FE5875" w:rsidRDefault="00FF7543" w:rsidP="00FE5875">
      <w:pPr>
        <w:ind w:left="360"/>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noProof/>
          <w:sz w:val="20"/>
          <w:szCs w:val="20"/>
        </w:rPr>
        <w:drawing>
          <wp:inline distT="0" distB="0" distL="0" distR="0" wp14:anchorId="22B7406C" wp14:editId="6B2F2E52">
            <wp:extent cx="5731510" cy="5303520"/>
            <wp:effectExtent l="0" t="0" r="2540" b="0"/>
            <wp:docPr id="800" name="Picture 800" descr="C:\Users\Administrator\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dministrator\Pictures\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03520"/>
                    </a:xfrm>
                    <a:prstGeom prst="rect">
                      <a:avLst/>
                    </a:prstGeom>
                    <a:noFill/>
                    <a:ln>
                      <a:noFill/>
                    </a:ln>
                  </pic:spPr>
                </pic:pic>
              </a:graphicData>
            </a:graphic>
          </wp:inline>
        </w:drawing>
      </w:r>
    </w:p>
    <w:p w:rsidR="00FF7543" w:rsidRPr="00FE5875" w:rsidRDefault="00FF7543" w:rsidP="004B02BD">
      <w:pPr>
        <w:pStyle w:val="Heading4"/>
      </w:pPr>
      <w:r w:rsidRPr="00FE5875">
        <w:lastRenderedPageBreak/>
        <w:t>Expected Behavior at NE</w:t>
      </w:r>
    </w:p>
    <w:p w:rsidR="00FF7543" w:rsidRPr="00FE5875" w:rsidRDefault="00FF7543" w:rsidP="004B02BD">
      <w:pPr>
        <w:pStyle w:val="Heading5"/>
        <w:spacing w:before="0"/>
      </w:pPr>
      <w:r w:rsidRPr="00FE5875">
        <w:t>NE does a null check on SNMP Communities received from OMC.</w:t>
      </w:r>
    </w:p>
    <w:p w:rsidR="00FF7543" w:rsidRPr="00FE5875" w:rsidRDefault="00FF7543" w:rsidP="004B02BD">
      <w:pPr>
        <w:pStyle w:val="Heading5"/>
        <w:spacing w:before="0"/>
      </w:pPr>
      <w:r w:rsidRPr="00FE5875">
        <w:t>NE does a bind on the Port received.</w:t>
      </w:r>
    </w:p>
    <w:p w:rsidR="00FF7543" w:rsidRPr="00FE5875" w:rsidRDefault="00FF7543" w:rsidP="004B02BD">
      <w:pPr>
        <w:pStyle w:val="Heading5"/>
        <w:spacing w:before="0"/>
      </w:pPr>
      <w:r w:rsidRPr="00FE5875">
        <w:t>NE tries to connect to FTP Server running at OMC.</w:t>
      </w:r>
    </w:p>
    <w:p w:rsidR="00FF7543" w:rsidRPr="00FE5875" w:rsidRDefault="00FF7543" w:rsidP="004B02BD">
      <w:pPr>
        <w:pStyle w:val="Heading5"/>
        <w:spacing w:before="0"/>
      </w:pPr>
      <w:r w:rsidRPr="00FE5875">
        <w:t>NE, after connecting to FTP Server, tries to login to that FTP Server with the specified username and password.</w:t>
      </w:r>
    </w:p>
    <w:p w:rsidR="00FF7543" w:rsidRPr="00FE5875" w:rsidRDefault="00FF7543" w:rsidP="004B02BD">
      <w:pPr>
        <w:pStyle w:val="Heading5"/>
        <w:spacing w:before="0"/>
      </w:pPr>
      <w:r w:rsidRPr="00FE5875">
        <w:t>In case of Failure of any of these, NE sends NACK to OMC mentioning the specific error code in the message. Only that error code is sent whichever is giving NACK first.</w:t>
      </w:r>
    </w:p>
    <w:p w:rsidR="00FF7543" w:rsidRPr="00FE5875" w:rsidRDefault="00FF7543" w:rsidP="00FE5875">
      <w:pPr>
        <w:rPr>
          <w:rFonts w:ascii="Segoe UI" w:hAnsi="Segoe UI" w:cs="Segoe UI"/>
          <w:sz w:val="20"/>
          <w:szCs w:val="20"/>
        </w:rPr>
      </w:pPr>
    </w:p>
    <w:p w:rsidR="00FF7543" w:rsidRPr="00FE5875" w:rsidRDefault="00FF7543" w:rsidP="004B02BD">
      <w:pPr>
        <w:pStyle w:val="Heading4"/>
      </w:pPr>
      <w:r w:rsidRPr="00FE5875">
        <w:t>Expected Behavior at OMC</w:t>
      </w:r>
    </w:p>
    <w:p w:rsidR="00FF7543" w:rsidRPr="00FE5875" w:rsidRDefault="00FF7543" w:rsidP="004B02BD">
      <w:pPr>
        <w:pStyle w:val="Heading5"/>
        <w:spacing w:before="0"/>
      </w:pPr>
      <w:r w:rsidRPr="00FE5875">
        <w:t>In case of any critical error may need to restart the OMC</w:t>
      </w:r>
    </w:p>
    <w:p w:rsidR="00FF7543" w:rsidRPr="00FE5875" w:rsidRDefault="00FF7543" w:rsidP="004B02BD">
      <w:pPr>
        <w:pStyle w:val="Heading5"/>
        <w:spacing w:before="0"/>
      </w:pPr>
      <w:r w:rsidRPr="00FE5875">
        <w:t xml:space="preserve">Configuration changes at NE should happen every time whenever </w:t>
      </w:r>
      <w:proofErr w:type="spellStart"/>
      <w:r w:rsidRPr="00FE5875">
        <w:t>Config</w:t>
      </w:r>
      <w:proofErr w:type="spellEnd"/>
      <w:r w:rsidRPr="00FE5875">
        <w:t xml:space="preserve"> Response is received from OMC. This is defined by ftp connect, ftp login check (in PDD</w:t>
      </w:r>
      <w:proofErr w:type="gramStart"/>
      <w:r w:rsidRPr="00FE5875">
        <w:t>) ,</w:t>
      </w:r>
      <w:proofErr w:type="gramEnd"/>
      <w:r w:rsidRPr="00FE5875">
        <w:t>Port Binding (SNMP) , Community validation(SNMP) with SNMP/FTP Info received.</w:t>
      </w:r>
    </w:p>
    <w:p w:rsidR="00FF7543" w:rsidRPr="00FE5875" w:rsidRDefault="00FF7543" w:rsidP="004B02BD">
      <w:pPr>
        <w:pStyle w:val="Heading5"/>
        <w:spacing w:before="0"/>
      </w:pPr>
      <w:r w:rsidRPr="00FE5875">
        <w:t>Registration of an NE towards OMC should start only when node has come up completely i.e. active state of card has been reached.</w:t>
      </w:r>
    </w:p>
    <w:p w:rsidR="00FF7543" w:rsidRPr="00FE5875" w:rsidRDefault="00FF7543" w:rsidP="00FE5875">
      <w:pPr>
        <w:ind w:left="720"/>
        <w:jc w:val="both"/>
        <w:rPr>
          <w:rFonts w:ascii="Segoe UI" w:hAnsi="Segoe UI" w:cs="Segoe UI"/>
          <w:sz w:val="20"/>
          <w:szCs w:val="20"/>
        </w:rPr>
      </w:pPr>
    </w:p>
    <w:p w:rsidR="00FF7543" w:rsidRPr="00FE5875" w:rsidRDefault="00FF7543" w:rsidP="00FE5875">
      <w:pPr>
        <w:ind w:left="720"/>
        <w:jc w:val="both"/>
        <w:rPr>
          <w:rFonts w:ascii="Segoe UI" w:hAnsi="Segoe UI" w:cs="Segoe UI"/>
          <w:sz w:val="20"/>
          <w:szCs w:val="20"/>
        </w:rPr>
      </w:pPr>
    </w:p>
    <w:p w:rsidR="00FF7543" w:rsidRPr="004B02BD" w:rsidRDefault="00FF7543" w:rsidP="004B02BD">
      <w:pPr>
        <w:pStyle w:val="Heading2"/>
      </w:pPr>
      <w:bookmarkStart w:id="7" w:name="__RefHeading__15_1539725763"/>
      <w:bookmarkEnd w:id="7"/>
      <w:r w:rsidRPr="00FE5875">
        <w:t xml:space="preserve">TCP/IP MESSAGE </w:t>
      </w:r>
      <w:r w:rsidRPr="00FE5875">
        <w:t>FORMAT</w:t>
      </w:r>
    </w:p>
    <w:p w:rsidR="00FF7543" w:rsidRPr="00FE5875" w:rsidRDefault="00FF7543" w:rsidP="004B02BD">
      <w:pPr>
        <w:rPr>
          <w:rFonts w:ascii="Segoe UI" w:hAnsi="Segoe UI" w:cs="Segoe UI"/>
          <w:sz w:val="20"/>
          <w:szCs w:val="20"/>
        </w:rPr>
      </w:pPr>
      <w:r w:rsidRPr="00FE5875">
        <w:rPr>
          <w:rFonts w:ascii="Segoe UI" w:hAnsi="Segoe UI" w:cs="Segoe UI"/>
          <w:sz w:val="20"/>
          <w:szCs w:val="20"/>
        </w:rPr>
        <w:t>The message format is a generalized messaged format that can be understood by both OMC and the IMR-NE.</w:t>
      </w:r>
      <w:r w:rsidRPr="00FE5875">
        <w:rPr>
          <w:rFonts w:ascii="Segoe UI" w:hAnsi="Segoe UI" w:cs="Segoe UI"/>
          <w:noProof/>
          <w:sz w:val="20"/>
          <w:szCs w:val="20"/>
        </w:rPr>
        <w:drawing>
          <wp:inline distT="0" distB="0" distL="0" distR="0" wp14:anchorId="515EA90B" wp14:editId="3787FA7D">
            <wp:extent cx="5734050" cy="2714625"/>
            <wp:effectExtent l="0" t="0" r="0" b="9525"/>
            <wp:docPr id="805" name="Picture 805" descr="C:\Users\Administrator\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Administrator\Pictures\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7385"/>
                    <a:stretch/>
                  </pic:blipFill>
                  <pic:spPr bwMode="auto">
                    <a:xfrm>
                      <a:off x="0" y="0"/>
                      <a:ext cx="5731510" cy="2713423"/>
                    </a:xfrm>
                    <a:prstGeom prst="rect">
                      <a:avLst/>
                    </a:prstGeom>
                    <a:noFill/>
                    <a:ln>
                      <a:noFill/>
                    </a:ln>
                    <a:extLst>
                      <a:ext uri="{53640926-AAD7-44D8-BBD7-CCE9431645EC}">
                        <a14:shadowObscured xmlns:a14="http://schemas.microsoft.com/office/drawing/2010/main"/>
                      </a:ext>
                    </a:extLst>
                  </pic:spPr>
                </pic:pic>
              </a:graphicData>
            </a:graphic>
          </wp:inline>
        </w:drawing>
      </w:r>
    </w:p>
    <w:p w:rsidR="00FF7543" w:rsidRPr="00FE5875" w:rsidRDefault="00FF7543" w:rsidP="00FE5875">
      <w:pPr>
        <w:pStyle w:val="Caption"/>
        <w:jc w:val="center"/>
        <w:rPr>
          <w:rFonts w:ascii="Segoe UI" w:eastAsia="MS Mincho" w:hAnsi="Segoe UI" w:cs="Segoe UI"/>
          <w:b w:val="0"/>
          <w:bCs w:val="0"/>
          <w:sz w:val="20"/>
          <w:szCs w:val="20"/>
          <w:lang w:val="en-GB"/>
        </w:rPr>
      </w:pPr>
      <w:r w:rsidRPr="00FE5875">
        <w:rPr>
          <w:rFonts w:ascii="Segoe UI" w:eastAsia="MS Mincho" w:hAnsi="Segoe UI" w:cs="Segoe UI"/>
          <w:sz w:val="20"/>
          <w:szCs w:val="20"/>
          <w:lang w:val="en-GB"/>
        </w:rPr>
        <w:t>Figure 2 TCP/IP Message Format</w:t>
      </w:r>
    </w:p>
    <w:p w:rsidR="00FF7543" w:rsidRDefault="00FF7543" w:rsidP="00FE5875">
      <w:pPr>
        <w:rPr>
          <w:rFonts w:ascii="Segoe UI" w:hAnsi="Segoe UI" w:cs="Segoe UI"/>
          <w:sz w:val="20"/>
          <w:szCs w:val="20"/>
        </w:rPr>
      </w:pPr>
    </w:p>
    <w:p w:rsidR="004B02BD" w:rsidRDefault="004B02BD" w:rsidP="00FE5875">
      <w:pPr>
        <w:rPr>
          <w:rFonts w:ascii="Segoe UI" w:hAnsi="Segoe UI" w:cs="Segoe UI"/>
          <w:sz w:val="20"/>
          <w:szCs w:val="20"/>
        </w:rPr>
      </w:pPr>
    </w:p>
    <w:p w:rsidR="004B02BD" w:rsidRPr="00FE5875" w:rsidRDefault="004B02BD" w:rsidP="00FE5875">
      <w:pPr>
        <w:rPr>
          <w:rFonts w:ascii="Segoe UI" w:hAnsi="Segoe UI" w:cs="Segoe UI"/>
          <w:sz w:val="20"/>
          <w:szCs w:val="20"/>
        </w:rPr>
      </w:pPr>
    </w:p>
    <w:p w:rsidR="00FF7543" w:rsidRPr="00FE5875" w:rsidRDefault="00FF7543" w:rsidP="004B02BD">
      <w:pPr>
        <w:pStyle w:val="Heading3"/>
      </w:pPr>
      <w:r w:rsidRPr="00FE5875">
        <w:lastRenderedPageBreak/>
        <w:t xml:space="preserve">Header </w:t>
      </w:r>
    </w:p>
    <w:p w:rsidR="00FF7543" w:rsidRPr="00FE5875" w:rsidRDefault="00FF7543" w:rsidP="004B02BD">
      <w:pPr>
        <w:spacing w:after="0"/>
        <w:rPr>
          <w:rFonts w:ascii="Segoe UI" w:hAnsi="Segoe UI" w:cs="Segoe UI"/>
          <w:sz w:val="20"/>
          <w:szCs w:val="20"/>
        </w:rPr>
      </w:pPr>
      <w:r w:rsidRPr="00FE5875">
        <w:rPr>
          <w:rFonts w:ascii="Segoe UI" w:hAnsi="Segoe UI" w:cs="Segoe UI"/>
          <w:sz w:val="20"/>
          <w:szCs w:val="20"/>
        </w:rPr>
        <w:t xml:space="preserve">Total Header Size </w:t>
      </w:r>
      <w:r w:rsidRPr="00FE5875">
        <w:rPr>
          <w:rFonts w:ascii="Segoe UI" w:hAnsi="Segoe UI" w:cs="Segoe UI"/>
          <w:sz w:val="20"/>
          <w:szCs w:val="20"/>
        </w:rPr>
        <w:t> 16 Bytes</w:t>
      </w:r>
    </w:p>
    <w:p w:rsidR="00FF7543" w:rsidRPr="00FE5875" w:rsidRDefault="00FF7543" w:rsidP="004B02BD">
      <w:pPr>
        <w:spacing w:after="0"/>
        <w:rPr>
          <w:rFonts w:ascii="Segoe UI" w:hAnsi="Segoe UI" w:cs="Segoe UI"/>
          <w:sz w:val="20"/>
          <w:szCs w:val="20"/>
        </w:rPr>
      </w:pPr>
      <w:r w:rsidRPr="00FE5875">
        <w:rPr>
          <w:rFonts w:ascii="Segoe UI" w:hAnsi="Segoe UI" w:cs="Segoe UI"/>
          <w:sz w:val="20"/>
          <w:szCs w:val="20"/>
        </w:rPr>
        <w:t xml:space="preserve">NE-ID </w:t>
      </w:r>
      <w:r w:rsidRPr="00FE5875">
        <w:rPr>
          <w:rFonts w:ascii="Segoe UI" w:hAnsi="Segoe UI" w:cs="Segoe UI"/>
          <w:sz w:val="20"/>
          <w:szCs w:val="20"/>
        </w:rPr>
        <w:t> Long (4 bytes)</w:t>
      </w:r>
    </w:p>
    <w:p w:rsidR="00FF7543" w:rsidRPr="00FE5875" w:rsidRDefault="00FF7543" w:rsidP="004B02BD">
      <w:pPr>
        <w:spacing w:after="0"/>
        <w:rPr>
          <w:rFonts w:ascii="Segoe UI" w:hAnsi="Segoe UI" w:cs="Segoe UI"/>
          <w:sz w:val="20"/>
          <w:szCs w:val="20"/>
        </w:rPr>
      </w:pPr>
      <w:r w:rsidRPr="00FE5875">
        <w:rPr>
          <w:rFonts w:ascii="Segoe UI" w:hAnsi="Segoe UI" w:cs="Segoe UI"/>
          <w:sz w:val="20"/>
          <w:szCs w:val="20"/>
        </w:rPr>
        <w:t xml:space="preserve">CMD-ID </w:t>
      </w:r>
      <w:r w:rsidRPr="00FE5875">
        <w:rPr>
          <w:rFonts w:ascii="Segoe UI" w:hAnsi="Segoe UI" w:cs="Segoe UI"/>
          <w:sz w:val="20"/>
          <w:szCs w:val="20"/>
        </w:rPr>
        <w:t> Long (4 bytes)</w:t>
      </w:r>
    </w:p>
    <w:p w:rsidR="00FF7543" w:rsidRPr="00FE5875" w:rsidRDefault="00FF7543" w:rsidP="004B02BD">
      <w:pPr>
        <w:spacing w:after="0"/>
        <w:rPr>
          <w:rFonts w:ascii="Segoe UI" w:hAnsi="Segoe UI" w:cs="Segoe UI"/>
          <w:sz w:val="20"/>
          <w:szCs w:val="20"/>
        </w:rPr>
      </w:pPr>
      <w:proofErr w:type="spellStart"/>
      <w:r w:rsidRPr="00FE5875">
        <w:rPr>
          <w:rFonts w:ascii="Segoe UI" w:hAnsi="Segoe UI" w:cs="Segoe UI"/>
          <w:sz w:val="20"/>
          <w:szCs w:val="20"/>
        </w:rPr>
        <w:t>CMD_</w:t>
      </w:r>
      <w:proofErr w:type="gramStart"/>
      <w:r w:rsidRPr="00FE5875">
        <w:rPr>
          <w:rFonts w:ascii="Segoe UI" w:hAnsi="Segoe UI" w:cs="Segoe UI"/>
          <w:sz w:val="20"/>
          <w:szCs w:val="20"/>
        </w:rPr>
        <w:t>Status</w:t>
      </w:r>
      <w:proofErr w:type="spellEnd"/>
      <w:r w:rsidRPr="00FE5875">
        <w:rPr>
          <w:rFonts w:ascii="Segoe UI" w:hAnsi="Segoe UI" w:cs="Segoe UI"/>
          <w:sz w:val="20"/>
          <w:szCs w:val="20"/>
        </w:rPr>
        <w:t xml:space="preserve">  </w:t>
      </w:r>
      <w:r w:rsidRPr="00FE5875">
        <w:rPr>
          <w:rFonts w:ascii="Segoe UI" w:hAnsi="Segoe UI" w:cs="Segoe UI"/>
          <w:sz w:val="20"/>
          <w:szCs w:val="20"/>
        </w:rPr>
        <w:t></w:t>
      </w:r>
      <w:proofErr w:type="gramEnd"/>
      <w:r w:rsidRPr="00FE5875">
        <w:rPr>
          <w:rFonts w:ascii="Segoe UI" w:hAnsi="Segoe UI" w:cs="Segoe UI"/>
          <w:sz w:val="20"/>
          <w:szCs w:val="20"/>
        </w:rPr>
        <w:t xml:space="preserve"> Long (4 bytes)</w:t>
      </w:r>
    </w:p>
    <w:p w:rsidR="00FF7543" w:rsidRPr="00FE5875" w:rsidRDefault="00FF7543" w:rsidP="004B02BD">
      <w:pPr>
        <w:spacing w:after="0"/>
        <w:rPr>
          <w:rFonts w:ascii="Segoe UI" w:hAnsi="Segoe UI" w:cs="Segoe UI"/>
          <w:sz w:val="20"/>
          <w:szCs w:val="20"/>
        </w:rPr>
      </w:pPr>
      <w:r w:rsidRPr="00FE5875">
        <w:rPr>
          <w:rFonts w:ascii="Segoe UI" w:hAnsi="Segoe UI" w:cs="Segoe UI"/>
          <w:sz w:val="20"/>
          <w:szCs w:val="20"/>
        </w:rPr>
        <w:t>Length of Payload -&gt; short (2 bytes)</w:t>
      </w:r>
    </w:p>
    <w:p w:rsidR="00FF7543" w:rsidRPr="00FE5875" w:rsidRDefault="00FF7543" w:rsidP="004B02BD">
      <w:pPr>
        <w:spacing w:after="0"/>
        <w:rPr>
          <w:rFonts w:ascii="Segoe UI" w:hAnsi="Segoe UI" w:cs="Segoe UI"/>
          <w:sz w:val="20"/>
          <w:szCs w:val="20"/>
        </w:rPr>
      </w:pP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Count -&gt; Char (1 byte)</w:t>
      </w:r>
    </w:p>
    <w:p w:rsidR="00FF7543" w:rsidRPr="00FE5875" w:rsidRDefault="00FF7543" w:rsidP="004B02BD">
      <w:pPr>
        <w:spacing w:after="0"/>
        <w:rPr>
          <w:rFonts w:ascii="Segoe UI" w:hAnsi="Segoe UI" w:cs="Segoe UI"/>
          <w:sz w:val="20"/>
          <w:szCs w:val="20"/>
        </w:rPr>
      </w:pPr>
      <w:proofErr w:type="spellStart"/>
      <w:r w:rsidRPr="00FE5875">
        <w:rPr>
          <w:rFonts w:ascii="Segoe UI" w:hAnsi="Segoe UI" w:cs="Segoe UI"/>
          <w:sz w:val="20"/>
          <w:szCs w:val="20"/>
        </w:rPr>
        <w:t>Tx</w:t>
      </w:r>
      <w:proofErr w:type="spellEnd"/>
      <w:r w:rsidRPr="00FE5875">
        <w:rPr>
          <w:rFonts w:ascii="Segoe UI" w:hAnsi="Segoe UI" w:cs="Segoe UI"/>
          <w:sz w:val="20"/>
          <w:szCs w:val="20"/>
        </w:rPr>
        <w:t>-ID -&gt; Char (1 byte) (Min Value =0 and Max Value = 127)</w:t>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sz w:val="20"/>
          <w:szCs w:val="20"/>
        </w:rPr>
        <w:t xml:space="preserve">The above </w:t>
      </w:r>
      <w:proofErr w:type="gramStart"/>
      <w:r w:rsidRPr="00FE5875">
        <w:rPr>
          <w:rFonts w:ascii="Segoe UI" w:hAnsi="Segoe UI" w:cs="Segoe UI"/>
          <w:sz w:val="20"/>
          <w:szCs w:val="20"/>
        </w:rPr>
        <w:t>figure  shows</w:t>
      </w:r>
      <w:proofErr w:type="gramEnd"/>
      <w:r w:rsidRPr="00FE5875">
        <w:rPr>
          <w:rFonts w:ascii="Segoe UI" w:hAnsi="Segoe UI" w:cs="Segoe UI"/>
          <w:sz w:val="20"/>
          <w:szCs w:val="20"/>
        </w:rPr>
        <w:t xml:space="preserve"> a message format for TCP/IP communication between the IMR-OMC and IMR-NE and vice versa. The various fields shown above are described as follows:</w:t>
      </w:r>
    </w:p>
    <w:p w:rsidR="00FF7543" w:rsidRPr="004B02BD" w:rsidRDefault="00FF7543" w:rsidP="004B02BD">
      <w:pPr>
        <w:numPr>
          <w:ilvl w:val="2"/>
          <w:numId w:val="41"/>
        </w:numPr>
        <w:tabs>
          <w:tab w:val="left" w:pos="1080"/>
        </w:tabs>
        <w:spacing w:after="0" w:line="240" w:lineRule="auto"/>
        <w:rPr>
          <w:rFonts w:ascii="Segoe UI" w:hAnsi="Segoe UI" w:cs="Segoe UI"/>
          <w:sz w:val="20"/>
          <w:szCs w:val="20"/>
        </w:rPr>
      </w:pPr>
      <w:r w:rsidRPr="00FE5875">
        <w:rPr>
          <w:rFonts w:ascii="Segoe UI" w:hAnsi="Segoe UI" w:cs="Segoe UI"/>
          <w:sz w:val="20"/>
          <w:szCs w:val="20"/>
        </w:rPr>
        <w:t>NE-ID: The NE-ID is the unique identifier that shall be set by OMC in configuration response message from the IMR-NE. This unique identifier shall remain the same through-out the life of the NE until the node is deleted from network.</w:t>
      </w:r>
    </w:p>
    <w:p w:rsidR="00FF7543" w:rsidRPr="00FE5875" w:rsidRDefault="00FF7543" w:rsidP="004B02BD">
      <w:pPr>
        <w:numPr>
          <w:ilvl w:val="2"/>
          <w:numId w:val="41"/>
        </w:numPr>
        <w:tabs>
          <w:tab w:val="left" w:pos="1080"/>
        </w:tabs>
        <w:spacing w:after="0" w:line="240" w:lineRule="auto"/>
        <w:rPr>
          <w:rFonts w:ascii="Segoe UI" w:hAnsi="Segoe UI" w:cs="Segoe UI"/>
          <w:sz w:val="20"/>
          <w:szCs w:val="20"/>
        </w:rPr>
      </w:pPr>
      <w:r w:rsidRPr="00FE5875">
        <w:rPr>
          <w:rFonts w:ascii="Segoe UI" w:hAnsi="Segoe UI" w:cs="Segoe UI"/>
          <w:sz w:val="20"/>
          <w:szCs w:val="20"/>
        </w:rPr>
        <w:t>CMD ID: This field specifies which type of message being exchanged between NE and OMC like Registration Request, Configuration Request etc. For each type of message there is a unique id defined which is called as CMD ID.</w:t>
      </w:r>
    </w:p>
    <w:p w:rsidR="00FF7543" w:rsidRPr="004B02BD" w:rsidRDefault="00FF7543" w:rsidP="004B02BD">
      <w:pPr>
        <w:pStyle w:val="ListParagraph"/>
        <w:numPr>
          <w:ilvl w:val="1"/>
          <w:numId w:val="41"/>
        </w:numPr>
        <w:tabs>
          <w:tab w:val="left" w:pos="1080"/>
        </w:tabs>
        <w:rPr>
          <w:rFonts w:ascii="Segoe UI" w:hAnsi="Segoe UI" w:cs="Segoe UI"/>
          <w:sz w:val="20"/>
          <w:szCs w:val="20"/>
        </w:rPr>
      </w:pPr>
      <w:r w:rsidRPr="004B02BD">
        <w:rPr>
          <w:rFonts w:ascii="Segoe UI" w:hAnsi="Segoe UI" w:cs="Segoe UI"/>
          <w:sz w:val="20"/>
          <w:szCs w:val="20"/>
        </w:rPr>
        <w:t xml:space="preserve">Command IDs are shared between OMC and NE. </w:t>
      </w:r>
    </w:p>
    <w:p w:rsidR="00FF7543" w:rsidRPr="00FE5875" w:rsidRDefault="00FF7543" w:rsidP="004B02BD">
      <w:pPr>
        <w:numPr>
          <w:ilvl w:val="2"/>
          <w:numId w:val="41"/>
        </w:numPr>
        <w:tabs>
          <w:tab w:val="left" w:pos="1080"/>
        </w:tabs>
        <w:spacing w:after="0" w:line="240" w:lineRule="auto"/>
        <w:rPr>
          <w:rFonts w:ascii="Segoe UI" w:hAnsi="Segoe UI" w:cs="Segoe UI"/>
          <w:sz w:val="20"/>
          <w:szCs w:val="20"/>
        </w:rPr>
      </w:pPr>
      <w:r w:rsidRPr="00FE5875">
        <w:rPr>
          <w:rFonts w:ascii="Segoe UI" w:hAnsi="Segoe UI" w:cs="Segoe UI"/>
          <w:sz w:val="20"/>
          <w:szCs w:val="20"/>
        </w:rPr>
        <w:t xml:space="preserve">CMD_STATUS: This specifies the status the command whether success or failure. CMD_SUCCESS (i.e. 0) means success  and </w:t>
      </w:r>
    </w:p>
    <w:p w:rsidR="00FF7543" w:rsidRPr="004B02BD" w:rsidRDefault="00FF7543" w:rsidP="004B02BD">
      <w:pPr>
        <w:pStyle w:val="ListParagraph"/>
        <w:numPr>
          <w:ilvl w:val="1"/>
          <w:numId w:val="41"/>
        </w:numPr>
        <w:tabs>
          <w:tab w:val="left" w:pos="1080"/>
        </w:tabs>
        <w:rPr>
          <w:rFonts w:ascii="Segoe UI" w:hAnsi="Segoe UI" w:cs="Segoe UI"/>
          <w:sz w:val="20"/>
          <w:szCs w:val="20"/>
        </w:rPr>
      </w:pPr>
      <w:r w:rsidRPr="004B02BD">
        <w:rPr>
          <w:rFonts w:ascii="Segoe UI" w:hAnsi="Segoe UI" w:cs="Segoe UI"/>
          <w:sz w:val="20"/>
          <w:szCs w:val="20"/>
        </w:rPr>
        <w:t>CMD_FAILURE (i.e. 1) means failure.</w:t>
      </w:r>
    </w:p>
    <w:p w:rsidR="00FF7543" w:rsidRPr="004B02BD" w:rsidRDefault="00FF7543" w:rsidP="004B02BD">
      <w:pPr>
        <w:pStyle w:val="ListParagraph"/>
        <w:numPr>
          <w:ilvl w:val="1"/>
          <w:numId w:val="41"/>
        </w:numPr>
        <w:tabs>
          <w:tab w:val="left" w:pos="1080"/>
        </w:tabs>
        <w:rPr>
          <w:rFonts w:ascii="Segoe UI" w:hAnsi="Segoe UI" w:cs="Segoe UI"/>
          <w:sz w:val="20"/>
          <w:szCs w:val="20"/>
        </w:rPr>
      </w:pPr>
      <w:r w:rsidRPr="004B02BD">
        <w:rPr>
          <w:rFonts w:ascii="Segoe UI" w:hAnsi="Segoe UI" w:cs="Segoe UI"/>
          <w:sz w:val="20"/>
          <w:szCs w:val="20"/>
        </w:rPr>
        <w:t>Note: For Request Messages, this field has no significance, but it will be set as CMD_SUCCESS as a general convention.</w:t>
      </w:r>
    </w:p>
    <w:p w:rsidR="00FF7543" w:rsidRPr="00FE5875" w:rsidRDefault="00FF7543" w:rsidP="004B02BD">
      <w:pPr>
        <w:numPr>
          <w:ilvl w:val="2"/>
          <w:numId w:val="41"/>
        </w:numPr>
        <w:tabs>
          <w:tab w:val="left" w:pos="1080"/>
        </w:tabs>
        <w:spacing w:after="0" w:line="240" w:lineRule="auto"/>
        <w:rPr>
          <w:rFonts w:ascii="Segoe UI" w:hAnsi="Segoe UI" w:cs="Segoe UI"/>
          <w:sz w:val="20"/>
          <w:szCs w:val="20"/>
        </w:rPr>
      </w:pPr>
      <w:r w:rsidRPr="00FE5875">
        <w:rPr>
          <w:rFonts w:ascii="Segoe UI" w:hAnsi="Segoe UI" w:cs="Segoe UI"/>
          <w:sz w:val="20"/>
          <w:szCs w:val="20"/>
        </w:rPr>
        <w:t>TX-ID: This is the transaction ID, which is set to a new value whenever a new request message is sent to the peer. This has to be locally generated for a request type message by each entity and the corresponding peer will fill the same in the response.</w:t>
      </w:r>
    </w:p>
    <w:p w:rsidR="00FF7543" w:rsidRPr="004B02BD" w:rsidRDefault="00FF7543" w:rsidP="004B02BD">
      <w:pPr>
        <w:pStyle w:val="ListParagraph"/>
        <w:numPr>
          <w:ilvl w:val="1"/>
          <w:numId w:val="41"/>
        </w:numPr>
        <w:tabs>
          <w:tab w:val="left" w:pos="1080"/>
        </w:tabs>
        <w:rPr>
          <w:rFonts w:ascii="Segoe UI" w:hAnsi="Segoe UI" w:cs="Segoe UI"/>
          <w:sz w:val="20"/>
          <w:szCs w:val="20"/>
        </w:rPr>
      </w:pPr>
      <w:r w:rsidRPr="004B02BD">
        <w:rPr>
          <w:rFonts w:ascii="Segoe UI" w:hAnsi="Segoe UI" w:cs="Segoe UI"/>
          <w:b/>
          <w:sz w:val="20"/>
          <w:szCs w:val="20"/>
        </w:rPr>
        <w:t>Note</w:t>
      </w:r>
      <w:r w:rsidRPr="004B02BD">
        <w:rPr>
          <w:rFonts w:ascii="Segoe UI" w:hAnsi="Segoe UI" w:cs="Segoe UI"/>
          <w:sz w:val="20"/>
          <w:szCs w:val="20"/>
        </w:rPr>
        <w:t xml:space="preserve">: NE is not maintaining TX-ID when node comes up after reboot or shutdown. While OMC is </w:t>
      </w:r>
      <w:proofErr w:type="spellStart"/>
      <w:r w:rsidRPr="004B02BD">
        <w:rPr>
          <w:rFonts w:ascii="Segoe UI" w:hAnsi="Segoe UI" w:cs="Segoe UI"/>
          <w:sz w:val="20"/>
          <w:szCs w:val="20"/>
        </w:rPr>
        <w:t>maintainng</w:t>
      </w:r>
      <w:proofErr w:type="spellEnd"/>
      <w:r w:rsidRPr="004B02BD">
        <w:rPr>
          <w:rFonts w:ascii="Segoe UI" w:hAnsi="Segoe UI" w:cs="Segoe UI"/>
          <w:sz w:val="20"/>
          <w:szCs w:val="20"/>
        </w:rPr>
        <w:t xml:space="preserve"> TX-ID even if it comes up after reboot or shutdown.</w:t>
      </w:r>
    </w:p>
    <w:p w:rsidR="00FF7543" w:rsidRPr="004B02BD" w:rsidRDefault="00FF7543" w:rsidP="004B02BD">
      <w:pPr>
        <w:pStyle w:val="ListParagraph"/>
        <w:numPr>
          <w:ilvl w:val="1"/>
          <w:numId w:val="41"/>
        </w:numPr>
        <w:tabs>
          <w:tab w:val="left" w:pos="1080"/>
        </w:tabs>
        <w:rPr>
          <w:rFonts w:ascii="Segoe UI" w:hAnsi="Segoe UI" w:cs="Segoe UI"/>
          <w:sz w:val="20"/>
          <w:szCs w:val="20"/>
        </w:rPr>
      </w:pPr>
      <w:r w:rsidRPr="004B02BD">
        <w:rPr>
          <w:rFonts w:ascii="Segoe UI" w:hAnsi="Segoe UI" w:cs="Segoe UI"/>
          <w:sz w:val="20"/>
          <w:szCs w:val="20"/>
        </w:rPr>
        <w:t>Transaction IDs are locally generated by each peer entity (NE or OMC). Transaction ID is maintained only at the generating side.</w:t>
      </w:r>
    </w:p>
    <w:p w:rsidR="00FF7543" w:rsidRPr="004B02BD" w:rsidRDefault="00FF7543" w:rsidP="004B02BD">
      <w:pPr>
        <w:pStyle w:val="ListParagraph"/>
        <w:numPr>
          <w:ilvl w:val="1"/>
          <w:numId w:val="41"/>
        </w:numPr>
        <w:tabs>
          <w:tab w:val="left" w:pos="1080"/>
        </w:tabs>
        <w:rPr>
          <w:rFonts w:ascii="Segoe UI" w:hAnsi="Segoe UI" w:cs="Segoe UI"/>
          <w:sz w:val="20"/>
          <w:szCs w:val="20"/>
        </w:rPr>
      </w:pPr>
      <w:r w:rsidRPr="004B02BD">
        <w:rPr>
          <w:rFonts w:ascii="Segoe UI" w:hAnsi="Segoe UI" w:cs="Segoe UI"/>
          <w:sz w:val="20"/>
          <w:szCs w:val="20"/>
        </w:rPr>
        <w:t xml:space="preserve">The peer entity receiving the message with </w:t>
      </w:r>
      <w:proofErr w:type="spellStart"/>
      <w:r w:rsidRPr="004B02BD">
        <w:rPr>
          <w:rFonts w:ascii="Segoe UI" w:hAnsi="Segoe UI" w:cs="Segoe UI"/>
          <w:sz w:val="20"/>
          <w:szCs w:val="20"/>
        </w:rPr>
        <w:t>TxnId</w:t>
      </w:r>
      <w:proofErr w:type="spellEnd"/>
      <w:r w:rsidRPr="004B02BD">
        <w:rPr>
          <w:rFonts w:ascii="Segoe UI" w:hAnsi="Segoe UI" w:cs="Segoe UI"/>
          <w:sz w:val="20"/>
          <w:szCs w:val="20"/>
        </w:rPr>
        <w:t xml:space="preserve"> will reply with the same </w:t>
      </w:r>
      <w:proofErr w:type="spellStart"/>
      <w:r w:rsidRPr="004B02BD">
        <w:rPr>
          <w:rFonts w:ascii="Segoe UI" w:hAnsi="Segoe UI" w:cs="Segoe UI"/>
          <w:sz w:val="20"/>
          <w:szCs w:val="20"/>
        </w:rPr>
        <w:t>TxnId</w:t>
      </w:r>
      <w:proofErr w:type="spellEnd"/>
      <w:r w:rsidRPr="004B02BD">
        <w:rPr>
          <w:rFonts w:ascii="Segoe UI" w:hAnsi="Segoe UI" w:cs="Segoe UI"/>
          <w:sz w:val="20"/>
          <w:szCs w:val="20"/>
        </w:rPr>
        <w:t>.</w:t>
      </w:r>
    </w:p>
    <w:p w:rsidR="00FF7543" w:rsidRPr="00FE5875" w:rsidRDefault="00FF7543" w:rsidP="004B02BD">
      <w:pPr>
        <w:numPr>
          <w:ilvl w:val="2"/>
          <w:numId w:val="41"/>
        </w:numPr>
        <w:tabs>
          <w:tab w:val="left" w:pos="1080"/>
        </w:tabs>
        <w:spacing w:after="0" w:line="240" w:lineRule="auto"/>
        <w:rPr>
          <w:rFonts w:ascii="Segoe UI" w:hAnsi="Segoe UI" w:cs="Segoe UI"/>
          <w:sz w:val="20"/>
          <w:szCs w:val="20"/>
        </w:rPr>
      </w:pPr>
      <w:r w:rsidRPr="00FE5875">
        <w:rPr>
          <w:rFonts w:ascii="Segoe UI" w:hAnsi="Segoe UI" w:cs="Segoe UI"/>
          <w:sz w:val="20"/>
          <w:szCs w:val="20"/>
        </w:rPr>
        <w:t>Length of Payload – This specifies the number of bytes of payload in the TCP Message.</w:t>
      </w:r>
    </w:p>
    <w:p w:rsidR="00FF7543" w:rsidRPr="00FE5875" w:rsidRDefault="00FF7543" w:rsidP="004B02BD">
      <w:pPr>
        <w:numPr>
          <w:ilvl w:val="2"/>
          <w:numId w:val="41"/>
        </w:numPr>
        <w:tabs>
          <w:tab w:val="left" w:pos="1080"/>
        </w:tabs>
        <w:spacing w:after="0" w:line="240" w:lineRule="auto"/>
        <w:rPr>
          <w:rFonts w:ascii="Segoe UI" w:hAnsi="Segoe UI" w:cs="Segoe UI"/>
          <w:sz w:val="20"/>
          <w:szCs w:val="20"/>
        </w:rPr>
      </w:pP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Count – This specifies the Number of parameters in the payload.</w:t>
      </w:r>
    </w:p>
    <w:p w:rsidR="00FF7543" w:rsidRPr="00FE5875" w:rsidRDefault="00FF7543" w:rsidP="00971F00">
      <w:pPr>
        <w:pStyle w:val="Heading3"/>
      </w:pPr>
      <w:r w:rsidRPr="00FE5875">
        <w:t xml:space="preserve">Payload </w:t>
      </w:r>
    </w:p>
    <w:p w:rsidR="00FF7543" w:rsidRPr="00FE5875" w:rsidRDefault="00FF7543" w:rsidP="007C75BC">
      <w:pPr>
        <w:numPr>
          <w:ilvl w:val="0"/>
          <w:numId w:val="42"/>
        </w:numPr>
        <w:spacing w:after="0" w:line="240" w:lineRule="auto"/>
        <w:ind w:left="720"/>
        <w:rPr>
          <w:rFonts w:ascii="Segoe UI" w:hAnsi="Segoe UI" w:cs="Segoe UI"/>
          <w:sz w:val="20"/>
          <w:szCs w:val="20"/>
        </w:rPr>
      </w:pP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w:t>
      </w:r>
      <w:r w:rsidRPr="00FE5875">
        <w:rPr>
          <w:rFonts w:ascii="Segoe UI" w:hAnsi="Segoe UI" w:cs="Segoe UI"/>
          <w:sz w:val="20"/>
          <w:szCs w:val="20"/>
        </w:rPr>
        <w:t xml:space="preserve"> 2 Bytes. Null Terminated String which will identify the parameter in the message. This is the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id.and</w:t>
      </w:r>
      <w:proofErr w:type="spellEnd"/>
      <w:r w:rsidRPr="00FE5875">
        <w:rPr>
          <w:rFonts w:ascii="Segoe UI" w:hAnsi="Segoe UI" w:cs="Segoe UI"/>
          <w:sz w:val="20"/>
          <w:szCs w:val="20"/>
        </w:rPr>
        <w:t xml:space="preserve"> has to be unique and will be interpreted as a number at OMC.</w:t>
      </w:r>
    </w:p>
    <w:p w:rsidR="00FF7543" w:rsidRPr="00FE5875" w:rsidRDefault="00FF7543" w:rsidP="007C75BC">
      <w:pPr>
        <w:numPr>
          <w:ilvl w:val="0"/>
          <w:numId w:val="42"/>
        </w:numPr>
        <w:spacing w:after="0" w:line="240" w:lineRule="auto"/>
        <w:ind w:left="720"/>
        <w:rPr>
          <w:rFonts w:ascii="Segoe UI" w:hAnsi="Segoe UI" w:cs="Segoe UI"/>
          <w:sz w:val="20"/>
          <w:szCs w:val="20"/>
        </w:rPr>
      </w:pP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 -&gt; 1 Byte. This specifies the type of the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 This will become obsolete and removed in next release because all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values are considered to be null terminated strings.</w:t>
      </w:r>
    </w:p>
    <w:p w:rsidR="00FF7543" w:rsidRPr="00FE5875" w:rsidRDefault="00FF7543" w:rsidP="007C75BC">
      <w:pPr>
        <w:numPr>
          <w:ilvl w:val="0"/>
          <w:numId w:val="42"/>
        </w:numPr>
        <w:spacing w:after="0" w:line="240" w:lineRule="auto"/>
        <w:ind w:left="720"/>
        <w:rPr>
          <w:rFonts w:ascii="Segoe UI" w:hAnsi="Segoe UI" w:cs="Segoe UI"/>
          <w:sz w:val="20"/>
          <w:szCs w:val="20"/>
        </w:rPr>
      </w:pP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 </w:t>
      </w:r>
      <w:r w:rsidRPr="00FE5875">
        <w:rPr>
          <w:rFonts w:ascii="Segoe UI" w:hAnsi="Segoe UI" w:cs="Segoe UI"/>
          <w:sz w:val="20"/>
          <w:szCs w:val="20"/>
        </w:rPr>
        <w:t xml:space="preserve"> 1 Byte. This field will contain the total number of bytes of </w:t>
      </w:r>
      <w:proofErr w:type="spellStart"/>
      <w:r w:rsidRPr="00FE5875">
        <w:rPr>
          <w:rFonts w:ascii="Segoe UI" w:hAnsi="Segoe UI" w:cs="Segoe UI"/>
          <w:sz w:val="20"/>
          <w:szCs w:val="20"/>
        </w:rPr>
        <w:lastRenderedPageBreak/>
        <w:t>Misc_Param_Value</w:t>
      </w:r>
      <w:proofErr w:type="spellEnd"/>
      <w:r w:rsidRPr="00FE5875">
        <w:rPr>
          <w:rFonts w:ascii="Segoe UI" w:hAnsi="Segoe UI" w:cs="Segoe UI"/>
          <w:sz w:val="20"/>
          <w:szCs w:val="20"/>
        </w:rPr>
        <w:t>.</w:t>
      </w:r>
    </w:p>
    <w:p w:rsidR="00FF7543" w:rsidRPr="00FE5875" w:rsidRDefault="00FF7543" w:rsidP="007C75BC">
      <w:pPr>
        <w:numPr>
          <w:ilvl w:val="0"/>
          <w:numId w:val="42"/>
        </w:numPr>
        <w:spacing w:after="0" w:line="240" w:lineRule="auto"/>
        <w:ind w:left="720"/>
        <w:rPr>
          <w:rFonts w:ascii="Segoe UI" w:hAnsi="Segoe UI" w:cs="Segoe UI"/>
          <w:sz w:val="20"/>
          <w:szCs w:val="20"/>
        </w:rPr>
      </w:pPr>
      <w:proofErr w:type="spellStart"/>
      <w:r w:rsidRPr="00FE5875">
        <w:rPr>
          <w:rFonts w:ascii="Segoe UI" w:hAnsi="Segoe UI" w:cs="Segoe UI"/>
          <w:sz w:val="20"/>
          <w:szCs w:val="20"/>
        </w:rPr>
        <w:t>Misc_Param_Value</w:t>
      </w:r>
      <w:proofErr w:type="spellEnd"/>
      <w:r w:rsidRPr="00FE5875">
        <w:rPr>
          <w:rFonts w:ascii="Segoe UI" w:hAnsi="Segoe UI" w:cs="Segoe UI"/>
          <w:sz w:val="20"/>
          <w:szCs w:val="20"/>
        </w:rPr>
        <w:t xml:space="preserve"> </w:t>
      </w:r>
      <w:r w:rsidRPr="00FE5875">
        <w:rPr>
          <w:rFonts w:ascii="Segoe UI" w:hAnsi="Segoe UI" w:cs="Segoe UI"/>
          <w:sz w:val="20"/>
          <w:szCs w:val="20"/>
        </w:rPr>
        <w:t xml:space="preserve">this will be a null terminated string of characters or number depending on the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For example”245” as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 will be translated to 245 at OMC. </w:t>
      </w:r>
    </w:p>
    <w:p w:rsidR="00FF7543" w:rsidRPr="00FE5875" w:rsidRDefault="00FF7543" w:rsidP="00FE5875">
      <w:pPr>
        <w:ind w:left="720"/>
        <w:jc w:val="both"/>
        <w:rPr>
          <w:rFonts w:ascii="Segoe UI" w:hAnsi="Segoe UI" w:cs="Segoe UI"/>
          <w:sz w:val="20"/>
          <w:szCs w:val="20"/>
        </w:rPr>
      </w:pPr>
    </w:p>
    <w:p w:rsidR="00FF7543" w:rsidRPr="00FE5875" w:rsidRDefault="00FF7543" w:rsidP="00FE5875">
      <w:pPr>
        <w:pStyle w:val="Heading2"/>
      </w:pPr>
      <w:bookmarkStart w:id="8" w:name="__RefHeading__17_1539725763"/>
      <w:bookmarkEnd w:id="8"/>
      <w:r w:rsidRPr="00FE5875">
        <w:t xml:space="preserve">TCP/IP </w:t>
      </w:r>
      <w:r w:rsidRPr="00FE5875">
        <w:t>MESSAGES</w:t>
      </w:r>
      <w:r w:rsidRPr="00FE5875">
        <w:t xml:space="preserve"> </w:t>
      </w:r>
      <w:r w:rsidRPr="00FE5875">
        <w:t>DESCRIPTION</w:t>
      </w:r>
    </w:p>
    <w:p w:rsidR="00FF7543" w:rsidRPr="00FE5875" w:rsidRDefault="00FF7543" w:rsidP="00FE5875">
      <w:pPr>
        <w:jc w:val="both"/>
        <w:rPr>
          <w:rFonts w:ascii="Segoe UI" w:hAnsi="Segoe UI" w:cs="Segoe UI"/>
          <w:sz w:val="20"/>
          <w:szCs w:val="20"/>
        </w:rPr>
      </w:pPr>
      <w:r w:rsidRPr="00FE5875">
        <w:rPr>
          <w:rFonts w:ascii="Segoe UI" w:hAnsi="Segoe UI" w:cs="Segoe UI"/>
          <w:sz w:val="20"/>
          <w:szCs w:val="20"/>
        </w:rPr>
        <w:t>This section describes these messages, their formats and the request and the response of the corresponding message.</w:t>
      </w:r>
    </w:p>
    <w:p w:rsidR="00FF7543" w:rsidRPr="00FE5875" w:rsidRDefault="00FF7543" w:rsidP="00991EF2">
      <w:pPr>
        <w:pStyle w:val="Heading3"/>
      </w:pPr>
      <w:bookmarkStart w:id="9" w:name="__RefHeading__19_1539725763"/>
      <w:bookmarkEnd w:id="9"/>
      <w:r w:rsidRPr="00FE5875">
        <w:t>Registration Request for a NE (REG_</w:t>
      </w:r>
      <w:r w:rsidRPr="00FE5875">
        <w:t>REQ</w:t>
      </w:r>
      <w:r w:rsidRPr="00FE5875">
        <w:t>)</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Communication Path:</w:t>
      </w:r>
      <w:r w:rsidRPr="00FE5875">
        <w:rPr>
          <w:rFonts w:ascii="Segoe UI" w:hAnsi="Segoe UI" w:cs="Segoe UI"/>
          <w:sz w:val="20"/>
          <w:szCs w:val="20"/>
        </w:rPr>
        <w:tab/>
        <w:t>NE----</w:t>
      </w:r>
      <w:r w:rsidR="00FE5875" w:rsidRPr="00FE5875">
        <w:rPr>
          <w:rFonts w:ascii="Segoe UI" w:hAnsi="Segoe UI" w:cs="Segoe UI"/>
          <w:sz w:val="20"/>
          <w:szCs w:val="20"/>
        </w:rPr>
        <w:sym w:font="Wingdings" w:char="F0E0"/>
      </w:r>
      <w:r w:rsidRPr="00FE5875">
        <w:rPr>
          <w:rFonts w:ascii="Segoe UI" w:hAnsi="Segoe UI" w:cs="Segoe UI"/>
          <w:sz w:val="20"/>
          <w:szCs w:val="20"/>
        </w:rPr>
        <w:t xml:space="preserve">  OMC</w:t>
      </w:r>
    </w:p>
    <w:p w:rsidR="00991EF2" w:rsidRDefault="00FF7543" w:rsidP="00B013C2">
      <w:pPr>
        <w:pStyle w:val="Heading4"/>
      </w:pPr>
      <w:r w:rsidRPr="00FE5875">
        <w:t xml:space="preserve">Description: </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The Registration Request contains the NE Information and used for Registration purposes at OMC.</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 xml:space="preserve">NE will fill the data in this message from </w:t>
      </w:r>
      <w:proofErr w:type="spellStart"/>
      <w:r w:rsidRPr="00FE5875">
        <w:rPr>
          <w:rFonts w:ascii="Segoe UI" w:hAnsi="Segoe UI" w:cs="Segoe UI"/>
          <w:sz w:val="20"/>
          <w:szCs w:val="20"/>
        </w:rPr>
        <w:t>sysOmcRegister</w:t>
      </w:r>
      <w:proofErr w:type="spellEnd"/>
      <w:r w:rsidRPr="00FE5875">
        <w:rPr>
          <w:rFonts w:ascii="Segoe UI" w:hAnsi="Segoe UI" w:cs="Segoe UI"/>
          <w:sz w:val="20"/>
          <w:szCs w:val="20"/>
        </w:rPr>
        <w:t xml:space="preserve"> table present at NE </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NE-ID</w:t>
      </w: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t xml:space="preserve">: </w:t>
      </w:r>
      <w:r w:rsidRPr="00B013C2">
        <w:rPr>
          <w:rFonts w:ascii="Segoe UI" w:hAnsi="Segoe UI" w:cs="Segoe UI"/>
          <w:sz w:val="20"/>
          <w:szCs w:val="20"/>
        </w:rPr>
        <w:tab/>
        <w:t>NULL</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MSG CMD ID</w:t>
      </w:r>
      <w:r w:rsidRPr="00B013C2">
        <w:rPr>
          <w:rFonts w:ascii="Segoe UI" w:hAnsi="Segoe UI" w:cs="Segoe UI"/>
          <w:sz w:val="20"/>
          <w:szCs w:val="20"/>
        </w:rPr>
        <w:tab/>
        <w:t>(2001)</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REG_REQ </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MSG CMD STATUS</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CMD_SUCCESS</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PAYLOAD LENGTH</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&lt;length of the payload&gt;</w:t>
      </w:r>
      <w:r w:rsidRPr="00B013C2">
        <w:rPr>
          <w:rFonts w:ascii="Segoe UI" w:hAnsi="Segoe UI" w:cs="Segoe UI"/>
          <w:sz w:val="20"/>
          <w:szCs w:val="20"/>
        </w:rPr>
        <w:tab/>
      </w:r>
      <w:r w:rsidRPr="00B013C2">
        <w:rPr>
          <w:rFonts w:ascii="Segoe UI" w:hAnsi="Segoe UI" w:cs="Segoe UI"/>
          <w:sz w:val="20"/>
          <w:szCs w:val="20"/>
        </w:rPr>
        <w:tab/>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COUNT</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17</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TX-ID</w:t>
      </w: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&lt;transaction ID&gt;</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NE_COUNTRY</w:t>
      </w:r>
      <w:r w:rsidRPr="00B013C2">
        <w:rPr>
          <w:rFonts w:ascii="Segoe UI" w:hAnsi="Segoe UI" w:cs="Segoe UI"/>
          <w:sz w:val="20"/>
          <w:szCs w:val="20"/>
        </w:rPr>
        <w:tab/>
      </w:r>
      <w:r w:rsidRPr="00B013C2">
        <w:rPr>
          <w:rFonts w:ascii="Segoe UI" w:hAnsi="Segoe UI" w:cs="Segoe UI"/>
          <w:sz w:val="20"/>
          <w:szCs w:val="20"/>
        </w:rPr>
        <w:tab/>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Country information </w:t>
      </w:r>
      <w:proofErr w:type="spellStart"/>
      <w:r w:rsidRPr="00B013C2">
        <w:rPr>
          <w:rFonts w:ascii="Segoe UI" w:hAnsi="Segoe UI" w:cs="Segoe UI"/>
          <w:sz w:val="20"/>
          <w:szCs w:val="20"/>
        </w:rPr>
        <w:t>like”India</w:t>
      </w:r>
      <w:proofErr w:type="spellEnd"/>
      <w:r w:rsidRPr="00B013C2">
        <w:rPr>
          <w:rFonts w:ascii="Segoe UI" w:hAnsi="Segoe UI" w:cs="Segoe UI"/>
          <w:sz w:val="20"/>
          <w:szCs w:val="20"/>
        </w:rPr>
        <w:t>”</w:t>
      </w:r>
    </w:p>
    <w:p w:rsidR="00FF7543" w:rsidRPr="00B013C2" w:rsidRDefault="00FF7543" w:rsidP="00B013C2">
      <w:pPr>
        <w:spacing w:after="0"/>
        <w:ind w:firstLine="1304"/>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NAME2</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NE_STATE</w:t>
      </w:r>
      <w:r w:rsidRPr="00B013C2">
        <w:rPr>
          <w:rFonts w:ascii="Segoe UI" w:hAnsi="Segoe UI" w:cs="Segoe UI"/>
          <w:sz w:val="20"/>
          <w:szCs w:val="20"/>
        </w:rPr>
        <w:tab/>
      </w:r>
      <w:r w:rsidRPr="00B013C2">
        <w:rPr>
          <w:rFonts w:ascii="Segoe UI" w:hAnsi="Segoe UI" w:cs="Segoe UI"/>
          <w:sz w:val="20"/>
          <w:szCs w:val="20"/>
        </w:rPr>
        <w:tab/>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State information </w:t>
      </w:r>
      <w:proofErr w:type="spellStart"/>
      <w:r w:rsidRPr="00B013C2">
        <w:rPr>
          <w:rFonts w:ascii="Segoe UI" w:hAnsi="Segoe UI" w:cs="Segoe UI"/>
          <w:sz w:val="20"/>
          <w:szCs w:val="20"/>
        </w:rPr>
        <w:t>like”Rajasthan</w:t>
      </w:r>
      <w:proofErr w:type="spellEnd"/>
      <w:r w:rsidRPr="00B013C2">
        <w:rPr>
          <w:rFonts w:ascii="Segoe UI" w:hAnsi="Segoe UI" w:cs="Segoe UI"/>
          <w:sz w:val="20"/>
          <w:szCs w:val="20"/>
        </w:rPr>
        <w:t>”</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NAME3</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NE_CITY</w:t>
      </w:r>
      <w:r w:rsidRPr="00B013C2">
        <w:rPr>
          <w:rFonts w:ascii="Segoe UI" w:hAnsi="Segoe UI" w:cs="Segoe UI"/>
          <w:sz w:val="20"/>
          <w:szCs w:val="20"/>
        </w:rPr>
        <w:tab/>
      </w:r>
      <w:r w:rsidRPr="00B013C2">
        <w:rPr>
          <w:rFonts w:ascii="Segoe UI" w:hAnsi="Segoe UI" w:cs="Segoe UI"/>
          <w:sz w:val="20"/>
          <w:szCs w:val="20"/>
        </w:rPr>
        <w:tab/>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City information </w:t>
      </w:r>
      <w:proofErr w:type="spellStart"/>
      <w:r w:rsidRPr="00B013C2">
        <w:rPr>
          <w:rFonts w:ascii="Segoe UI" w:hAnsi="Segoe UI" w:cs="Segoe UI"/>
          <w:sz w:val="20"/>
          <w:szCs w:val="20"/>
        </w:rPr>
        <w:t>like”Jaipur</w:t>
      </w:r>
      <w:proofErr w:type="spellEnd"/>
      <w:r w:rsidRPr="00B013C2">
        <w:rPr>
          <w:rFonts w:ascii="Segoe UI" w:hAnsi="Segoe UI" w:cs="Segoe UI"/>
          <w:sz w:val="20"/>
          <w:szCs w:val="20"/>
        </w:rPr>
        <w:t>”</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NAME4</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NE_SITE_BLDG</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Building information like” B1 </w:t>
      </w:r>
      <w:proofErr w:type="spellStart"/>
      <w:r w:rsidRPr="00B013C2">
        <w:rPr>
          <w:rFonts w:ascii="Segoe UI" w:hAnsi="Segoe UI" w:cs="Segoe UI"/>
          <w:sz w:val="20"/>
          <w:szCs w:val="20"/>
        </w:rPr>
        <w:t>Mayur</w:t>
      </w:r>
      <w:proofErr w:type="spellEnd"/>
      <w:r w:rsidRPr="00B013C2">
        <w:rPr>
          <w:rFonts w:ascii="Segoe UI" w:hAnsi="Segoe UI" w:cs="Segoe UI"/>
          <w:sz w:val="20"/>
          <w:szCs w:val="20"/>
        </w:rPr>
        <w:t xml:space="preserve"> Apartments”</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NAME5</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NE_SITE_FLOOR</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lastRenderedPageBreak/>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Floor information like”0”</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NAME6</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NE_SITE_DIRECTION</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Direction information </w:t>
      </w:r>
      <w:proofErr w:type="spellStart"/>
      <w:r w:rsidRPr="00B013C2">
        <w:rPr>
          <w:rFonts w:ascii="Segoe UI" w:hAnsi="Segoe UI" w:cs="Segoe UI"/>
          <w:sz w:val="20"/>
          <w:szCs w:val="20"/>
        </w:rPr>
        <w:t>like”Left</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or”Right</w:t>
      </w:r>
      <w:proofErr w:type="spellEnd"/>
      <w:r w:rsidRPr="00B013C2">
        <w:rPr>
          <w:rFonts w:ascii="Segoe UI" w:hAnsi="Segoe UI" w:cs="Segoe UI"/>
          <w:sz w:val="20"/>
          <w:szCs w:val="20"/>
        </w:rPr>
        <w:t>”</w:t>
      </w:r>
    </w:p>
    <w:p w:rsidR="00FF7543" w:rsidRPr="00B013C2" w:rsidRDefault="00FF7543" w:rsidP="00B013C2">
      <w:pPr>
        <w:spacing w:after="0"/>
        <w:ind w:firstLine="72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NAME7</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NE_SITE_LANDMARK</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Landmark information </w:t>
      </w:r>
      <w:proofErr w:type="spellStart"/>
      <w:r w:rsidRPr="00B013C2">
        <w:rPr>
          <w:rFonts w:ascii="Segoe UI" w:hAnsi="Segoe UI" w:cs="Segoe UI"/>
          <w:sz w:val="20"/>
          <w:szCs w:val="20"/>
        </w:rPr>
        <w:t>like”Civil</w:t>
      </w:r>
      <w:proofErr w:type="spellEnd"/>
      <w:r w:rsidRPr="00B013C2">
        <w:rPr>
          <w:rFonts w:ascii="Segoe UI" w:hAnsi="Segoe UI" w:cs="Segoe UI"/>
          <w:sz w:val="20"/>
          <w:szCs w:val="20"/>
        </w:rPr>
        <w:t xml:space="preserve"> Lines”</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NAME8</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NE_SITE_NICKNAME</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t xml:space="preserve"> </w:t>
      </w:r>
      <w:r w:rsidRPr="00B013C2">
        <w:rPr>
          <w:rFonts w:ascii="Segoe UI" w:hAnsi="Segoe UI" w:cs="Segoe UI"/>
          <w:sz w:val="20"/>
          <w:szCs w:val="20"/>
        </w:rPr>
        <w:tab/>
        <w:t>:</w:t>
      </w:r>
      <w:r w:rsidRPr="00B013C2">
        <w:rPr>
          <w:rFonts w:ascii="Segoe UI" w:hAnsi="Segoe UI" w:cs="Segoe UI"/>
          <w:sz w:val="20"/>
          <w:szCs w:val="20"/>
        </w:rPr>
        <w:tab/>
        <w:t>nick name information in string HW ADDRS</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NAME9</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NE_SITE_LONGITUDE</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Longitude information like” 75.830383”</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NAME10</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NE_SITE_LATITUDE</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Latitude information like” </w:t>
      </w:r>
      <w:proofErr w:type="gramStart"/>
      <w:r w:rsidRPr="00B013C2">
        <w:rPr>
          <w:rFonts w:ascii="Segoe UI" w:hAnsi="Segoe UI" w:cs="Segoe UI"/>
          <w:sz w:val="20"/>
          <w:szCs w:val="20"/>
        </w:rPr>
        <w:t>26.934314  ”</w:t>
      </w:r>
      <w:proofErr w:type="gramEnd"/>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NAME11</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CONTACT_ADDR</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Contact Address of the site as a null terminated </w:t>
      </w:r>
    </w:p>
    <w:p w:rsidR="00FF7543" w:rsidRPr="00B013C2" w:rsidRDefault="00FF7543" w:rsidP="00B013C2">
      <w:pPr>
        <w:spacing w:after="0"/>
        <w:ind w:left="3600" w:firstLine="720"/>
        <w:rPr>
          <w:rFonts w:ascii="Segoe UI" w:hAnsi="Segoe UI" w:cs="Segoe UI"/>
          <w:sz w:val="20"/>
          <w:szCs w:val="20"/>
        </w:rPr>
      </w:pPr>
      <w:proofErr w:type="gramStart"/>
      <w:r w:rsidRPr="00B013C2">
        <w:rPr>
          <w:rFonts w:ascii="Segoe UI" w:hAnsi="Segoe UI" w:cs="Segoe UI"/>
          <w:sz w:val="20"/>
          <w:szCs w:val="20"/>
        </w:rPr>
        <w:t>string</w:t>
      </w:r>
      <w:proofErr w:type="gramEnd"/>
      <w:r w:rsidRPr="00B013C2">
        <w:rPr>
          <w:rFonts w:ascii="Segoe UI" w:hAnsi="Segoe UI" w:cs="Segoe UI"/>
          <w:sz w:val="20"/>
          <w:szCs w:val="20"/>
        </w:rPr>
        <w:t>.</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NAME12</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CONTACT_PERSON</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Name of the person </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NAME13</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CONTACT_MOBILE</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Mobile Number</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NAME14</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ALTERNATE_CONTACT_ NO</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lastRenderedPageBreak/>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Alternate contact number in form of a numeric </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r>
      <w:r w:rsidRPr="00B013C2">
        <w:rPr>
          <w:rFonts w:ascii="Segoe UI" w:hAnsi="Segoe UI" w:cs="Segoe UI"/>
          <w:sz w:val="20"/>
          <w:szCs w:val="20"/>
        </w:rPr>
        <w:tab/>
      </w:r>
      <w:proofErr w:type="gramStart"/>
      <w:r w:rsidRPr="00B013C2">
        <w:rPr>
          <w:rFonts w:ascii="Segoe UI" w:hAnsi="Segoe UI" w:cs="Segoe UI"/>
          <w:sz w:val="20"/>
          <w:szCs w:val="20"/>
        </w:rPr>
        <w:t>string</w:t>
      </w:r>
      <w:proofErr w:type="gramEnd"/>
      <w:r w:rsidRPr="00B013C2">
        <w:rPr>
          <w:rFonts w:ascii="Segoe UI" w:hAnsi="Segoe UI" w:cs="Segoe UI"/>
          <w:sz w:val="20"/>
          <w:szCs w:val="20"/>
        </w:rPr>
        <w:t>.</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NAME15</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CONTACT_EMAIL</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Email Address.</w:t>
      </w:r>
    </w:p>
    <w:p w:rsidR="00FF7543" w:rsidRPr="00B013C2" w:rsidRDefault="00FF7543" w:rsidP="00B013C2">
      <w:pPr>
        <w:spacing w:after="0"/>
        <w:rPr>
          <w:rFonts w:ascii="Segoe UI" w:hAnsi="Segoe UI" w:cs="Segoe UI"/>
          <w:sz w:val="20"/>
          <w:szCs w:val="20"/>
        </w:rPr>
      </w:pP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NAME16</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PROD_ID</w:t>
      </w:r>
      <w:r w:rsidRPr="00B013C2">
        <w:rPr>
          <w:rFonts w:ascii="Segoe UI" w:hAnsi="Segoe UI" w:cs="Segoe UI"/>
          <w:sz w:val="20"/>
          <w:szCs w:val="20"/>
        </w:rPr>
        <w:tab/>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NE information whether NE is a BSC or MSC.</w:t>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PARAM NAME17</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r>
      <w:proofErr w:type="spellStart"/>
      <w:r w:rsidRPr="00B013C2">
        <w:rPr>
          <w:rFonts w:ascii="Segoe UI" w:hAnsi="Segoe UI" w:cs="Segoe UI"/>
          <w:sz w:val="20"/>
          <w:szCs w:val="20"/>
        </w:rPr>
        <w:t>Misc</w:t>
      </w:r>
      <w:proofErr w:type="spellEnd"/>
      <w:r w:rsidRPr="00B013C2">
        <w:rPr>
          <w:rFonts w:ascii="Segoe UI" w:hAnsi="Segoe UI" w:cs="Segoe UI"/>
          <w:sz w:val="20"/>
          <w:szCs w:val="20"/>
        </w:rPr>
        <w:t xml:space="preserve">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ID for ACTIVE_CARD_HW_ID</w:t>
      </w:r>
      <w:r w:rsidRPr="00B013C2">
        <w:rPr>
          <w:rFonts w:ascii="Segoe UI" w:hAnsi="Segoe UI" w:cs="Segoe UI"/>
          <w:sz w:val="20"/>
          <w:szCs w:val="20"/>
        </w:rPr>
        <w:tab/>
      </w:r>
    </w:p>
    <w:p w:rsidR="00FF7543" w:rsidRPr="00B013C2" w:rsidRDefault="00FF7543" w:rsidP="00B013C2">
      <w:pPr>
        <w:spacing w:after="0"/>
        <w:rPr>
          <w:rFonts w:ascii="Segoe UI" w:hAnsi="Segoe UI" w:cs="Segoe UI"/>
          <w:sz w:val="20"/>
          <w:szCs w:val="20"/>
        </w:rPr>
      </w:pPr>
      <w:r w:rsidRPr="00B013C2">
        <w:rPr>
          <w:rFonts w:ascii="Segoe UI" w:hAnsi="Segoe UI" w:cs="Segoe UI"/>
          <w:sz w:val="20"/>
          <w:szCs w:val="20"/>
        </w:rPr>
        <w:tab/>
        <w:t>MISC VALUE TYPE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MISC_PARAM_TYPE_STR</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VALUE SIZE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&lt;Number of bytes of </w:t>
      </w:r>
      <w:proofErr w:type="spellStart"/>
      <w:r w:rsidRPr="00B013C2">
        <w:rPr>
          <w:rFonts w:ascii="Segoe UI" w:hAnsi="Segoe UI" w:cs="Segoe UI"/>
          <w:sz w:val="20"/>
          <w:szCs w:val="20"/>
        </w:rPr>
        <w:t>Param</w:t>
      </w:r>
      <w:proofErr w:type="spellEnd"/>
      <w:r w:rsidRPr="00B013C2">
        <w:rPr>
          <w:rFonts w:ascii="Segoe UI" w:hAnsi="Segoe UI" w:cs="Segoe UI"/>
          <w:sz w:val="20"/>
          <w:szCs w:val="20"/>
        </w:rPr>
        <w:t xml:space="preserve"> Value&gt;</w:t>
      </w:r>
    </w:p>
    <w:p w:rsidR="00FF7543" w:rsidRPr="00B013C2" w:rsidRDefault="00FF7543" w:rsidP="00B013C2">
      <w:pPr>
        <w:spacing w:after="0"/>
        <w:ind w:firstLine="720"/>
        <w:rPr>
          <w:rFonts w:ascii="Segoe UI" w:hAnsi="Segoe UI" w:cs="Segoe UI"/>
          <w:sz w:val="20"/>
          <w:szCs w:val="20"/>
        </w:rPr>
      </w:pPr>
      <w:r w:rsidRPr="00B013C2">
        <w:rPr>
          <w:rFonts w:ascii="Segoe UI" w:hAnsi="Segoe UI" w:cs="Segoe UI"/>
          <w:sz w:val="20"/>
          <w:szCs w:val="20"/>
        </w:rPr>
        <w:t>MISC PARAM VALUE</w:t>
      </w:r>
      <w:r w:rsidRPr="00B013C2">
        <w:rPr>
          <w:rFonts w:ascii="Segoe UI" w:hAnsi="Segoe UI" w:cs="Segoe UI"/>
          <w:sz w:val="20"/>
          <w:szCs w:val="20"/>
        </w:rPr>
        <w:tab/>
      </w:r>
      <w:r w:rsidRPr="00B013C2">
        <w:rPr>
          <w:rFonts w:ascii="Segoe UI" w:hAnsi="Segoe UI" w:cs="Segoe UI"/>
          <w:sz w:val="20"/>
          <w:szCs w:val="20"/>
        </w:rPr>
        <w:tab/>
        <w:t>:</w:t>
      </w:r>
      <w:r w:rsidRPr="00B013C2">
        <w:rPr>
          <w:rFonts w:ascii="Segoe UI" w:hAnsi="Segoe UI" w:cs="Segoe UI"/>
          <w:sz w:val="20"/>
          <w:szCs w:val="20"/>
        </w:rPr>
        <w:tab/>
        <w:t xml:space="preserve">Active Card Hardware ID </w:t>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p>
    <w:p w:rsidR="00FF7543" w:rsidRPr="00FE5875" w:rsidRDefault="00FF7543" w:rsidP="00B013C2">
      <w:pPr>
        <w:pStyle w:val="Heading5"/>
      </w:pPr>
      <w:r w:rsidRPr="00FE5875">
        <w:t>Sample data in ASCII format</w:t>
      </w:r>
    </w:p>
    <w:p w:rsidR="00FF7543" w:rsidRPr="00FE5875" w:rsidRDefault="00FF7543" w:rsidP="00B013C2">
      <w:pPr>
        <w:spacing w:after="0"/>
        <w:ind w:left="720"/>
        <w:rPr>
          <w:rFonts w:ascii="Segoe UI" w:hAnsi="Segoe UI" w:cs="Segoe UI"/>
          <w:sz w:val="20"/>
          <w:szCs w:val="20"/>
        </w:rPr>
      </w:pPr>
      <w:proofErr w:type="gramStart"/>
      <w:r w:rsidRPr="00FE5875">
        <w:rPr>
          <w:rFonts w:ascii="Segoe UI" w:hAnsi="Segoe UI" w:cs="Segoe UI"/>
          <w:sz w:val="20"/>
          <w:szCs w:val="20"/>
        </w:rPr>
        <w:t>Note :</w:t>
      </w:r>
      <w:proofErr w:type="gramEnd"/>
      <w:r w:rsidRPr="00FE5875">
        <w:rPr>
          <w:rFonts w:ascii="Segoe UI" w:hAnsi="Segoe UI" w:cs="Segoe UI"/>
          <w:sz w:val="20"/>
          <w:szCs w:val="20"/>
        </w:rPr>
        <w:t xml:space="preserve"> (‘|’ is only used as field separator &amp; is not part of actual command)</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 xml:space="preserve">0|2001|0|206|17|1    </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2053|1|5|India</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2054|1|8|Rajasthan</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2055|1|6|Jaipur</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 xml:space="preserve">2056|1|10| B1 </w:t>
      </w:r>
      <w:proofErr w:type="spellStart"/>
      <w:r w:rsidRPr="00FE5875">
        <w:rPr>
          <w:rFonts w:ascii="Segoe UI" w:hAnsi="Segoe UI" w:cs="Segoe UI"/>
          <w:sz w:val="20"/>
          <w:szCs w:val="20"/>
        </w:rPr>
        <w:t>Mayur</w:t>
      </w:r>
      <w:proofErr w:type="spellEnd"/>
      <w:r w:rsidRPr="00FE5875">
        <w:rPr>
          <w:rFonts w:ascii="Segoe UI" w:hAnsi="Segoe UI" w:cs="Segoe UI"/>
          <w:sz w:val="20"/>
          <w:szCs w:val="20"/>
        </w:rPr>
        <w:t xml:space="preserve"> Apartments</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2062|1|1|0</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2063|1|5|Right</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 xml:space="preserve"> 2064|1|12|Civil lines</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 xml:space="preserve"> 2065|1|17|FF</w:t>
      </w:r>
      <w:proofErr w:type="gramStart"/>
      <w:r w:rsidRPr="00FE5875">
        <w:rPr>
          <w:rFonts w:ascii="Segoe UI" w:hAnsi="Segoe UI" w:cs="Segoe UI"/>
          <w:sz w:val="20"/>
          <w:szCs w:val="20"/>
        </w:rPr>
        <w:t>:FF:FF:FF:FF:FF</w:t>
      </w:r>
      <w:proofErr w:type="gramEnd"/>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2066|1|3|75.830383</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 xml:space="preserve">2067|1|3|26.934314  </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2061|1|15|Contact Address</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2057|1|11|Person Name</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2058|1|10|9999999999</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2059|1|10|1111111111</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2060|1|11|rgautam@cscape.in</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2052|1|4|6041</w:t>
      </w:r>
    </w:p>
    <w:p w:rsidR="00FF7543" w:rsidRPr="00FE5875" w:rsidRDefault="00FF7543" w:rsidP="00B013C2">
      <w:pPr>
        <w:spacing w:after="0"/>
        <w:ind w:left="720"/>
        <w:rPr>
          <w:rFonts w:ascii="Segoe UI" w:hAnsi="Segoe UI" w:cs="Segoe UI"/>
          <w:sz w:val="20"/>
          <w:szCs w:val="20"/>
        </w:rPr>
      </w:pPr>
      <w:r w:rsidRPr="00FE5875">
        <w:rPr>
          <w:rFonts w:ascii="Segoe UI" w:hAnsi="Segoe UI" w:cs="Segoe UI"/>
          <w:sz w:val="20"/>
          <w:szCs w:val="20"/>
        </w:rPr>
        <w:t>2051|1|7|ACHWID1</w:t>
      </w:r>
    </w:p>
    <w:p w:rsidR="00FF7543" w:rsidRPr="00FE5875" w:rsidRDefault="00FF7543" w:rsidP="00FE5875">
      <w:pPr>
        <w:rPr>
          <w:rFonts w:ascii="Segoe UI" w:hAnsi="Segoe UI" w:cs="Segoe UI"/>
          <w:sz w:val="20"/>
          <w:szCs w:val="20"/>
        </w:rPr>
      </w:pPr>
    </w:p>
    <w:p w:rsidR="00FF7543" w:rsidRPr="00FE5875" w:rsidRDefault="00FF7543" w:rsidP="00B013C2">
      <w:pPr>
        <w:pStyle w:val="Heading5"/>
      </w:pPr>
      <w:r w:rsidRPr="00FE5875">
        <w:lastRenderedPageBreak/>
        <w:t>ASCII data Description</w:t>
      </w:r>
    </w:p>
    <w:p w:rsidR="00FF7543" w:rsidRPr="00FE5875" w:rsidRDefault="00FF7543" w:rsidP="00B013C2">
      <w:pPr>
        <w:spacing w:after="0"/>
        <w:ind w:left="720"/>
        <w:jc w:val="both"/>
        <w:rPr>
          <w:rFonts w:ascii="Segoe UI" w:hAnsi="Segoe UI" w:cs="Segoe UI"/>
          <w:sz w:val="20"/>
          <w:szCs w:val="20"/>
        </w:rPr>
      </w:pPr>
      <w:r w:rsidRPr="00FE5875">
        <w:rPr>
          <w:rFonts w:ascii="Segoe UI" w:hAnsi="Segoe UI" w:cs="Segoe UI"/>
          <w:sz w:val="20"/>
          <w:szCs w:val="20"/>
        </w:rPr>
        <w:t xml:space="preserve"> NE 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0</w:t>
      </w:r>
    </w:p>
    <w:p w:rsidR="00FF7543" w:rsidRPr="00FE5875" w:rsidRDefault="00FF7543" w:rsidP="00B013C2">
      <w:pPr>
        <w:spacing w:after="0"/>
        <w:ind w:left="720"/>
        <w:jc w:val="both"/>
        <w:rPr>
          <w:rFonts w:ascii="Segoe UI" w:hAnsi="Segoe UI" w:cs="Segoe UI"/>
          <w:sz w:val="20"/>
          <w:szCs w:val="20"/>
        </w:rPr>
      </w:pP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2001</w:t>
      </w:r>
    </w:p>
    <w:p w:rsidR="00FF7543" w:rsidRPr="00FE5875" w:rsidRDefault="00FF7543" w:rsidP="00B013C2">
      <w:pPr>
        <w:spacing w:after="0"/>
        <w:ind w:left="720"/>
        <w:jc w:val="both"/>
        <w:rPr>
          <w:rFonts w:ascii="Segoe UI" w:hAnsi="Segoe UI" w:cs="Segoe UI"/>
          <w:sz w:val="20"/>
          <w:szCs w:val="20"/>
        </w:rPr>
      </w:pPr>
      <w:proofErr w:type="spellStart"/>
      <w:r w:rsidRPr="00FE5875">
        <w:rPr>
          <w:rFonts w:ascii="Segoe UI" w:hAnsi="Segoe UI" w:cs="Segoe UI"/>
          <w:sz w:val="20"/>
          <w:szCs w:val="20"/>
        </w:rPr>
        <w:t>Cmdstatus</w:t>
      </w:r>
      <w:proofErr w:type="spellEnd"/>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0</w:t>
      </w:r>
    </w:p>
    <w:p w:rsidR="00FF7543" w:rsidRPr="00FE5875" w:rsidRDefault="00FF7543" w:rsidP="00B013C2">
      <w:pPr>
        <w:spacing w:after="0"/>
        <w:ind w:left="720"/>
        <w:jc w:val="both"/>
        <w:rPr>
          <w:rFonts w:ascii="Segoe UI" w:hAnsi="Segoe UI" w:cs="Segoe UI"/>
          <w:sz w:val="20"/>
          <w:szCs w:val="20"/>
        </w:rPr>
      </w:pPr>
      <w:proofErr w:type="spellStart"/>
      <w:r w:rsidRPr="00FE5875">
        <w:rPr>
          <w:rFonts w:ascii="Segoe UI" w:hAnsi="Segoe UI" w:cs="Segoe UI"/>
          <w:sz w:val="20"/>
          <w:szCs w:val="20"/>
        </w:rPr>
        <w:t>Payloadlength</w:t>
      </w:r>
      <w:proofErr w:type="spellEnd"/>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206</w:t>
      </w:r>
    </w:p>
    <w:p w:rsidR="00FF7543" w:rsidRPr="00FE5875" w:rsidRDefault="00FF7543" w:rsidP="00B013C2">
      <w:pPr>
        <w:spacing w:after="0"/>
        <w:ind w:left="720"/>
        <w:jc w:val="both"/>
        <w:rPr>
          <w:rFonts w:ascii="Segoe UI" w:hAnsi="Segoe UI" w:cs="Segoe UI"/>
          <w:sz w:val="20"/>
          <w:szCs w:val="20"/>
        </w:rPr>
      </w:pPr>
      <w:proofErr w:type="spellStart"/>
      <w:r w:rsidRPr="00FE5875">
        <w:rPr>
          <w:rFonts w:ascii="Segoe UI" w:hAnsi="Segoe UI" w:cs="Segoe UI"/>
          <w:sz w:val="20"/>
          <w:szCs w:val="20"/>
        </w:rPr>
        <w:t>Miscparamcount</w:t>
      </w:r>
      <w:proofErr w:type="spellEnd"/>
      <w:r w:rsidRPr="00FE5875">
        <w:rPr>
          <w:rFonts w:ascii="Segoe UI" w:hAnsi="Segoe UI" w:cs="Segoe UI"/>
          <w:sz w:val="20"/>
          <w:szCs w:val="20"/>
        </w:rPr>
        <w:tab/>
        <w:t>:</w:t>
      </w:r>
      <w:r w:rsidRPr="00FE5875">
        <w:rPr>
          <w:rFonts w:ascii="Segoe UI" w:hAnsi="Segoe UI" w:cs="Segoe UI"/>
          <w:sz w:val="20"/>
          <w:szCs w:val="20"/>
        </w:rPr>
        <w:tab/>
        <w:t>17</w:t>
      </w:r>
    </w:p>
    <w:p w:rsidR="00FF7543" w:rsidRPr="00FE5875" w:rsidRDefault="00FF7543" w:rsidP="00B013C2">
      <w:pPr>
        <w:spacing w:after="0"/>
        <w:ind w:left="720"/>
        <w:jc w:val="both"/>
        <w:rPr>
          <w:rFonts w:ascii="Segoe UI" w:hAnsi="Segoe UI" w:cs="Segoe UI"/>
          <w:sz w:val="20"/>
          <w:szCs w:val="20"/>
        </w:rPr>
      </w:pPr>
      <w:proofErr w:type="spellStart"/>
      <w:r w:rsidRPr="00FE5875">
        <w:rPr>
          <w:rFonts w:ascii="Segoe UI" w:hAnsi="Segoe UI" w:cs="Segoe UI"/>
          <w:sz w:val="20"/>
          <w:szCs w:val="20"/>
        </w:rPr>
        <w:t>TxID</w:t>
      </w:r>
      <w:proofErr w:type="spellEnd"/>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1</w:t>
      </w:r>
    </w:p>
    <w:p w:rsidR="00FF7543" w:rsidRPr="00FE5875" w:rsidRDefault="00FF7543" w:rsidP="00FE5875">
      <w:pPr>
        <w:jc w:val="both"/>
        <w:rPr>
          <w:rFonts w:ascii="Segoe UI" w:hAnsi="Segoe UI" w:cs="Segoe UI"/>
          <w:sz w:val="20"/>
          <w:szCs w:val="20"/>
        </w:rPr>
      </w:pPr>
    </w:p>
    <w:p w:rsidR="00FF7543" w:rsidRPr="00FE5875" w:rsidRDefault="00FF7543" w:rsidP="00046CB4">
      <w:pPr>
        <w:pStyle w:val="Heading5"/>
      </w:pPr>
      <w:r w:rsidRPr="00FE5875">
        <w:t>Sample data in Hexadecimal format</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00 00 00 00 00 00 07 d1 00 00 00 00 00 0f 11 01</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08 05 01 05 49 6e 64 69 61 08 06 01 09 52 61 6a</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61 73 74 68 61 6e 08 07 01 06 4a 61 69 70 75 72</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08 08 01 13 42 31 20 4d 61 79 75 72 20 41 70 61</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72 74 6d 65 6e 74 73 08 0e 01 01 30 08 0f 01 05</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52 69 67 68 74 08 10 01 0b 43 69 76 69 6c 20 4c</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69 6e 65 73 08 11 01 11 46 46 3a 46 46 3a 46 46 </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3a 46 46 3a 46 46 3a 46 46 08 12 01 09 37 35 2e</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38 33 30 33 38 33 08 13 01 09 32 36 2e 39 33 34</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33 31 34 08 0d 01 10 4d 61 79 75 72 20 41 70 61</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72 74 6d 65 6e 74 73 08 09 01 0b </w:t>
      </w:r>
      <w:proofErr w:type="gramStart"/>
      <w:r w:rsidRPr="00FE5875">
        <w:rPr>
          <w:rFonts w:ascii="Segoe UI" w:hAnsi="Segoe UI" w:cs="Segoe UI"/>
          <w:sz w:val="20"/>
          <w:szCs w:val="20"/>
        </w:rPr>
        <w:t>50  65</w:t>
      </w:r>
      <w:proofErr w:type="gramEnd"/>
      <w:r w:rsidRPr="00FE5875">
        <w:rPr>
          <w:rFonts w:ascii="Segoe UI" w:hAnsi="Segoe UI" w:cs="Segoe UI"/>
          <w:sz w:val="20"/>
          <w:szCs w:val="20"/>
        </w:rPr>
        <w:t xml:space="preserve">  72  73  6f </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w:t>
      </w:r>
      <w:proofErr w:type="gramStart"/>
      <w:r w:rsidRPr="00FE5875">
        <w:rPr>
          <w:rFonts w:ascii="Segoe UI" w:hAnsi="Segoe UI" w:cs="Segoe UI"/>
          <w:sz w:val="20"/>
          <w:szCs w:val="20"/>
        </w:rPr>
        <w:t>6e  20</w:t>
      </w:r>
      <w:proofErr w:type="gramEnd"/>
      <w:r w:rsidRPr="00FE5875">
        <w:rPr>
          <w:rFonts w:ascii="Segoe UI" w:hAnsi="Segoe UI" w:cs="Segoe UI"/>
          <w:sz w:val="20"/>
          <w:szCs w:val="20"/>
        </w:rPr>
        <w:t xml:space="preserve">  4e  61  6d  65 08 0a 01 0b 30 39  39  39  39</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 39  39  39  39  39  39  08 0b 01 0a 31  31  31  31  31 </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proofErr w:type="gramStart"/>
      <w:r w:rsidRPr="00FE5875">
        <w:rPr>
          <w:rFonts w:ascii="Segoe UI" w:hAnsi="Segoe UI" w:cs="Segoe UI"/>
          <w:sz w:val="20"/>
          <w:szCs w:val="20"/>
        </w:rPr>
        <w:t>31  31</w:t>
      </w:r>
      <w:proofErr w:type="gramEnd"/>
      <w:r w:rsidRPr="00FE5875">
        <w:rPr>
          <w:rFonts w:ascii="Segoe UI" w:hAnsi="Segoe UI" w:cs="Segoe UI"/>
          <w:sz w:val="20"/>
          <w:szCs w:val="20"/>
        </w:rPr>
        <w:t xml:space="preserve">  31  31  31  08 0c 01 11 72   67 61 75 74 61</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6d 40 63 73 63 61 70 65 2e 69 </w:t>
      </w:r>
      <w:proofErr w:type="gramStart"/>
      <w:r w:rsidRPr="00FE5875">
        <w:rPr>
          <w:rFonts w:ascii="Segoe UI" w:hAnsi="Segoe UI" w:cs="Segoe UI"/>
          <w:sz w:val="20"/>
          <w:szCs w:val="20"/>
        </w:rPr>
        <w:t>6e  08</w:t>
      </w:r>
      <w:proofErr w:type="gramEnd"/>
      <w:r w:rsidRPr="00FE5875">
        <w:rPr>
          <w:rFonts w:ascii="Segoe UI" w:hAnsi="Segoe UI" w:cs="Segoe UI"/>
          <w:sz w:val="20"/>
          <w:szCs w:val="20"/>
        </w:rPr>
        <w:t xml:space="preserve"> 04 01 04 36</w:t>
      </w:r>
    </w:p>
    <w:p w:rsidR="00FF7543" w:rsidRPr="00FE5875" w:rsidRDefault="00FF7543" w:rsidP="00046CB4">
      <w:pPr>
        <w:spacing w:after="0"/>
        <w:rPr>
          <w:rFonts w:ascii="Segoe UI" w:hAnsi="Segoe UI" w:cs="Segoe UI"/>
          <w:sz w:val="20"/>
          <w:szCs w:val="20"/>
        </w:rPr>
      </w:pPr>
      <w:r w:rsidRPr="00FE5875">
        <w:rPr>
          <w:rFonts w:ascii="Segoe UI" w:hAnsi="Segoe UI" w:cs="Segoe UI"/>
          <w:sz w:val="20"/>
          <w:szCs w:val="20"/>
        </w:rPr>
        <w:t xml:space="preserve">   </w:t>
      </w:r>
      <w:r w:rsidR="00046CB4">
        <w:rPr>
          <w:rFonts w:ascii="Segoe UI" w:hAnsi="Segoe UI" w:cs="Segoe UI"/>
          <w:sz w:val="20"/>
          <w:szCs w:val="20"/>
        </w:rPr>
        <w:tab/>
      </w:r>
      <w:r w:rsidRPr="00FE5875">
        <w:rPr>
          <w:rFonts w:ascii="Segoe UI" w:hAnsi="Segoe UI" w:cs="Segoe UI"/>
          <w:sz w:val="20"/>
          <w:szCs w:val="20"/>
        </w:rPr>
        <w:t xml:space="preserve">30 32 31 08 03 01 07 </w:t>
      </w:r>
      <w:proofErr w:type="gramStart"/>
      <w:r w:rsidRPr="00FE5875">
        <w:rPr>
          <w:rFonts w:ascii="Segoe UI" w:hAnsi="Segoe UI" w:cs="Segoe UI"/>
          <w:sz w:val="20"/>
          <w:szCs w:val="20"/>
        </w:rPr>
        <w:t>41  43</w:t>
      </w:r>
      <w:proofErr w:type="gramEnd"/>
      <w:r w:rsidRPr="00FE5875">
        <w:rPr>
          <w:rFonts w:ascii="Segoe UI" w:hAnsi="Segoe UI" w:cs="Segoe UI"/>
          <w:sz w:val="20"/>
          <w:szCs w:val="20"/>
        </w:rPr>
        <w:t xml:space="preserve">  48  57  49  44  31</w:t>
      </w:r>
    </w:p>
    <w:p w:rsidR="00FF7543" w:rsidRPr="00FE5875" w:rsidRDefault="00FF7543" w:rsidP="00FE5875">
      <w:pPr>
        <w:rPr>
          <w:rFonts w:ascii="Segoe UI" w:hAnsi="Segoe UI" w:cs="Segoe UI"/>
          <w:sz w:val="20"/>
          <w:szCs w:val="20"/>
        </w:rPr>
      </w:pPr>
    </w:p>
    <w:p w:rsidR="00FF7543" w:rsidRPr="00FE5875" w:rsidRDefault="00FF7543" w:rsidP="004A5268">
      <w:pPr>
        <w:pStyle w:val="Heading5"/>
      </w:pPr>
      <w:r w:rsidRPr="00FE5875">
        <w:t>Hex data Description</w:t>
      </w:r>
    </w:p>
    <w:p w:rsidR="00FF7543" w:rsidRPr="00FE5875" w:rsidRDefault="00FF7543" w:rsidP="004A5268">
      <w:pPr>
        <w:pStyle w:val="Heading6"/>
      </w:pPr>
      <w:r w:rsidRPr="00FE5875">
        <w:t>Header data</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ne id -&gt; 4 bytes</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07  d1 = 2001 -&gt;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id -&gt; 4 bytes</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status -&gt; 4 bytes</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00  0f</w:t>
      </w:r>
      <w:proofErr w:type="gramEnd"/>
      <w:r w:rsidRPr="00FE5875">
        <w:rPr>
          <w:rFonts w:ascii="Segoe UI" w:hAnsi="Segoe UI" w:cs="Segoe UI"/>
          <w:sz w:val="20"/>
          <w:szCs w:val="20"/>
        </w:rPr>
        <w:t xml:space="preserve"> = 240 -&gt; </w:t>
      </w:r>
      <w:proofErr w:type="spellStart"/>
      <w:r w:rsidRPr="00FE5875">
        <w:rPr>
          <w:rFonts w:ascii="Segoe UI" w:hAnsi="Segoe UI" w:cs="Segoe UI"/>
          <w:sz w:val="20"/>
          <w:szCs w:val="20"/>
        </w:rPr>
        <w:t>payloadlength</w:t>
      </w:r>
      <w:proofErr w:type="spellEnd"/>
      <w:r w:rsidRPr="00FE5875">
        <w:rPr>
          <w:rFonts w:ascii="Segoe UI" w:hAnsi="Segoe UI" w:cs="Segoe UI"/>
          <w:sz w:val="20"/>
          <w:szCs w:val="20"/>
        </w:rPr>
        <w:t xml:space="preserve"> -&gt; 2 bytes</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11 = 17 -&gt; </w:t>
      </w:r>
      <w:proofErr w:type="spellStart"/>
      <w:r w:rsidRPr="00FE5875">
        <w:rPr>
          <w:rFonts w:ascii="Segoe UI" w:hAnsi="Segoe UI" w:cs="Segoe UI"/>
          <w:sz w:val="20"/>
          <w:szCs w:val="20"/>
        </w:rPr>
        <w:t>Miscparamcount</w:t>
      </w:r>
      <w:proofErr w:type="spellEnd"/>
      <w:r w:rsidRPr="00FE5875">
        <w:rPr>
          <w:rFonts w:ascii="Segoe UI" w:hAnsi="Segoe UI" w:cs="Segoe UI"/>
          <w:sz w:val="20"/>
          <w:szCs w:val="20"/>
        </w:rPr>
        <w:t xml:space="preserve"> -&gt; 1 byte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Tx</w:t>
      </w:r>
      <w:proofErr w:type="spellEnd"/>
      <w:r w:rsidRPr="00FE5875">
        <w:rPr>
          <w:rFonts w:ascii="Segoe UI" w:hAnsi="Segoe UI" w:cs="Segoe UI"/>
          <w:sz w:val="20"/>
          <w:szCs w:val="20"/>
        </w:rPr>
        <w:t xml:space="preserve"> ID -&gt; 1 byte</w:t>
      </w:r>
    </w:p>
    <w:p w:rsidR="00FF7543" w:rsidRPr="00FE5875" w:rsidRDefault="00FF7543" w:rsidP="00FE5875">
      <w:pPr>
        <w:rPr>
          <w:rFonts w:ascii="Segoe UI" w:hAnsi="Segoe UI" w:cs="Segoe UI"/>
          <w:sz w:val="20"/>
          <w:szCs w:val="20"/>
        </w:rPr>
      </w:pPr>
    </w:p>
    <w:p w:rsidR="00FF7543" w:rsidRPr="00FE5875" w:rsidRDefault="00FF7543" w:rsidP="004A5268">
      <w:pPr>
        <w:pStyle w:val="Heading6"/>
      </w:pPr>
      <w:r w:rsidRPr="00FE5875">
        <w:t>Payload data</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08 05 = 2053 -&gt;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country</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05 = 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49  6e</w:t>
      </w:r>
      <w:proofErr w:type="gramEnd"/>
      <w:r w:rsidRPr="00FE5875">
        <w:rPr>
          <w:rFonts w:ascii="Segoe UI" w:hAnsi="Segoe UI" w:cs="Segoe UI"/>
          <w:sz w:val="20"/>
          <w:szCs w:val="20"/>
        </w:rPr>
        <w:t xml:space="preserve">  64  69  61 = 73 110 100 105 97 -&gt; India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08  06</w:t>
      </w:r>
      <w:proofErr w:type="gramEnd"/>
      <w:r w:rsidRPr="00FE5875">
        <w:rPr>
          <w:rFonts w:ascii="Segoe UI" w:hAnsi="Segoe UI" w:cs="Segoe UI"/>
          <w:sz w:val="20"/>
          <w:szCs w:val="20"/>
        </w:rPr>
        <w:t xml:space="preserve">  = 2054 -&gt;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state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lastRenderedPageBreak/>
        <w:t>01  =</w:t>
      </w:r>
      <w:proofErr w:type="gramEnd"/>
      <w:r w:rsidRPr="00FE5875">
        <w:rPr>
          <w:rFonts w:ascii="Segoe UI" w:hAnsi="Segoe UI" w:cs="Segoe UI"/>
          <w:sz w:val="20"/>
          <w:szCs w:val="20"/>
        </w:rPr>
        <w:t xml:space="preserve">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07 = 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52 61 6a   61 73 74 68 61 6e -&gt; Rajasthan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08  07</w:t>
      </w:r>
      <w:proofErr w:type="gramEnd"/>
      <w:r w:rsidRPr="00FE5875">
        <w:rPr>
          <w:rFonts w:ascii="Segoe UI" w:hAnsi="Segoe UI" w:cs="Segoe UI"/>
          <w:sz w:val="20"/>
          <w:szCs w:val="20"/>
        </w:rPr>
        <w:t xml:space="preserve">  = 2055 -&gt;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city</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01  =</w:t>
      </w:r>
      <w:proofErr w:type="gramEnd"/>
      <w:r w:rsidRPr="00FE5875">
        <w:rPr>
          <w:rFonts w:ascii="Segoe UI" w:hAnsi="Segoe UI" w:cs="Segoe UI"/>
          <w:sz w:val="20"/>
          <w:szCs w:val="20"/>
        </w:rPr>
        <w:t xml:space="preserve">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07  =</w:t>
      </w:r>
      <w:proofErr w:type="gramEnd"/>
      <w:r w:rsidRPr="00FE5875">
        <w:rPr>
          <w:rFonts w:ascii="Segoe UI" w:hAnsi="Segoe UI" w:cs="Segoe UI"/>
          <w:sz w:val="20"/>
          <w:szCs w:val="20"/>
        </w:rPr>
        <w:t xml:space="preserve"> 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4a 61 69 70 75 72-&gt; Jaipur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08  08</w:t>
      </w:r>
      <w:proofErr w:type="gramEnd"/>
      <w:r w:rsidRPr="00FE5875">
        <w:rPr>
          <w:rFonts w:ascii="Segoe UI" w:hAnsi="Segoe UI" w:cs="Segoe UI"/>
          <w:sz w:val="20"/>
          <w:szCs w:val="20"/>
        </w:rPr>
        <w:t xml:space="preserve">  = 2056 -&gt;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SITE_BLDG</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01  =</w:t>
      </w:r>
      <w:proofErr w:type="gramEnd"/>
      <w:r w:rsidRPr="00FE5875">
        <w:rPr>
          <w:rFonts w:ascii="Segoe UI" w:hAnsi="Segoe UI" w:cs="Segoe UI"/>
          <w:sz w:val="20"/>
          <w:szCs w:val="20"/>
        </w:rPr>
        <w:t xml:space="preserve">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0a  =</w:t>
      </w:r>
      <w:proofErr w:type="gramEnd"/>
      <w:r w:rsidRPr="00FE5875">
        <w:rPr>
          <w:rFonts w:ascii="Segoe UI" w:hAnsi="Segoe UI" w:cs="Segoe UI"/>
          <w:sz w:val="20"/>
          <w:szCs w:val="20"/>
        </w:rPr>
        <w:t xml:space="preserve"> 10 -&gt;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42 31 20 4d 61 79 75 72 20 41 70 </w:t>
      </w:r>
      <w:proofErr w:type="gramStart"/>
      <w:r w:rsidRPr="00FE5875">
        <w:rPr>
          <w:rFonts w:ascii="Segoe UI" w:hAnsi="Segoe UI" w:cs="Segoe UI"/>
          <w:sz w:val="20"/>
          <w:szCs w:val="20"/>
        </w:rPr>
        <w:t>61  72</w:t>
      </w:r>
      <w:proofErr w:type="gramEnd"/>
      <w:r w:rsidRPr="00FE5875">
        <w:rPr>
          <w:rFonts w:ascii="Segoe UI" w:hAnsi="Segoe UI" w:cs="Segoe UI"/>
          <w:sz w:val="20"/>
          <w:szCs w:val="20"/>
        </w:rPr>
        <w:t xml:space="preserve"> 74 6d 65 6e 74 73 -&gt; B1 </w:t>
      </w:r>
      <w:proofErr w:type="spellStart"/>
      <w:r w:rsidRPr="00FE5875">
        <w:rPr>
          <w:rFonts w:ascii="Segoe UI" w:hAnsi="Segoe UI" w:cs="Segoe UI"/>
          <w:sz w:val="20"/>
          <w:szCs w:val="20"/>
        </w:rPr>
        <w:t>Mayur</w:t>
      </w:r>
      <w:proofErr w:type="spellEnd"/>
      <w:r w:rsidRPr="00FE5875">
        <w:rPr>
          <w:rFonts w:ascii="Segoe UI" w:hAnsi="Segoe UI" w:cs="Segoe UI"/>
          <w:sz w:val="20"/>
          <w:szCs w:val="20"/>
        </w:rPr>
        <w:t xml:space="preserve"> Apartments </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0e</w:t>
      </w:r>
      <w:proofErr w:type="gramEnd"/>
      <w:r w:rsidRPr="00FE5875">
        <w:rPr>
          <w:rFonts w:ascii="Segoe UI" w:hAnsi="Segoe UI" w:cs="Segoe UI"/>
          <w:sz w:val="20"/>
          <w:szCs w:val="20"/>
        </w:rPr>
        <w:t xml:space="preserve">  = 2062 -&gt;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SITE_FLOOR</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01  =</w:t>
      </w:r>
      <w:proofErr w:type="gramEnd"/>
      <w:r w:rsidRPr="00FE5875">
        <w:rPr>
          <w:rFonts w:ascii="Segoe UI" w:hAnsi="Segoe UI" w:cs="Segoe UI"/>
          <w:sz w:val="20"/>
          <w:szCs w:val="20"/>
        </w:rPr>
        <w:t xml:space="preserve">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02  =</w:t>
      </w:r>
      <w:proofErr w:type="gramEnd"/>
      <w:r w:rsidRPr="00FE5875">
        <w:rPr>
          <w:rFonts w:ascii="Segoe UI" w:hAnsi="Segoe UI" w:cs="Segoe UI"/>
          <w:sz w:val="20"/>
          <w:szCs w:val="20"/>
        </w:rPr>
        <w:t xml:space="preserve"> 2 -&gt;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31  30</w:t>
      </w:r>
      <w:proofErr w:type="gramEnd"/>
      <w:r w:rsidRPr="00FE5875">
        <w:rPr>
          <w:rFonts w:ascii="Segoe UI" w:hAnsi="Segoe UI" w:cs="Segoe UI"/>
          <w:sz w:val="20"/>
          <w:szCs w:val="20"/>
        </w:rPr>
        <w:t xml:space="preserve"> = 49 48 -&gt; 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0f</w:t>
      </w:r>
      <w:proofErr w:type="gramEnd"/>
      <w:r w:rsidRPr="00FE5875">
        <w:rPr>
          <w:rFonts w:ascii="Segoe UI" w:hAnsi="Segoe UI" w:cs="Segoe UI"/>
          <w:sz w:val="20"/>
          <w:szCs w:val="20"/>
        </w:rPr>
        <w:t xml:space="preserve">  = 2063 -&gt;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SITE_DIRECTION</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04 = 4 -</w:t>
      </w:r>
      <w:proofErr w:type="gramStart"/>
      <w:r w:rsidRPr="00FE5875">
        <w:rPr>
          <w:rFonts w:ascii="Segoe UI" w:hAnsi="Segoe UI" w:cs="Segoe UI"/>
          <w:sz w:val="20"/>
          <w:szCs w:val="20"/>
        </w:rPr>
        <w:t xml:space="preserve">&gt;  </w:t>
      </w:r>
      <w:proofErr w:type="spellStart"/>
      <w:r w:rsidRPr="00FE5875">
        <w:rPr>
          <w:rFonts w:ascii="Segoe UI" w:hAnsi="Segoe UI" w:cs="Segoe UI"/>
          <w:sz w:val="20"/>
          <w:szCs w:val="20"/>
        </w:rPr>
        <w:t>Misc</w:t>
      </w:r>
      <w:proofErr w:type="spellEnd"/>
      <w:proofErr w:type="gram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52 69 67 68 74 -&gt; </w:t>
      </w:r>
      <w:proofErr w:type="gramStart"/>
      <w:r w:rsidRPr="00FE5875">
        <w:rPr>
          <w:rFonts w:ascii="Segoe UI" w:hAnsi="Segoe UI" w:cs="Segoe UI"/>
          <w:sz w:val="20"/>
          <w:szCs w:val="20"/>
        </w:rPr>
        <w:t>Right  -</w:t>
      </w:r>
      <w:proofErr w:type="gramEnd"/>
      <w:r w:rsidRPr="00FE5875">
        <w:rPr>
          <w:rFonts w:ascii="Segoe UI" w:hAnsi="Segoe UI" w:cs="Segoe UI"/>
          <w:sz w:val="20"/>
          <w:szCs w:val="20"/>
        </w:rPr>
        <w:t xml:space="preserve">&gt;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08  10</w:t>
      </w:r>
      <w:proofErr w:type="gramEnd"/>
      <w:r w:rsidRPr="00FE5875">
        <w:rPr>
          <w:rFonts w:ascii="Segoe UI" w:hAnsi="Segoe UI" w:cs="Segoe UI"/>
          <w:sz w:val="20"/>
          <w:szCs w:val="20"/>
        </w:rPr>
        <w:t xml:space="preserve"> = 2064 -&gt;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SITE_LANDMARK</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0b  =</w:t>
      </w:r>
      <w:proofErr w:type="gramEnd"/>
      <w:r w:rsidRPr="00FE5875">
        <w:rPr>
          <w:rFonts w:ascii="Segoe UI" w:hAnsi="Segoe UI" w:cs="Segoe UI"/>
          <w:sz w:val="20"/>
          <w:szCs w:val="20"/>
        </w:rPr>
        <w:t xml:space="preserve"> 11 -&gt;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43 69 76 69 6 20 4c 69 6e 65 73-&gt; Civil </w:t>
      </w:r>
      <w:proofErr w:type="gramStart"/>
      <w:r w:rsidRPr="00FE5875">
        <w:rPr>
          <w:rFonts w:ascii="Segoe UI" w:hAnsi="Segoe UI" w:cs="Segoe UI"/>
          <w:sz w:val="20"/>
          <w:szCs w:val="20"/>
        </w:rPr>
        <w:t>Lines  -</w:t>
      </w:r>
      <w:proofErr w:type="gramEnd"/>
      <w:r w:rsidRPr="00FE5875">
        <w:rPr>
          <w:rFonts w:ascii="Segoe UI" w:hAnsi="Segoe UI" w:cs="Segoe UI"/>
          <w:sz w:val="20"/>
          <w:szCs w:val="20"/>
        </w:rPr>
        <w:t xml:space="preserve">&gt;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08  11</w:t>
      </w:r>
      <w:proofErr w:type="gramEnd"/>
      <w:r w:rsidRPr="00FE5875">
        <w:rPr>
          <w:rFonts w:ascii="Segoe UI" w:hAnsi="Segoe UI" w:cs="Segoe UI"/>
          <w:sz w:val="20"/>
          <w:szCs w:val="20"/>
        </w:rPr>
        <w:t xml:space="preserve"> = 2065 -&gt;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SITE_NICKNAME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11  =</w:t>
      </w:r>
      <w:proofErr w:type="gramEnd"/>
      <w:r w:rsidRPr="00FE5875">
        <w:rPr>
          <w:rFonts w:ascii="Segoe UI" w:hAnsi="Segoe UI" w:cs="Segoe UI"/>
          <w:sz w:val="20"/>
          <w:szCs w:val="20"/>
        </w:rPr>
        <w:t xml:space="preserve"> 17 -&gt;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46 46 3a 46 46 3a 46 46 3a 46 46 3a 46 46 3a 46 46-&gt; FF</w:t>
      </w:r>
      <w:proofErr w:type="gramStart"/>
      <w:r w:rsidRPr="00FE5875">
        <w:rPr>
          <w:rFonts w:ascii="Segoe UI" w:hAnsi="Segoe UI" w:cs="Segoe UI"/>
          <w:sz w:val="20"/>
          <w:szCs w:val="20"/>
        </w:rPr>
        <w:t>:FF:FF:FF:FF:FF</w:t>
      </w:r>
      <w:proofErr w:type="gramEnd"/>
      <w:r w:rsidRPr="00FE5875">
        <w:rPr>
          <w:rFonts w:ascii="Segoe UI" w:hAnsi="Segoe UI" w:cs="Segoe UI"/>
          <w:sz w:val="20"/>
          <w:szCs w:val="20"/>
        </w:rPr>
        <w:t xml:space="preserve">-&gt;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08  12</w:t>
      </w:r>
      <w:proofErr w:type="gramEnd"/>
      <w:r w:rsidRPr="00FE5875">
        <w:rPr>
          <w:rFonts w:ascii="Segoe UI" w:hAnsi="Segoe UI" w:cs="Segoe UI"/>
          <w:sz w:val="20"/>
          <w:szCs w:val="20"/>
        </w:rPr>
        <w:t xml:space="preserve">  = 2066 -&gt;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SITE_LONGITUDE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03  =</w:t>
      </w:r>
      <w:proofErr w:type="gramEnd"/>
      <w:r w:rsidRPr="00FE5875">
        <w:rPr>
          <w:rFonts w:ascii="Segoe UI" w:hAnsi="Segoe UI" w:cs="Segoe UI"/>
          <w:sz w:val="20"/>
          <w:szCs w:val="20"/>
        </w:rPr>
        <w:t xml:space="preserve"> 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37 35 </w:t>
      </w:r>
      <w:proofErr w:type="gramStart"/>
      <w:r w:rsidRPr="00FE5875">
        <w:rPr>
          <w:rFonts w:ascii="Segoe UI" w:hAnsi="Segoe UI" w:cs="Segoe UI"/>
          <w:sz w:val="20"/>
          <w:szCs w:val="20"/>
        </w:rPr>
        <w:t>2e  38</w:t>
      </w:r>
      <w:proofErr w:type="gramEnd"/>
      <w:r w:rsidRPr="00FE5875">
        <w:rPr>
          <w:rFonts w:ascii="Segoe UI" w:hAnsi="Segoe UI" w:cs="Segoe UI"/>
          <w:sz w:val="20"/>
          <w:szCs w:val="20"/>
        </w:rPr>
        <w:t xml:space="preserve"> 33 30 33 38 33-&gt; 75.830383 -&gt;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08  13</w:t>
      </w:r>
      <w:proofErr w:type="gramEnd"/>
      <w:r w:rsidRPr="00FE5875">
        <w:rPr>
          <w:rFonts w:ascii="Segoe UI" w:hAnsi="Segoe UI" w:cs="Segoe UI"/>
          <w:sz w:val="20"/>
          <w:szCs w:val="20"/>
        </w:rPr>
        <w:t xml:space="preserve">  = 2067 -&gt;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SITE_LATITUDE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03  =</w:t>
      </w:r>
      <w:proofErr w:type="gramEnd"/>
      <w:r w:rsidRPr="00FE5875">
        <w:rPr>
          <w:rFonts w:ascii="Segoe UI" w:hAnsi="Segoe UI" w:cs="Segoe UI"/>
          <w:sz w:val="20"/>
          <w:szCs w:val="20"/>
        </w:rPr>
        <w:t xml:space="preserve"> 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32 36 2e 39 33 </w:t>
      </w:r>
      <w:proofErr w:type="gramStart"/>
      <w:r w:rsidRPr="00FE5875">
        <w:rPr>
          <w:rFonts w:ascii="Segoe UI" w:hAnsi="Segoe UI" w:cs="Segoe UI"/>
          <w:sz w:val="20"/>
          <w:szCs w:val="20"/>
        </w:rPr>
        <w:t>34  33</w:t>
      </w:r>
      <w:proofErr w:type="gramEnd"/>
      <w:r w:rsidRPr="00FE5875">
        <w:rPr>
          <w:rFonts w:ascii="Segoe UI" w:hAnsi="Segoe UI" w:cs="Segoe UI"/>
          <w:sz w:val="20"/>
          <w:szCs w:val="20"/>
        </w:rPr>
        <w:t xml:space="preserve"> 31 34-&gt; 26.934314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0d</w:t>
      </w:r>
      <w:proofErr w:type="gramEnd"/>
      <w:r w:rsidRPr="00FE5875">
        <w:rPr>
          <w:rFonts w:ascii="Segoe UI" w:hAnsi="Segoe UI" w:cs="Segoe UI"/>
          <w:sz w:val="20"/>
          <w:szCs w:val="20"/>
        </w:rPr>
        <w:t xml:space="preserve">  = 2061 -&gt;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CONTACT_ADDRESS</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lastRenderedPageBreak/>
        <w:t>0f  =</w:t>
      </w:r>
      <w:proofErr w:type="gramEnd"/>
      <w:r w:rsidRPr="00FE5875">
        <w:rPr>
          <w:rFonts w:ascii="Segoe UI" w:hAnsi="Segoe UI" w:cs="Segoe UI"/>
          <w:sz w:val="20"/>
          <w:szCs w:val="20"/>
        </w:rPr>
        <w:t xml:space="preserve"> 15 -&gt;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4d 61 79 75 72 20 41 70 </w:t>
      </w:r>
      <w:proofErr w:type="gramStart"/>
      <w:r w:rsidRPr="00FE5875">
        <w:rPr>
          <w:rFonts w:ascii="Segoe UI" w:hAnsi="Segoe UI" w:cs="Segoe UI"/>
          <w:sz w:val="20"/>
          <w:szCs w:val="20"/>
        </w:rPr>
        <w:t>61  72</w:t>
      </w:r>
      <w:proofErr w:type="gramEnd"/>
      <w:r w:rsidRPr="00FE5875">
        <w:rPr>
          <w:rFonts w:ascii="Segoe UI" w:hAnsi="Segoe UI" w:cs="Segoe UI"/>
          <w:sz w:val="20"/>
          <w:szCs w:val="20"/>
        </w:rPr>
        <w:t xml:space="preserve"> 74 6d 65 6e 74 73-&gt; </w:t>
      </w:r>
      <w:proofErr w:type="spellStart"/>
      <w:r w:rsidRPr="00FE5875">
        <w:rPr>
          <w:rFonts w:ascii="Segoe UI" w:hAnsi="Segoe UI" w:cs="Segoe UI"/>
          <w:sz w:val="20"/>
          <w:szCs w:val="20"/>
        </w:rPr>
        <w:t>Mayur</w:t>
      </w:r>
      <w:proofErr w:type="spellEnd"/>
      <w:r w:rsidRPr="00FE5875">
        <w:rPr>
          <w:rFonts w:ascii="Segoe UI" w:hAnsi="Segoe UI" w:cs="Segoe UI"/>
          <w:sz w:val="20"/>
          <w:szCs w:val="20"/>
        </w:rPr>
        <w:t xml:space="preserve"> Apartments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08  09</w:t>
      </w:r>
      <w:proofErr w:type="gramEnd"/>
      <w:r w:rsidRPr="00FE5875">
        <w:rPr>
          <w:rFonts w:ascii="Segoe UI" w:hAnsi="Segoe UI" w:cs="Segoe UI"/>
          <w:sz w:val="20"/>
          <w:szCs w:val="20"/>
        </w:rPr>
        <w:t xml:space="preserve">  = 2057 -&gt;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CONTACT_PERSON</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0b  =</w:t>
      </w:r>
      <w:proofErr w:type="gramEnd"/>
      <w:r w:rsidRPr="00FE5875">
        <w:rPr>
          <w:rFonts w:ascii="Segoe UI" w:hAnsi="Segoe UI" w:cs="Segoe UI"/>
          <w:sz w:val="20"/>
          <w:szCs w:val="20"/>
        </w:rPr>
        <w:t xml:space="preserve"> 11 -&gt;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50  65  72  73  6f  6e  20  4e  61  6d  65 = 80 101 114 115 111 110 32 78 97 109 101 -&gt; Person Name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0a</w:t>
      </w:r>
      <w:proofErr w:type="gramEnd"/>
      <w:r w:rsidRPr="00FE5875">
        <w:rPr>
          <w:rFonts w:ascii="Segoe UI" w:hAnsi="Segoe UI" w:cs="Segoe UI"/>
          <w:sz w:val="20"/>
          <w:szCs w:val="20"/>
        </w:rPr>
        <w:t xml:space="preserve">  = 2058 -&gt;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MOBILE_PHONE_NUMBER</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0a  =</w:t>
      </w:r>
      <w:proofErr w:type="gramEnd"/>
      <w:r w:rsidRPr="00FE5875">
        <w:rPr>
          <w:rFonts w:ascii="Segoe UI" w:hAnsi="Segoe UI" w:cs="Segoe UI"/>
          <w:sz w:val="20"/>
          <w:szCs w:val="20"/>
        </w:rPr>
        <w:t xml:space="preserve"> 10 -&gt;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39  39</w:t>
      </w:r>
      <w:proofErr w:type="gramEnd"/>
      <w:r w:rsidRPr="00FE5875">
        <w:rPr>
          <w:rFonts w:ascii="Segoe UI" w:hAnsi="Segoe UI" w:cs="Segoe UI"/>
          <w:sz w:val="20"/>
          <w:szCs w:val="20"/>
        </w:rPr>
        <w:t xml:space="preserve">  39  39  39  39  39  39  39  39 = 57 57 57 57 57 57 57 57 57 57 -&gt; 9999999999 -&gt;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0b</w:t>
      </w:r>
      <w:proofErr w:type="gramEnd"/>
      <w:r w:rsidRPr="00FE5875">
        <w:rPr>
          <w:rFonts w:ascii="Segoe UI" w:hAnsi="Segoe UI" w:cs="Segoe UI"/>
          <w:sz w:val="20"/>
          <w:szCs w:val="20"/>
        </w:rPr>
        <w:t xml:space="preserve">  = 2059 -&gt;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ALT_CONTACT_NUMBER</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0a  =</w:t>
      </w:r>
      <w:proofErr w:type="gramEnd"/>
      <w:r w:rsidRPr="00FE5875">
        <w:rPr>
          <w:rFonts w:ascii="Segoe UI" w:hAnsi="Segoe UI" w:cs="Segoe UI"/>
          <w:sz w:val="20"/>
          <w:szCs w:val="20"/>
        </w:rPr>
        <w:t xml:space="preserve"> 10 -&gt;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31  31</w:t>
      </w:r>
      <w:proofErr w:type="gramEnd"/>
      <w:r w:rsidRPr="00FE5875">
        <w:rPr>
          <w:rFonts w:ascii="Segoe UI" w:hAnsi="Segoe UI" w:cs="Segoe UI"/>
          <w:sz w:val="20"/>
          <w:szCs w:val="20"/>
        </w:rPr>
        <w:t xml:space="preserve">  31  31  31  31  31  31  31  31 = 49 49 49 49 49 49 49 49 49 49 -&gt; 1111111111 -&gt;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0c</w:t>
      </w:r>
      <w:proofErr w:type="gramEnd"/>
      <w:r w:rsidRPr="00FE5875">
        <w:rPr>
          <w:rFonts w:ascii="Segoe UI" w:hAnsi="Segoe UI" w:cs="Segoe UI"/>
          <w:sz w:val="20"/>
          <w:szCs w:val="20"/>
        </w:rPr>
        <w:t xml:space="preserve">  = 2060 -&gt;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EMAIL</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0b  =</w:t>
      </w:r>
      <w:proofErr w:type="gramEnd"/>
      <w:r w:rsidRPr="00FE5875">
        <w:rPr>
          <w:rFonts w:ascii="Segoe UI" w:hAnsi="Segoe UI" w:cs="Segoe UI"/>
          <w:sz w:val="20"/>
          <w:szCs w:val="20"/>
        </w:rPr>
        <w:t xml:space="preserve"> 11 -&gt;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72   67 61 75 74 </w:t>
      </w:r>
      <w:proofErr w:type="gramStart"/>
      <w:r w:rsidRPr="00FE5875">
        <w:rPr>
          <w:rFonts w:ascii="Segoe UI" w:hAnsi="Segoe UI" w:cs="Segoe UI"/>
          <w:sz w:val="20"/>
          <w:szCs w:val="20"/>
        </w:rPr>
        <w:t>61  6d</w:t>
      </w:r>
      <w:proofErr w:type="gramEnd"/>
      <w:r w:rsidRPr="00FE5875">
        <w:rPr>
          <w:rFonts w:ascii="Segoe UI" w:hAnsi="Segoe UI" w:cs="Segoe UI"/>
          <w:sz w:val="20"/>
          <w:szCs w:val="20"/>
        </w:rPr>
        <w:t xml:space="preserve"> 40 63 73 63 61 70 65 2e 69 6e -&gt; rgautam@cscape.in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08  04</w:t>
      </w:r>
      <w:proofErr w:type="gramEnd"/>
      <w:r w:rsidRPr="00FE5875">
        <w:rPr>
          <w:rFonts w:ascii="Segoe UI" w:hAnsi="Segoe UI" w:cs="Segoe UI"/>
          <w:sz w:val="20"/>
          <w:szCs w:val="20"/>
        </w:rPr>
        <w:t xml:space="preserve">  = 2052 -&gt;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PRODUCT_ID</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04  =</w:t>
      </w:r>
      <w:proofErr w:type="gramEnd"/>
      <w:r w:rsidRPr="00FE5875">
        <w:rPr>
          <w:rFonts w:ascii="Segoe UI" w:hAnsi="Segoe UI" w:cs="Segoe UI"/>
          <w:sz w:val="20"/>
          <w:szCs w:val="20"/>
        </w:rPr>
        <w:t xml:space="preserve"> 4 -&gt;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36  30</w:t>
      </w:r>
      <w:proofErr w:type="gramEnd"/>
      <w:r w:rsidRPr="00FE5875">
        <w:rPr>
          <w:rFonts w:ascii="Segoe UI" w:hAnsi="Segoe UI" w:cs="Segoe UI"/>
          <w:sz w:val="20"/>
          <w:szCs w:val="20"/>
        </w:rPr>
        <w:t xml:space="preserve">  34  31 = 54 48 52 49 -&gt; 6041 -&gt;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08  03</w:t>
      </w:r>
      <w:proofErr w:type="gramEnd"/>
      <w:r w:rsidRPr="00FE5875">
        <w:rPr>
          <w:rFonts w:ascii="Segoe UI" w:hAnsi="Segoe UI" w:cs="Segoe UI"/>
          <w:sz w:val="20"/>
          <w:szCs w:val="20"/>
        </w:rPr>
        <w:t xml:space="preserve">  = 2051 -&gt;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ACTIVE_CARD_HW_ID</w:t>
      </w:r>
    </w:p>
    <w:p w:rsidR="00FF7543" w:rsidRPr="00FE5875" w:rsidRDefault="00FF7543" w:rsidP="004A5268">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07  =</w:t>
      </w:r>
      <w:proofErr w:type="gramEnd"/>
      <w:r w:rsidRPr="00FE5875">
        <w:rPr>
          <w:rFonts w:ascii="Segoe UI" w:hAnsi="Segoe UI" w:cs="Segoe UI"/>
          <w:sz w:val="20"/>
          <w:szCs w:val="20"/>
        </w:rPr>
        <w:t xml:space="preserve"> 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4A5268">
      <w:pPr>
        <w:spacing w:after="0"/>
        <w:ind w:left="720"/>
        <w:rPr>
          <w:rFonts w:ascii="Segoe UI" w:hAnsi="Segoe UI" w:cs="Segoe UI"/>
          <w:sz w:val="20"/>
          <w:szCs w:val="20"/>
        </w:rPr>
      </w:pPr>
      <w:proofErr w:type="gramStart"/>
      <w:r w:rsidRPr="00FE5875">
        <w:rPr>
          <w:rFonts w:ascii="Segoe UI" w:hAnsi="Segoe UI" w:cs="Segoe UI"/>
          <w:sz w:val="20"/>
          <w:szCs w:val="20"/>
        </w:rPr>
        <w:t>41  43</w:t>
      </w:r>
      <w:proofErr w:type="gramEnd"/>
      <w:r w:rsidRPr="00FE5875">
        <w:rPr>
          <w:rFonts w:ascii="Segoe UI" w:hAnsi="Segoe UI" w:cs="Segoe UI"/>
          <w:sz w:val="20"/>
          <w:szCs w:val="20"/>
        </w:rPr>
        <w:t xml:space="preserve">  48  57  49  44  31 = 65 67 72 87 73 68 49 -&gt; ACHWID1 -&gt;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4A5268">
      <w:pPr>
        <w:spacing w:after="0"/>
        <w:ind w:left="720"/>
        <w:rPr>
          <w:rFonts w:ascii="Segoe UI" w:hAnsi="Segoe UI" w:cs="Segoe UI"/>
          <w:sz w:val="20"/>
          <w:szCs w:val="20"/>
        </w:rPr>
      </w:pPr>
    </w:p>
    <w:p w:rsidR="00FF7543" w:rsidRPr="00FE5875" w:rsidRDefault="00FF7543" w:rsidP="00FE5875">
      <w:pPr>
        <w:pageBreakBefore/>
        <w:rPr>
          <w:rFonts w:ascii="Segoe UI" w:hAnsi="Segoe UI" w:cs="Segoe UI"/>
          <w:sz w:val="20"/>
          <w:szCs w:val="20"/>
        </w:rPr>
      </w:pPr>
    </w:p>
    <w:p w:rsidR="00FF7543" w:rsidRPr="00FE5875" w:rsidRDefault="00FF7543" w:rsidP="000B1BAB">
      <w:pPr>
        <w:pStyle w:val="Heading3"/>
      </w:pPr>
      <w:bookmarkStart w:id="10" w:name="__RefHeading__21_1539725763"/>
      <w:bookmarkEnd w:id="10"/>
      <w:r w:rsidRPr="00FE5875">
        <w:t xml:space="preserve">Registration </w:t>
      </w:r>
      <w:r w:rsidRPr="00FE5875">
        <w:t>Response</w:t>
      </w:r>
    </w:p>
    <w:p w:rsidR="00FF7543" w:rsidRPr="00FE5875" w:rsidRDefault="00FF7543" w:rsidP="000B1BAB">
      <w:pPr>
        <w:rPr>
          <w:rFonts w:ascii="Segoe UI" w:hAnsi="Segoe UI" w:cs="Segoe UI"/>
          <w:sz w:val="20"/>
          <w:szCs w:val="20"/>
        </w:rPr>
      </w:pPr>
      <w:r w:rsidRPr="00FE5875">
        <w:rPr>
          <w:rFonts w:ascii="Segoe UI" w:hAnsi="Segoe UI" w:cs="Segoe UI"/>
          <w:sz w:val="20"/>
          <w:szCs w:val="20"/>
        </w:rPr>
        <w:t>Communication Path:</w:t>
      </w:r>
      <w:r w:rsidRPr="00FE5875">
        <w:rPr>
          <w:rFonts w:ascii="Segoe UI" w:hAnsi="Segoe UI" w:cs="Segoe UI"/>
          <w:sz w:val="20"/>
          <w:szCs w:val="20"/>
        </w:rPr>
        <w:tab/>
        <w:t>OMC---</w:t>
      </w:r>
      <w:r w:rsidRPr="00FE5875">
        <w:rPr>
          <w:rFonts w:ascii="Segoe UI" w:hAnsi="Segoe UI" w:cs="Segoe UI"/>
          <w:sz w:val="20"/>
          <w:szCs w:val="20"/>
        </w:rPr>
        <w:t> NE</w:t>
      </w:r>
    </w:p>
    <w:p w:rsidR="000B1BAB" w:rsidRDefault="00FF7543" w:rsidP="000B1BAB">
      <w:pPr>
        <w:pStyle w:val="Heading4"/>
      </w:pPr>
      <w:r w:rsidRPr="00FE5875">
        <w:t xml:space="preserve">Description: </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 xml:space="preserve">The Registration Response is sent to NE after validation of Registration Request Message by IMR-OMC. </w:t>
      </w:r>
    </w:p>
    <w:p w:rsidR="00FF7543" w:rsidRPr="00FE5875" w:rsidRDefault="00FF7543" w:rsidP="000B1BAB">
      <w:pPr>
        <w:spacing w:after="0"/>
        <w:ind w:left="720"/>
        <w:rPr>
          <w:rFonts w:ascii="Segoe UI" w:hAnsi="Segoe UI" w:cs="Segoe UI"/>
          <w:sz w:val="20"/>
          <w:szCs w:val="20"/>
        </w:rPr>
      </w:pP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NE-ID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 xml:space="preserve">: </w:t>
      </w:r>
      <w:r w:rsidRPr="00FE5875">
        <w:rPr>
          <w:rFonts w:ascii="Segoe UI" w:hAnsi="Segoe UI" w:cs="Segoe UI"/>
          <w:sz w:val="20"/>
          <w:szCs w:val="20"/>
        </w:rPr>
        <w:tab/>
        <w:t xml:space="preserve">NULL </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MSG CMD ID</w:t>
      </w:r>
      <w:r w:rsidRPr="00FE5875">
        <w:rPr>
          <w:rFonts w:ascii="Segoe UI" w:hAnsi="Segoe UI" w:cs="Segoe UI"/>
          <w:sz w:val="20"/>
          <w:szCs w:val="20"/>
        </w:rPr>
        <w:tab/>
        <w:t>(2002)</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REG_RESP</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MSG CMD STATUS</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 xml:space="preserve">CMD_SUCCESS (if Correctly Received) or </w:t>
      </w:r>
    </w:p>
    <w:p w:rsidR="00FF7543" w:rsidRPr="00FE5875" w:rsidRDefault="00FF7543" w:rsidP="000B1BAB">
      <w:pPr>
        <w:spacing w:after="0"/>
        <w:ind w:left="3600" w:firstLine="720"/>
        <w:rPr>
          <w:rFonts w:ascii="Segoe UI" w:hAnsi="Segoe UI" w:cs="Segoe UI"/>
          <w:sz w:val="20"/>
          <w:szCs w:val="20"/>
        </w:rPr>
      </w:pPr>
      <w:r w:rsidRPr="00FE5875">
        <w:rPr>
          <w:rFonts w:ascii="Segoe UI" w:hAnsi="Segoe UI" w:cs="Segoe UI"/>
          <w:sz w:val="20"/>
          <w:szCs w:val="20"/>
        </w:rPr>
        <w:t>CMD_FAILURE (if error)</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PAYLOAD LENGTH</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&lt;length of the payload&gt;</w:t>
      </w:r>
      <w:r w:rsidRPr="00FE5875">
        <w:rPr>
          <w:rFonts w:ascii="Segoe UI" w:hAnsi="Segoe UI" w:cs="Segoe UI"/>
          <w:sz w:val="20"/>
          <w:szCs w:val="20"/>
        </w:rPr>
        <w:tab/>
      </w:r>
      <w:r w:rsidRPr="00FE5875">
        <w:rPr>
          <w:rFonts w:ascii="Segoe UI" w:hAnsi="Segoe UI" w:cs="Segoe UI"/>
          <w:sz w:val="20"/>
          <w:szCs w:val="20"/>
        </w:rPr>
        <w:tab/>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MISC PARAM COUNT</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&lt;Total Number of errors&gt; e.g. 1</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TX-ID: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&lt;transaction ID</w:t>
      </w:r>
      <w:proofErr w:type="gramStart"/>
      <w:r w:rsidRPr="00FE5875">
        <w:rPr>
          <w:rFonts w:ascii="Segoe UI" w:hAnsi="Segoe UI" w:cs="Segoe UI"/>
          <w:sz w:val="20"/>
          <w:szCs w:val="20"/>
        </w:rPr>
        <w:t>&gt;(</w:t>
      </w:r>
      <w:proofErr w:type="gramEnd"/>
      <w:r w:rsidRPr="00FE5875">
        <w:rPr>
          <w:rFonts w:ascii="Segoe UI" w:hAnsi="Segoe UI" w:cs="Segoe UI"/>
          <w:sz w:val="20"/>
          <w:szCs w:val="20"/>
        </w:rPr>
        <w:t>Same as that of request)</w:t>
      </w:r>
    </w:p>
    <w:p w:rsidR="00FF7543" w:rsidRPr="00FE5875" w:rsidRDefault="00FF7543" w:rsidP="000B1BAB">
      <w:pPr>
        <w:spacing w:after="0"/>
        <w:ind w:left="720"/>
        <w:rPr>
          <w:rFonts w:ascii="Segoe UI" w:hAnsi="Segoe UI" w:cs="Segoe UI"/>
          <w:sz w:val="20"/>
          <w:szCs w:val="20"/>
        </w:rPr>
      </w:pPr>
    </w:p>
    <w:p w:rsidR="00FF7543" w:rsidRPr="00FE5875" w:rsidRDefault="00FF7543" w:rsidP="000B1BAB">
      <w:pPr>
        <w:tabs>
          <w:tab w:val="left" w:pos="1020"/>
        </w:tabs>
        <w:spacing w:after="0"/>
        <w:ind w:left="720"/>
        <w:rPr>
          <w:rFonts w:ascii="Segoe UI" w:hAnsi="Segoe UI" w:cs="Segoe UI"/>
          <w:sz w:val="20"/>
          <w:szCs w:val="20"/>
        </w:rPr>
      </w:pPr>
      <w:r w:rsidRPr="00FE5875">
        <w:rPr>
          <w:rFonts w:ascii="Segoe UI" w:hAnsi="Segoe UI" w:cs="Segoe UI"/>
          <w:sz w:val="20"/>
          <w:szCs w:val="20"/>
        </w:rPr>
        <w:t>MISC PARAM NAME1</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ID for ERROR_CODE</w:t>
      </w:r>
      <w:r w:rsidRPr="00FE5875">
        <w:rPr>
          <w:rFonts w:ascii="Segoe UI" w:hAnsi="Segoe UI" w:cs="Segoe UI"/>
          <w:sz w:val="20"/>
          <w:szCs w:val="20"/>
        </w:rPr>
        <w:tab/>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MISC VALUE TYPE</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MISC_PARAM_TYPE_STR</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MISC VALUE SIZE</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 xml:space="preserve">&lt;Number of bytes of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Value&gt;</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MISC PARAM VALUE</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Error Code ID</w:t>
      </w:r>
    </w:p>
    <w:p w:rsidR="00FF7543" w:rsidRPr="00FE5875" w:rsidRDefault="00FF7543" w:rsidP="000B1BAB">
      <w:pPr>
        <w:spacing w:after="0"/>
        <w:rPr>
          <w:rFonts w:ascii="Segoe UI" w:hAnsi="Segoe UI" w:cs="Segoe UI"/>
          <w:b/>
          <w:sz w:val="20"/>
          <w:szCs w:val="20"/>
        </w:rPr>
      </w:pPr>
    </w:p>
    <w:p w:rsidR="00FF7543" w:rsidRPr="00FE5875" w:rsidRDefault="00FF7543" w:rsidP="000B1BAB">
      <w:pPr>
        <w:pStyle w:val="Heading4"/>
      </w:pPr>
      <w:r w:rsidRPr="00FE5875">
        <w:t>Sample data in Hexadecimal format</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00  00  00  00  00  00  07  d2  00  00  00  00  00  00  00  01</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00  00  00  00  00  00  00  00  00  00  00  00  00  00  00  00</w:t>
      </w:r>
    </w:p>
    <w:p w:rsidR="00FF7543" w:rsidRPr="00FE5875" w:rsidRDefault="00FF7543" w:rsidP="000B1BA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00  00  00  00  00  00</w:t>
      </w:r>
    </w:p>
    <w:p w:rsidR="00FF7543" w:rsidRPr="00FE5875" w:rsidRDefault="00FF7543" w:rsidP="00FE5875">
      <w:pPr>
        <w:rPr>
          <w:rFonts w:ascii="Segoe UI" w:hAnsi="Segoe UI" w:cs="Segoe UI"/>
          <w:sz w:val="20"/>
          <w:szCs w:val="20"/>
        </w:rPr>
      </w:pPr>
    </w:p>
    <w:p w:rsidR="00FF7543" w:rsidRPr="00FE5875" w:rsidRDefault="00FF7543" w:rsidP="000B1BAB">
      <w:pPr>
        <w:pStyle w:val="Heading4"/>
      </w:pPr>
      <w:r w:rsidRPr="00FE5875">
        <w:t>Hex data Description</w:t>
      </w:r>
    </w:p>
    <w:p w:rsidR="00FF7543" w:rsidRPr="00FE5875" w:rsidRDefault="00FF7543" w:rsidP="000B1BAB">
      <w:pPr>
        <w:pStyle w:val="Heading5"/>
      </w:pPr>
      <w:r w:rsidRPr="00FE5875">
        <w:t>Header data</w:t>
      </w:r>
    </w:p>
    <w:p w:rsidR="00FF7543" w:rsidRPr="00FE5875" w:rsidRDefault="00FF7543" w:rsidP="000B1BA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ne id -&gt; 4 bytes</w:t>
      </w:r>
    </w:p>
    <w:p w:rsidR="00FF7543" w:rsidRPr="00FE5875" w:rsidRDefault="00FF7543" w:rsidP="000B1BA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07  d2 = 2002 -&gt;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id -&gt; 4 bytes</w:t>
      </w:r>
    </w:p>
    <w:p w:rsidR="00FF7543" w:rsidRPr="00FE5875" w:rsidRDefault="00FF7543" w:rsidP="000B1BA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status -&gt; 4 bytes</w:t>
      </w:r>
    </w:p>
    <w:p w:rsidR="00FF7543" w:rsidRPr="00FE5875" w:rsidRDefault="00FF7543" w:rsidP="000B1BA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 0 -&gt; </w:t>
      </w:r>
      <w:proofErr w:type="spellStart"/>
      <w:r w:rsidRPr="00FE5875">
        <w:rPr>
          <w:rFonts w:ascii="Segoe UI" w:hAnsi="Segoe UI" w:cs="Segoe UI"/>
          <w:sz w:val="20"/>
          <w:szCs w:val="20"/>
        </w:rPr>
        <w:t>payloadlength</w:t>
      </w:r>
      <w:proofErr w:type="spellEnd"/>
      <w:r w:rsidRPr="00FE5875">
        <w:rPr>
          <w:rFonts w:ascii="Segoe UI" w:hAnsi="Segoe UI" w:cs="Segoe UI"/>
          <w:sz w:val="20"/>
          <w:szCs w:val="20"/>
        </w:rPr>
        <w:t xml:space="preserve"> -&gt; 2 bytes</w:t>
      </w:r>
    </w:p>
    <w:p w:rsidR="00FF7543" w:rsidRPr="00FE5875" w:rsidRDefault="00FF7543" w:rsidP="000B1BAB">
      <w:pPr>
        <w:spacing w:after="0"/>
        <w:ind w:left="720"/>
        <w:rPr>
          <w:rFonts w:ascii="Segoe UI" w:hAnsi="Segoe UI" w:cs="Segoe UI"/>
          <w:sz w:val="20"/>
          <w:szCs w:val="20"/>
        </w:rPr>
      </w:pPr>
      <w:proofErr w:type="gramStart"/>
      <w:r w:rsidRPr="00FE5875">
        <w:rPr>
          <w:rFonts w:ascii="Segoe UI" w:hAnsi="Segoe UI" w:cs="Segoe UI"/>
          <w:sz w:val="20"/>
          <w:szCs w:val="20"/>
        </w:rPr>
        <w:t>00  =</w:t>
      </w:r>
      <w:proofErr w:type="gramEnd"/>
      <w:r w:rsidRPr="00FE5875">
        <w:rPr>
          <w:rFonts w:ascii="Segoe UI" w:hAnsi="Segoe UI" w:cs="Segoe UI"/>
          <w:sz w:val="20"/>
          <w:szCs w:val="20"/>
        </w:rPr>
        <w:t xml:space="preserve"> 0 -&gt; </w:t>
      </w:r>
      <w:proofErr w:type="spellStart"/>
      <w:r w:rsidRPr="00FE5875">
        <w:rPr>
          <w:rFonts w:ascii="Segoe UI" w:hAnsi="Segoe UI" w:cs="Segoe UI"/>
          <w:sz w:val="20"/>
          <w:szCs w:val="20"/>
        </w:rPr>
        <w:t>Miscparamcount</w:t>
      </w:r>
      <w:proofErr w:type="spellEnd"/>
      <w:r w:rsidRPr="00FE5875">
        <w:rPr>
          <w:rFonts w:ascii="Segoe UI" w:hAnsi="Segoe UI" w:cs="Segoe UI"/>
          <w:sz w:val="20"/>
          <w:szCs w:val="20"/>
        </w:rPr>
        <w:t xml:space="preserve"> -&gt; 1 byte</w:t>
      </w:r>
    </w:p>
    <w:p w:rsidR="00FF7543" w:rsidRPr="00FE5875" w:rsidRDefault="00FF7543" w:rsidP="000B1BAB">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Tx</w:t>
      </w:r>
      <w:proofErr w:type="spellEnd"/>
      <w:r w:rsidRPr="00FE5875">
        <w:rPr>
          <w:rFonts w:ascii="Segoe UI" w:hAnsi="Segoe UI" w:cs="Segoe UI"/>
          <w:sz w:val="20"/>
          <w:szCs w:val="20"/>
        </w:rPr>
        <w:t xml:space="preserve"> ID -&gt; 1 byte</w:t>
      </w:r>
    </w:p>
    <w:p w:rsidR="00FF7543" w:rsidRPr="00FE5875" w:rsidRDefault="00FF7543" w:rsidP="00FE5875">
      <w:pPr>
        <w:rPr>
          <w:rFonts w:ascii="Segoe UI" w:hAnsi="Segoe UI" w:cs="Segoe UI"/>
          <w:sz w:val="20"/>
          <w:szCs w:val="20"/>
        </w:rPr>
      </w:pPr>
    </w:p>
    <w:p w:rsidR="00FF7543" w:rsidRPr="00FE5875" w:rsidRDefault="00FF7543" w:rsidP="000B1BAB">
      <w:pPr>
        <w:pStyle w:val="Heading5"/>
      </w:pPr>
      <w:r w:rsidRPr="00FE5875">
        <w:t xml:space="preserve">Payload </w:t>
      </w:r>
      <w:proofErr w:type="gramStart"/>
      <w:r w:rsidRPr="00FE5875">
        <w:t>data :</w:t>
      </w:r>
      <w:proofErr w:type="gramEnd"/>
      <w:r w:rsidRPr="00FE5875">
        <w:t xml:space="preserve"> None</w:t>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p>
    <w:p w:rsidR="00FF7543" w:rsidRPr="00FE5875" w:rsidRDefault="00FF7543" w:rsidP="000B1BAB">
      <w:pPr>
        <w:pStyle w:val="Heading3"/>
      </w:pPr>
      <w:bookmarkStart w:id="11" w:name="__RefHeading__23_1539725763"/>
      <w:bookmarkEnd w:id="11"/>
      <w:r w:rsidRPr="00FE5875">
        <w:lastRenderedPageBreak/>
        <w:t xml:space="preserve">Configuration </w:t>
      </w:r>
      <w:r w:rsidRPr="00FE5875">
        <w:t>Response</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Communication Path:</w:t>
      </w:r>
      <w:r w:rsidRPr="00FE5875">
        <w:rPr>
          <w:rFonts w:ascii="Segoe UI" w:hAnsi="Segoe UI" w:cs="Segoe UI"/>
          <w:sz w:val="20"/>
          <w:szCs w:val="20"/>
        </w:rPr>
        <w:tab/>
        <w:t>OMC---</w:t>
      </w:r>
      <w:r w:rsidRPr="00FE5875">
        <w:rPr>
          <w:rFonts w:ascii="Segoe UI" w:hAnsi="Segoe UI" w:cs="Segoe UI"/>
          <w:sz w:val="20"/>
          <w:szCs w:val="20"/>
        </w:rPr>
        <w:t> NE</w:t>
      </w:r>
    </w:p>
    <w:p w:rsidR="000B1BAB" w:rsidRDefault="00FF7543" w:rsidP="000B1BAB">
      <w:pPr>
        <w:pStyle w:val="Heading4"/>
      </w:pPr>
      <w:bookmarkStart w:id="12" w:name="_Configuration_Successful_Message"/>
      <w:bookmarkEnd w:id="12"/>
      <w:r w:rsidRPr="00FE5875">
        <w:t xml:space="preserve">Description: </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This message shall be sent by OMC to NE.</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 xml:space="preserve">This message is in response to the Configuration request, and therefore contains information regarding the NE-ID, the SNMP and the FTP parameters required for communication of SNMP and FTP messages between the NE and the OMC and because this is an absolute confirmation message, therefore, the NE-ID shall be sent as a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 pair in this response message only.NE-ID will be sent </w:t>
      </w:r>
      <w:proofErr w:type="gramStart"/>
      <w:r w:rsidRPr="00FE5875">
        <w:rPr>
          <w:rFonts w:ascii="Segoe UI" w:hAnsi="Segoe UI" w:cs="Segoe UI"/>
          <w:sz w:val="20"/>
          <w:szCs w:val="20"/>
        </w:rPr>
        <w:t>from  in</w:t>
      </w:r>
      <w:proofErr w:type="gramEnd"/>
      <w:r w:rsidRPr="00FE5875">
        <w:rPr>
          <w:rFonts w:ascii="Segoe UI" w:hAnsi="Segoe UI" w:cs="Segoe UI"/>
          <w:sz w:val="20"/>
          <w:szCs w:val="20"/>
        </w:rPr>
        <w:t xml:space="preserve">  subsequent TCP Message exchanges.</w:t>
      </w:r>
    </w:p>
    <w:p w:rsidR="00FF7543" w:rsidRPr="00FE5875" w:rsidRDefault="00FF7543" w:rsidP="00FE5875">
      <w:pPr>
        <w:ind w:left="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NE-ID</w:t>
      </w: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t xml:space="preserve">: </w:t>
      </w:r>
      <w:r w:rsidRPr="000B1BAB">
        <w:rPr>
          <w:rFonts w:ascii="Segoe UI" w:hAnsi="Segoe UI" w:cs="Segoe UI"/>
          <w:sz w:val="20"/>
          <w:szCs w:val="20"/>
        </w:rPr>
        <w:tab/>
        <w:t>&lt;NE-ID&gt;</w:t>
      </w:r>
    </w:p>
    <w:p w:rsidR="00FF7543" w:rsidRPr="000B1BAB" w:rsidRDefault="00FF7543" w:rsidP="000B1BAB">
      <w:pPr>
        <w:spacing w:after="0"/>
        <w:ind w:left="720"/>
        <w:rPr>
          <w:rFonts w:ascii="Segoe UI" w:hAnsi="Segoe UI" w:cs="Segoe UI"/>
          <w:sz w:val="20"/>
          <w:szCs w:val="20"/>
        </w:rPr>
      </w:pPr>
      <w:r w:rsidRPr="000B1BAB">
        <w:rPr>
          <w:rFonts w:ascii="Segoe UI" w:hAnsi="Segoe UI" w:cs="Segoe UI"/>
          <w:sz w:val="20"/>
          <w:szCs w:val="20"/>
        </w:rPr>
        <w:tab/>
        <w:t>MSG CMD ID</w:t>
      </w:r>
      <w:r w:rsidRPr="000B1BAB">
        <w:rPr>
          <w:rFonts w:ascii="Segoe UI" w:hAnsi="Segoe UI" w:cs="Segoe UI"/>
          <w:sz w:val="20"/>
          <w:szCs w:val="20"/>
        </w:rPr>
        <w:tab/>
        <w:t>(2004)</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 xml:space="preserve">CONFIG_RESP  </w:t>
      </w:r>
    </w:p>
    <w:p w:rsidR="00FF7543" w:rsidRPr="000B1BAB" w:rsidRDefault="00FF7543" w:rsidP="000B1BAB">
      <w:pPr>
        <w:spacing w:after="0"/>
        <w:ind w:left="720"/>
        <w:rPr>
          <w:rFonts w:ascii="Segoe UI" w:hAnsi="Segoe UI" w:cs="Segoe UI"/>
          <w:sz w:val="20"/>
          <w:szCs w:val="20"/>
        </w:rPr>
      </w:pPr>
      <w:r w:rsidRPr="000B1BAB">
        <w:rPr>
          <w:rFonts w:ascii="Segoe UI" w:hAnsi="Segoe UI" w:cs="Segoe UI"/>
          <w:sz w:val="20"/>
          <w:szCs w:val="20"/>
        </w:rPr>
        <w:tab/>
        <w:t>MSG CMD STATUS</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CMD_SUCCESS</w:t>
      </w:r>
    </w:p>
    <w:p w:rsidR="00FF7543" w:rsidRPr="000B1BAB" w:rsidRDefault="00FF7543" w:rsidP="000B1BAB">
      <w:pPr>
        <w:spacing w:after="0"/>
        <w:ind w:left="720"/>
        <w:rPr>
          <w:rFonts w:ascii="Segoe UI" w:hAnsi="Segoe UI" w:cs="Segoe UI"/>
          <w:sz w:val="20"/>
          <w:szCs w:val="20"/>
        </w:rPr>
      </w:pPr>
      <w:r w:rsidRPr="000B1BAB">
        <w:rPr>
          <w:rFonts w:ascii="Segoe UI" w:hAnsi="Segoe UI" w:cs="Segoe UI"/>
          <w:sz w:val="20"/>
          <w:szCs w:val="20"/>
        </w:rPr>
        <w:tab/>
        <w:t>PAYLOAD LENGTH</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&lt;length of the payload&gt;</w:t>
      </w:r>
      <w:r w:rsidRPr="000B1BAB">
        <w:rPr>
          <w:rFonts w:ascii="Segoe UI" w:hAnsi="Segoe UI" w:cs="Segoe UI"/>
          <w:sz w:val="20"/>
          <w:szCs w:val="20"/>
        </w:rPr>
        <w:tab/>
      </w:r>
    </w:p>
    <w:p w:rsidR="00FF7543" w:rsidRPr="000B1BAB" w:rsidRDefault="00FF7543" w:rsidP="000B1BAB">
      <w:pPr>
        <w:spacing w:after="0"/>
        <w:ind w:left="720"/>
        <w:rPr>
          <w:rFonts w:ascii="Segoe UI" w:hAnsi="Segoe UI" w:cs="Segoe UI"/>
          <w:sz w:val="20"/>
          <w:szCs w:val="20"/>
        </w:rPr>
      </w:pPr>
      <w:r w:rsidRPr="000B1BAB">
        <w:rPr>
          <w:rFonts w:ascii="Segoe UI" w:hAnsi="Segoe UI" w:cs="Segoe UI"/>
          <w:sz w:val="20"/>
          <w:szCs w:val="20"/>
        </w:rPr>
        <w:tab/>
        <w:t>MISC PARAM COUNT</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9</w:t>
      </w:r>
    </w:p>
    <w:p w:rsidR="00FF7543" w:rsidRPr="000B1BAB" w:rsidRDefault="00FF7543" w:rsidP="000B1BAB">
      <w:pPr>
        <w:spacing w:after="0"/>
        <w:ind w:left="720"/>
        <w:rPr>
          <w:rFonts w:ascii="Segoe UI" w:hAnsi="Segoe UI" w:cs="Segoe UI"/>
          <w:sz w:val="20"/>
          <w:szCs w:val="20"/>
        </w:rPr>
      </w:pPr>
      <w:r w:rsidRPr="000B1BAB">
        <w:rPr>
          <w:rFonts w:ascii="Segoe UI" w:hAnsi="Segoe UI" w:cs="Segoe UI"/>
          <w:sz w:val="20"/>
          <w:szCs w:val="20"/>
        </w:rPr>
        <w:tab/>
        <w:t>TX-ID</w:t>
      </w: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&lt;transaction ID</w:t>
      </w:r>
      <w:proofErr w:type="gramStart"/>
      <w:r w:rsidRPr="000B1BAB">
        <w:rPr>
          <w:rFonts w:ascii="Segoe UI" w:hAnsi="Segoe UI" w:cs="Segoe UI"/>
          <w:sz w:val="20"/>
          <w:szCs w:val="20"/>
        </w:rPr>
        <w:t>&gt;(</w:t>
      </w:r>
      <w:proofErr w:type="gramEnd"/>
      <w:r w:rsidRPr="000B1BAB">
        <w:rPr>
          <w:rFonts w:ascii="Segoe UI" w:hAnsi="Segoe UI" w:cs="Segoe UI"/>
          <w:sz w:val="20"/>
          <w:szCs w:val="20"/>
        </w:rPr>
        <w:t>Same as that of request)</w:t>
      </w:r>
    </w:p>
    <w:p w:rsidR="00FF7543" w:rsidRPr="000B1BAB" w:rsidRDefault="00FF7543" w:rsidP="000B1BAB">
      <w:pPr>
        <w:spacing w:after="0"/>
        <w:ind w:left="720"/>
        <w:rPr>
          <w:rFonts w:ascii="Segoe UI" w:hAnsi="Segoe UI" w:cs="Segoe UI"/>
          <w:sz w:val="20"/>
          <w:szCs w:val="20"/>
        </w:rPr>
      </w:pP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NAME1</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NE_ID</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r w:rsidRPr="000B1BAB">
        <w:rPr>
          <w:rFonts w:ascii="Segoe UI" w:hAnsi="Segoe UI" w:cs="Segoe UI"/>
          <w:sz w:val="20"/>
          <w:szCs w:val="20"/>
        </w:rPr>
        <w:tab/>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&lt;Unique ID of IMR-NE&gt;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NAME2</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USERNAME</w:t>
      </w:r>
      <w:r w:rsidRPr="000B1BAB">
        <w:rPr>
          <w:rFonts w:ascii="Segoe UI" w:hAnsi="Segoe UI" w:cs="Segoe UI"/>
          <w:sz w:val="20"/>
          <w:szCs w:val="20"/>
        </w:rPr>
        <w:tab/>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&lt;NE USER NAME FOR FTP Purpose&gt;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NAME3</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PASSWORD</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r w:rsidRPr="000B1BAB">
        <w:rPr>
          <w:rFonts w:ascii="Segoe UI" w:hAnsi="Segoe UI" w:cs="Segoe UI"/>
          <w:sz w:val="20"/>
          <w:szCs w:val="20"/>
        </w:rPr>
        <w:tab/>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 NE PASSWORD FOR FTP Purpose &gt;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NAME4</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FTP SERVER IP</w:t>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&lt;IP ADDRESS of the FTP server&gt;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1440"/>
        <w:rPr>
          <w:rFonts w:ascii="Segoe UI" w:hAnsi="Segoe UI" w:cs="Segoe UI"/>
          <w:sz w:val="20"/>
          <w:szCs w:val="20"/>
        </w:rPr>
      </w:pPr>
      <w:r w:rsidRPr="000B1BAB">
        <w:rPr>
          <w:rFonts w:ascii="Segoe UI" w:hAnsi="Segoe UI" w:cs="Segoe UI"/>
          <w:sz w:val="20"/>
          <w:szCs w:val="20"/>
        </w:rPr>
        <w:t>MISC PARAM NAME5</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SNMP_WRITE_COMMUNITY</w:t>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&lt;NE the agent SNMP Write Community&gt;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3D778E">
      <w:pPr>
        <w:spacing w:after="0"/>
        <w:ind w:left="1440"/>
        <w:rPr>
          <w:rFonts w:ascii="Segoe UI" w:hAnsi="Segoe UI" w:cs="Segoe UI"/>
          <w:sz w:val="20"/>
          <w:szCs w:val="20"/>
        </w:rPr>
      </w:pPr>
      <w:r w:rsidRPr="000B1BAB">
        <w:rPr>
          <w:rFonts w:ascii="Segoe UI" w:hAnsi="Segoe UI" w:cs="Segoe UI"/>
          <w:sz w:val="20"/>
          <w:szCs w:val="20"/>
        </w:rPr>
        <w:t>MISC PARAM NAME6</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SNMP_READ_COMMUNITY</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&lt;NE the agent SNMP Read Community &gt;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NAME7</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FTP_HOME_PATH</w:t>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(Note: ---This path will be Default Root Path like for example /home/</w:t>
      </w:r>
      <w:proofErr w:type="spellStart"/>
      <w:r w:rsidRPr="000B1BAB">
        <w:rPr>
          <w:rFonts w:ascii="Segoe UI" w:hAnsi="Segoe UI" w:cs="Segoe UI"/>
          <w:sz w:val="20"/>
          <w:szCs w:val="20"/>
        </w:rPr>
        <w:t>omc</w:t>
      </w:r>
      <w:proofErr w:type="spellEnd"/>
      <w:r w:rsidRPr="000B1BAB">
        <w:rPr>
          <w:rFonts w:ascii="Segoe UI" w:hAnsi="Segoe UI" w:cs="Segoe UI"/>
          <w:sz w:val="20"/>
          <w:szCs w:val="20"/>
        </w:rPr>
        <w:t xml:space="preserve">/dump). </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 xml:space="preserve"> 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 xml:space="preserve">&lt;The Path Where the FTP client will put the file or </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r>
      <w:r w:rsidRPr="000B1BAB">
        <w:rPr>
          <w:rFonts w:ascii="Segoe UI" w:hAnsi="Segoe UI" w:cs="Segoe UI"/>
          <w:sz w:val="20"/>
          <w:szCs w:val="20"/>
        </w:rPr>
        <w:tab/>
        <w:t>Get the file&gt;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NAME8</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SNMP_REQUEST_PORT</w:t>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 xml:space="preserve">&lt;The port at which the NE will get the Request </w:t>
      </w:r>
    </w:p>
    <w:p w:rsidR="00FF7543" w:rsidRPr="000B1BAB" w:rsidRDefault="00FF7543" w:rsidP="000B1BAB">
      <w:pPr>
        <w:spacing w:after="0"/>
        <w:ind w:left="4320" w:firstLine="720"/>
        <w:rPr>
          <w:rFonts w:ascii="Segoe UI" w:hAnsi="Segoe UI" w:cs="Segoe UI"/>
          <w:sz w:val="20"/>
          <w:szCs w:val="20"/>
        </w:rPr>
      </w:pPr>
      <w:r w:rsidRPr="000B1BAB">
        <w:rPr>
          <w:rFonts w:ascii="Segoe UI" w:hAnsi="Segoe UI" w:cs="Segoe UI"/>
          <w:sz w:val="20"/>
          <w:szCs w:val="20"/>
        </w:rPr>
        <w:t>Command from Manager&gt;</w:t>
      </w:r>
    </w:p>
    <w:p w:rsidR="00FF7543" w:rsidRPr="000B1BAB" w:rsidRDefault="00FF7543" w:rsidP="000B1BAB">
      <w:pPr>
        <w:spacing w:after="0"/>
        <w:ind w:left="720" w:firstLine="720"/>
        <w:rPr>
          <w:rFonts w:ascii="Segoe UI" w:hAnsi="Segoe UI" w:cs="Segoe UI"/>
          <w:sz w:val="20"/>
          <w:szCs w:val="20"/>
        </w:rPr>
      </w:pP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NAME9</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r>
      <w:proofErr w:type="spellStart"/>
      <w:r w:rsidRPr="000B1BAB">
        <w:rPr>
          <w:rFonts w:ascii="Segoe UI" w:hAnsi="Segoe UI" w:cs="Segoe UI"/>
          <w:sz w:val="20"/>
          <w:szCs w:val="20"/>
        </w:rPr>
        <w:t>Misc</w:t>
      </w:r>
      <w:proofErr w:type="spellEnd"/>
      <w:r w:rsidRPr="000B1BAB">
        <w:rPr>
          <w:rFonts w:ascii="Segoe UI" w:hAnsi="Segoe UI" w:cs="Segoe UI"/>
          <w:sz w:val="20"/>
          <w:szCs w:val="20"/>
        </w:rPr>
        <w:t xml:space="preserve"> </w:t>
      </w:r>
      <w:proofErr w:type="spellStart"/>
      <w:r w:rsidRPr="000B1BAB">
        <w:rPr>
          <w:rFonts w:ascii="Segoe UI" w:hAnsi="Segoe UI" w:cs="Segoe UI"/>
          <w:sz w:val="20"/>
          <w:szCs w:val="20"/>
        </w:rPr>
        <w:t>Param</w:t>
      </w:r>
      <w:proofErr w:type="spellEnd"/>
      <w:r w:rsidRPr="000B1BAB">
        <w:rPr>
          <w:rFonts w:ascii="Segoe UI" w:hAnsi="Segoe UI" w:cs="Segoe UI"/>
          <w:sz w:val="20"/>
          <w:szCs w:val="20"/>
        </w:rPr>
        <w:t xml:space="preserve"> ID for SNMP_TRAP_PORT</w:t>
      </w:r>
      <w:r w:rsidRPr="000B1BAB">
        <w:rPr>
          <w:rFonts w:ascii="Segoe UI" w:hAnsi="Segoe UI" w:cs="Segoe UI"/>
          <w:sz w:val="20"/>
          <w:szCs w:val="20"/>
        </w:rPr>
        <w:tab/>
      </w:r>
      <w:r w:rsidRPr="000B1BAB">
        <w:rPr>
          <w:rFonts w:ascii="Segoe UI" w:hAnsi="Segoe UI" w:cs="Segoe UI"/>
          <w:sz w:val="20"/>
          <w:szCs w:val="20"/>
        </w:rPr>
        <w:tab/>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TYPE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MISC_PARAM_TYPE_STR</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VALUE SIZE</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&lt;in bytes&gt;</w:t>
      </w:r>
    </w:p>
    <w:p w:rsidR="00FF7543" w:rsidRPr="000B1BAB" w:rsidRDefault="00FF7543" w:rsidP="000B1BAB">
      <w:pPr>
        <w:spacing w:after="0"/>
        <w:ind w:left="720" w:firstLine="720"/>
        <w:rPr>
          <w:rFonts w:ascii="Segoe UI" w:hAnsi="Segoe UI" w:cs="Segoe UI"/>
          <w:sz w:val="20"/>
          <w:szCs w:val="20"/>
        </w:rPr>
      </w:pPr>
      <w:r w:rsidRPr="000B1BAB">
        <w:rPr>
          <w:rFonts w:ascii="Segoe UI" w:hAnsi="Segoe UI" w:cs="Segoe UI"/>
          <w:sz w:val="20"/>
          <w:szCs w:val="20"/>
        </w:rPr>
        <w:t>MISC PARAM VAL</w:t>
      </w:r>
      <w:r w:rsidRPr="000B1BAB">
        <w:rPr>
          <w:rFonts w:ascii="Segoe UI" w:hAnsi="Segoe UI" w:cs="Segoe UI"/>
          <w:sz w:val="20"/>
          <w:szCs w:val="20"/>
        </w:rPr>
        <w:tab/>
      </w:r>
      <w:r w:rsidRPr="000B1BAB">
        <w:rPr>
          <w:rFonts w:ascii="Segoe UI" w:hAnsi="Segoe UI" w:cs="Segoe UI"/>
          <w:sz w:val="20"/>
          <w:szCs w:val="20"/>
        </w:rPr>
        <w:tab/>
        <w:t>:</w:t>
      </w:r>
      <w:r w:rsidRPr="000B1BAB">
        <w:rPr>
          <w:rFonts w:ascii="Segoe UI" w:hAnsi="Segoe UI" w:cs="Segoe UI"/>
          <w:sz w:val="20"/>
          <w:szCs w:val="20"/>
        </w:rPr>
        <w:tab/>
        <w:t xml:space="preserve">&lt;The port at which the NE will send the Trap </w:t>
      </w:r>
    </w:p>
    <w:p w:rsidR="00FF7543" w:rsidRPr="000B1BAB" w:rsidRDefault="00FF7543" w:rsidP="000B1BAB">
      <w:pPr>
        <w:spacing w:after="0"/>
        <w:ind w:left="4320" w:firstLine="720"/>
        <w:rPr>
          <w:rFonts w:ascii="Segoe UI" w:hAnsi="Segoe UI" w:cs="Segoe UI"/>
          <w:sz w:val="20"/>
          <w:szCs w:val="20"/>
        </w:rPr>
      </w:pPr>
      <w:r w:rsidRPr="000B1BAB">
        <w:rPr>
          <w:rFonts w:ascii="Segoe UI" w:hAnsi="Segoe UI" w:cs="Segoe UI"/>
          <w:sz w:val="20"/>
          <w:szCs w:val="20"/>
        </w:rPr>
        <w:t>Command for Manager &gt;</w:t>
      </w:r>
    </w:p>
    <w:p w:rsidR="00FF7543" w:rsidRPr="00FE5875" w:rsidRDefault="00FF7543" w:rsidP="00FE5875">
      <w:pPr>
        <w:ind w:left="3600" w:firstLine="720"/>
        <w:rPr>
          <w:rFonts w:ascii="Segoe UI" w:hAnsi="Segoe UI" w:cs="Segoe UI"/>
          <w:sz w:val="20"/>
          <w:szCs w:val="20"/>
        </w:rPr>
      </w:pPr>
    </w:p>
    <w:p w:rsidR="00FF7543" w:rsidRPr="00FE5875" w:rsidRDefault="00FF7543" w:rsidP="00533591">
      <w:pPr>
        <w:pStyle w:val="Heading4"/>
      </w:pPr>
      <w:r w:rsidRPr="00FE5875">
        <w:t>Sample data in Hexadecimal format</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00  00  00  00  00  00  07  d4  00  00  00  00  00  59  09  02</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08  19  01  05  61  64  6d  69  6e  08  18  01  05  61  64  6d</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69  6e  08  15  01  04  35  31  36  32  08  17  01  06  70  75</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62  6c  69  63  08  14  01  03  31  36  31  08  16  01  06  70</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75  62  6c  69  63  08  1e  01  01  31  08  1d  01  0e  31  30</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2e  31  30  30  2e  32  30  37  2e  31  34  30  08  1b  01  09</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2f  68  6f  6d  65  2f  6f  6d  63  00  00  00  00  00  00  00</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00  00  00  00  00  00  00  00  00  00  00  00  00  00  00  00</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00  00  00  00  00  00</w:t>
      </w:r>
    </w:p>
    <w:p w:rsidR="00FF7543" w:rsidRPr="00FE5875" w:rsidRDefault="00FF7543" w:rsidP="00533591">
      <w:pPr>
        <w:spacing w:after="0"/>
        <w:ind w:left="720"/>
        <w:rPr>
          <w:rFonts w:ascii="Segoe UI" w:hAnsi="Segoe UI" w:cs="Segoe UI"/>
          <w:sz w:val="20"/>
          <w:szCs w:val="20"/>
        </w:rPr>
      </w:pPr>
    </w:p>
    <w:p w:rsidR="00FF7543" w:rsidRPr="00FE5875" w:rsidRDefault="00FF7543" w:rsidP="00FE5875">
      <w:pPr>
        <w:rPr>
          <w:rFonts w:ascii="Segoe UI" w:hAnsi="Segoe UI" w:cs="Segoe UI"/>
          <w:sz w:val="20"/>
          <w:szCs w:val="20"/>
        </w:rPr>
      </w:pPr>
    </w:p>
    <w:p w:rsidR="00FF7543" w:rsidRPr="00FE5875" w:rsidRDefault="00FF7543" w:rsidP="00533591">
      <w:pPr>
        <w:pStyle w:val="Heading4"/>
      </w:pPr>
      <w:r w:rsidRPr="00FE5875">
        <w:lastRenderedPageBreak/>
        <w:t>Hex data Description</w:t>
      </w:r>
    </w:p>
    <w:p w:rsidR="00FF7543" w:rsidRPr="00FE5875" w:rsidRDefault="00FF7543" w:rsidP="00533591">
      <w:pPr>
        <w:pStyle w:val="Heading5"/>
      </w:pPr>
      <w:r w:rsidRPr="00FE5875">
        <w:t>Header data</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ne id -&gt; 4 bytes</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07  d4 = 2004 -&gt;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id -&gt; 4 bytes</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status -&gt; 4 bytes</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00  59</w:t>
      </w:r>
      <w:proofErr w:type="gramEnd"/>
      <w:r w:rsidRPr="00FE5875">
        <w:rPr>
          <w:rFonts w:ascii="Segoe UI" w:hAnsi="Segoe UI" w:cs="Segoe UI"/>
          <w:sz w:val="20"/>
          <w:szCs w:val="20"/>
        </w:rPr>
        <w:t xml:space="preserve">  = 89 -&gt; </w:t>
      </w:r>
      <w:proofErr w:type="spellStart"/>
      <w:r w:rsidRPr="00FE5875">
        <w:rPr>
          <w:rFonts w:ascii="Segoe UI" w:hAnsi="Segoe UI" w:cs="Segoe UI"/>
          <w:sz w:val="20"/>
          <w:szCs w:val="20"/>
        </w:rPr>
        <w:t>payloadlength</w:t>
      </w:r>
      <w:proofErr w:type="spellEnd"/>
      <w:r w:rsidRPr="00FE5875">
        <w:rPr>
          <w:rFonts w:ascii="Segoe UI" w:hAnsi="Segoe UI" w:cs="Segoe UI"/>
          <w:sz w:val="20"/>
          <w:szCs w:val="20"/>
        </w:rPr>
        <w:t xml:space="preserve"> -&gt; 2 bytes</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09  =</w:t>
      </w:r>
      <w:proofErr w:type="gramEnd"/>
      <w:r w:rsidRPr="00FE5875">
        <w:rPr>
          <w:rFonts w:ascii="Segoe UI" w:hAnsi="Segoe UI" w:cs="Segoe UI"/>
          <w:sz w:val="20"/>
          <w:szCs w:val="20"/>
        </w:rPr>
        <w:t xml:space="preserve"> 9 -&gt; </w:t>
      </w:r>
      <w:proofErr w:type="spellStart"/>
      <w:r w:rsidRPr="00FE5875">
        <w:rPr>
          <w:rFonts w:ascii="Segoe UI" w:hAnsi="Segoe UI" w:cs="Segoe UI"/>
          <w:sz w:val="20"/>
          <w:szCs w:val="20"/>
        </w:rPr>
        <w:t>Miscparamcount</w:t>
      </w:r>
      <w:proofErr w:type="spellEnd"/>
      <w:r w:rsidRPr="00FE5875">
        <w:rPr>
          <w:rFonts w:ascii="Segoe UI" w:hAnsi="Segoe UI" w:cs="Segoe UI"/>
          <w:sz w:val="20"/>
          <w:szCs w:val="20"/>
        </w:rPr>
        <w:t xml:space="preserve"> -&gt; 1 byte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02 = 2 -&gt; </w:t>
      </w:r>
      <w:proofErr w:type="spellStart"/>
      <w:r w:rsidRPr="00FE5875">
        <w:rPr>
          <w:rFonts w:ascii="Segoe UI" w:hAnsi="Segoe UI" w:cs="Segoe UI"/>
          <w:sz w:val="20"/>
          <w:szCs w:val="20"/>
        </w:rPr>
        <w:t>Tx</w:t>
      </w:r>
      <w:proofErr w:type="spellEnd"/>
      <w:r w:rsidRPr="00FE5875">
        <w:rPr>
          <w:rFonts w:ascii="Segoe UI" w:hAnsi="Segoe UI" w:cs="Segoe UI"/>
          <w:sz w:val="20"/>
          <w:szCs w:val="20"/>
        </w:rPr>
        <w:t xml:space="preserve"> ID -&gt; 1 byte</w:t>
      </w:r>
    </w:p>
    <w:p w:rsidR="00FF7543" w:rsidRPr="00FE5875" w:rsidRDefault="00FF7543" w:rsidP="00FE5875">
      <w:pPr>
        <w:rPr>
          <w:rFonts w:ascii="Segoe UI" w:hAnsi="Segoe UI" w:cs="Segoe UI"/>
          <w:sz w:val="20"/>
          <w:szCs w:val="20"/>
        </w:rPr>
      </w:pPr>
    </w:p>
    <w:p w:rsidR="00FF7543" w:rsidRPr="00FE5875" w:rsidRDefault="00FF7543" w:rsidP="00533591">
      <w:pPr>
        <w:pStyle w:val="Heading5"/>
      </w:pPr>
      <w:r w:rsidRPr="00FE5875">
        <w:t>Payload data</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08 19 = 2073 -&gt;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FTP_USER_PASSWORD</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05 = 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61  64</w:t>
      </w:r>
      <w:proofErr w:type="gramEnd"/>
      <w:r w:rsidRPr="00FE5875">
        <w:rPr>
          <w:rFonts w:ascii="Segoe UI" w:hAnsi="Segoe UI" w:cs="Segoe UI"/>
          <w:sz w:val="20"/>
          <w:szCs w:val="20"/>
        </w:rPr>
        <w:t xml:space="preserve">  6d  69  6e = 97 100 109 105 110 -&gt; admin -&gt; </w:t>
      </w:r>
      <w:proofErr w:type="spellStart"/>
      <w:r w:rsidRPr="00FE5875">
        <w:rPr>
          <w:rFonts w:ascii="Segoe UI" w:hAnsi="Segoe UI" w:cs="Segoe UI"/>
          <w:sz w:val="20"/>
          <w:szCs w:val="20"/>
        </w:rPr>
        <w:t>Misc_Param_Value</w:t>
      </w:r>
      <w:proofErr w:type="spellEnd"/>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08 18 = 2072 -&gt;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FTP_USER_NAME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05 = 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61  64</w:t>
      </w:r>
      <w:proofErr w:type="gramEnd"/>
      <w:r w:rsidRPr="00FE5875">
        <w:rPr>
          <w:rFonts w:ascii="Segoe UI" w:hAnsi="Segoe UI" w:cs="Segoe UI"/>
          <w:sz w:val="20"/>
          <w:szCs w:val="20"/>
        </w:rPr>
        <w:t xml:space="preserve">  6d  69  6e = 97 100 109 105 110 -&gt; admin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08  15</w:t>
      </w:r>
      <w:proofErr w:type="gramEnd"/>
      <w:r w:rsidRPr="00FE5875">
        <w:rPr>
          <w:rFonts w:ascii="Segoe UI" w:hAnsi="Segoe UI" w:cs="Segoe UI"/>
          <w:sz w:val="20"/>
          <w:szCs w:val="20"/>
        </w:rPr>
        <w:t xml:space="preserve">  = 2069 -&gt;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SNMP_TRAP_PORT</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04 = 4 -&gt;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35  31</w:t>
      </w:r>
      <w:proofErr w:type="gramEnd"/>
      <w:r w:rsidRPr="00FE5875">
        <w:rPr>
          <w:rFonts w:ascii="Segoe UI" w:hAnsi="Segoe UI" w:cs="Segoe UI"/>
          <w:sz w:val="20"/>
          <w:szCs w:val="20"/>
        </w:rPr>
        <w:t xml:space="preserve">  36  32 = 53 49 54 50 -&gt; 5162 -&gt;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08  17</w:t>
      </w:r>
      <w:proofErr w:type="gramEnd"/>
      <w:r w:rsidRPr="00FE5875">
        <w:rPr>
          <w:rFonts w:ascii="Segoe UI" w:hAnsi="Segoe UI" w:cs="Segoe UI"/>
          <w:sz w:val="20"/>
          <w:szCs w:val="20"/>
        </w:rPr>
        <w:t xml:space="preserve">  = 2071 -&gt;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SNMP_WRITE_COMMUNITY_PREFIX</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06 = 6 -&gt;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70  75</w:t>
      </w:r>
      <w:proofErr w:type="gramEnd"/>
      <w:r w:rsidRPr="00FE5875">
        <w:rPr>
          <w:rFonts w:ascii="Segoe UI" w:hAnsi="Segoe UI" w:cs="Segoe UI"/>
          <w:sz w:val="20"/>
          <w:szCs w:val="20"/>
        </w:rPr>
        <w:t xml:space="preserve">  62  6c  69  63 -&gt; 112 117 98 108 105 99 -&gt; private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08  14</w:t>
      </w:r>
      <w:proofErr w:type="gramEnd"/>
      <w:r w:rsidRPr="00FE5875">
        <w:rPr>
          <w:rFonts w:ascii="Segoe UI" w:hAnsi="Segoe UI" w:cs="Segoe UI"/>
          <w:sz w:val="20"/>
          <w:szCs w:val="20"/>
        </w:rPr>
        <w:t xml:space="preserve">  = 2068 -&gt;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SNMP_REQUEST_PORT</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03 = 3 -&gt;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31  36</w:t>
      </w:r>
      <w:proofErr w:type="gramEnd"/>
      <w:r w:rsidRPr="00FE5875">
        <w:rPr>
          <w:rFonts w:ascii="Segoe UI" w:hAnsi="Segoe UI" w:cs="Segoe UI"/>
          <w:sz w:val="20"/>
          <w:szCs w:val="20"/>
        </w:rPr>
        <w:t xml:space="preserve">  31 = 49 54 49 -&gt; 161 -&gt;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08  16</w:t>
      </w:r>
      <w:proofErr w:type="gramEnd"/>
      <w:r w:rsidRPr="00FE5875">
        <w:rPr>
          <w:rFonts w:ascii="Segoe UI" w:hAnsi="Segoe UI" w:cs="Segoe UI"/>
          <w:sz w:val="20"/>
          <w:szCs w:val="20"/>
        </w:rPr>
        <w:t xml:space="preserve"> = 2070 -&gt;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SNMP_READ_COMMUNITY_PREFIX</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06 = 6 -&gt;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70  75</w:t>
      </w:r>
      <w:proofErr w:type="gramEnd"/>
      <w:r w:rsidRPr="00FE5875">
        <w:rPr>
          <w:rFonts w:ascii="Segoe UI" w:hAnsi="Segoe UI" w:cs="Segoe UI"/>
          <w:sz w:val="20"/>
          <w:szCs w:val="20"/>
        </w:rPr>
        <w:t xml:space="preserve">  62  6c  69  63 = 112 117 98 108 105 99 -&gt; public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1e</w:t>
      </w:r>
      <w:proofErr w:type="gramEnd"/>
      <w:r w:rsidRPr="00FE5875">
        <w:rPr>
          <w:rFonts w:ascii="Segoe UI" w:hAnsi="Segoe UI" w:cs="Segoe UI"/>
          <w:sz w:val="20"/>
          <w:szCs w:val="20"/>
        </w:rPr>
        <w:t xml:space="preserve"> = 2078 -&gt;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NE_ID</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lastRenderedPageBreak/>
        <w:t>31 = 49 -&gt; 1 -</w:t>
      </w:r>
      <w:proofErr w:type="gramStart"/>
      <w:r w:rsidRPr="00FE5875">
        <w:rPr>
          <w:rFonts w:ascii="Segoe UI" w:hAnsi="Segoe UI" w:cs="Segoe UI"/>
          <w:sz w:val="20"/>
          <w:szCs w:val="20"/>
        </w:rPr>
        <w:t xml:space="preserve">&gt;  </w:t>
      </w:r>
      <w:proofErr w:type="spellStart"/>
      <w:r w:rsidRPr="00FE5875">
        <w:rPr>
          <w:rFonts w:ascii="Segoe UI" w:hAnsi="Segoe UI" w:cs="Segoe UI"/>
          <w:sz w:val="20"/>
          <w:szCs w:val="20"/>
        </w:rPr>
        <w:t>Misc</w:t>
      </w:r>
      <w:proofErr w:type="spellEnd"/>
      <w:proofErr w:type="gram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1d</w:t>
      </w:r>
      <w:proofErr w:type="gramEnd"/>
      <w:r w:rsidRPr="00FE5875">
        <w:rPr>
          <w:rFonts w:ascii="Segoe UI" w:hAnsi="Segoe UI" w:cs="Segoe UI"/>
          <w:sz w:val="20"/>
          <w:szCs w:val="20"/>
        </w:rPr>
        <w:t xml:space="preserve"> = 2077 -&gt;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FTP_SERVER_IP</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0e = 14 -&gt;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31  30  2e  31  30  30  2e  32  30  37  2e  31  34  30 -&gt; 49 48 46 49 48 48 46 50 48 55 46 49 52 48 -&gt; 10.100.207.140 -&gt;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533591">
      <w:pPr>
        <w:spacing w:after="0"/>
        <w:ind w:left="720"/>
        <w:rPr>
          <w:rFonts w:ascii="Segoe UI" w:hAnsi="Segoe UI" w:cs="Segoe UI"/>
          <w:sz w:val="20"/>
          <w:szCs w:val="20"/>
        </w:rPr>
      </w:pP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08  1b</w:t>
      </w:r>
      <w:proofErr w:type="gramEnd"/>
      <w:r w:rsidRPr="00FE5875">
        <w:rPr>
          <w:rFonts w:ascii="Segoe UI" w:hAnsi="Segoe UI" w:cs="Segoe UI"/>
          <w:sz w:val="20"/>
          <w:szCs w:val="20"/>
        </w:rPr>
        <w:t xml:space="preserve"> = 2075 -&gt;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name -&gt; OMC_HOME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01 = 1 -&gt;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Type</w:t>
      </w:r>
    </w:p>
    <w:p w:rsidR="00FF7543" w:rsidRPr="00FE5875" w:rsidRDefault="00FF7543" w:rsidP="00533591">
      <w:pPr>
        <w:spacing w:after="0"/>
        <w:ind w:left="720"/>
        <w:rPr>
          <w:rFonts w:ascii="Segoe UI" w:hAnsi="Segoe UI" w:cs="Segoe UI"/>
          <w:sz w:val="20"/>
          <w:szCs w:val="20"/>
        </w:rPr>
      </w:pPr>
      <w:r w:rsidRPr="00FE5875">
        <w:rPr>
          <w:rFonts w:ascii="Segoe UI" w:hAnsi="Segoe UI" w:cs="Segoe UI"/>
          <w:sz w:val="20"/>
          <w:szCs w:val="20"/>
        </w:rPr>
        <w:t xml:space="preserve">09 = 9 -&gt;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Value size</w:t>
      </w:r>
    </w:p>
    <w:p w:rsidR="00FF7543" w:rsidRPr="00FE5875" w:rsidRDefault="00FF7543" w:rsidP="00533591">
      <w:pPr>
        <w:spacing w:after="0"/>
        <w:ind w:left="720"/>
        <w:rPr>
          <w:rFonts w:ascii="Segoe UI" w:hAnsi="Segoe UI" w:cs="Segoe UI"/>
          <w:sz w:val="20"/>
          <w:szCs w:val="20"/>
        </w:rPr>
      </w:pPr>
      <w:proofErr w:type="gramStart"/>
      <w:r w:rsidRPr="00FE5875">
        <w:rPr>
          <w:rFonts w:ascii="Segoe UI" w:hAnsi="Segoe UI" w:cs="Segoe UI"/>
          <w:sz w:val="20"/>
          <w:szCs w:val="20"/>
        </w:rPr>
        <w:t>2f  68</w:t>
      </w:r>
      <w:proofErr w:type="gramEnd"/>
      <w:r w:rsidRPr="00FE5875">
        <w:rPr>
          <w:rFonts w:ascii="Segoe UI" w:hAnsi="Segoe UI" w:cs="Segoe UI"/>
          <w:sz w:val="20"/>
          <w:szCs w:val="20"/>
        </w:rPr>
        <w:t xml:space="preserve">  6f  6d  65  2f  6f  6d  63 - &gt; 47 104 111 109 101 47 111 109 99 -&gt; /home/</w:t>
      </w:r>
      <w:proofErr w:type="spellStart"/>
      <w:r w:rsidRPr="00FE5875">
        <w:rPr>
          <w:rFonts w:ascii="Segoe UI" w:hAnsi="Segoe UI" w:cs="Segoe UI"/>
          <w:sz w:val="20"/>
          <w:szCs w:val="20"/>
        </w:rPr>
        <w:t>omc</w:t>
      </w:r>
      <w:proofErr w:type="spellEnd"/>
      <w:r w:rsidRPr="00FE5875">
        <w:rPr>
          <w:rFonts w:ascii="Segoe UI" w:hAnsi="Segoe UI" w:cs="Segoe UI"/>
          <w:sz w:val="20"/>
          <w:szCs w:val="20"/>
        </w:rPr>
        <w:t xml:space="preserve"> -&gt;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Value</w:t>
      </w:r>
    </w:p>
    <w:p w:rsidR="00FF7543" w:rsidRPr="00FE5875" w:rsidRDefault="00FF7543" w:rsidP="00FE5875">
      <w:pPr>
        <w:rPr>
          <w:rFonts w:ascii="Segoe UI" w:hAnsi="Segoe UI" w:cs="Segoe UI"/>
          <w:sz w:val="20"/>
          <w:szCs w:val="20"/>
        </w:rPr>
      </w:pPr>
    </w:p>
    <w:p w:rsidR="00FF7543" w:rsidRPr="00283348" w:rsidRDefault="00FF7543" w:rsidP="00FE5875">
      <w:pPr>
        <w:pStyle w:val="Heading3"/>
      </w:pPr>
      <w:bookmarkStart w:id="13" w:name="__RefHeading__27_1539725763"/>
      <w:bookmarkEnd w:id="13"/>
      <w:proofErr w:type="spellStart"/>
      <w:r w:rsidRPr="00FE5875">
        <w:t>Config</w:t>
      </w:r>
      <w:proofErr w:type="spellEnd"/>
      <w:r w:rsidRPr="00FE5875">
        <w:t xml:space="preserve"> Status</w:t>
      </w:r>
    </w:p>
    <w:p w:rsidR="00FF7543" w:rsidRPr="00FE5875" w:rsidRDefault="00FF7543" w:rsidP="00FE5875">
      <w:pPr>
        <w:rPr>
          <w:rFonts w:ascii="Segoe UI" w:hAnsi="Segoe UI" w:cs="Segoe UI"/>
          <w:b/>
          <w:sz w:val="20"/>
          <w:szCs w:val="20"/>
        </w:rPr>
      </w:pPr>
      <w:r w:rsidRPr="00FE5875">
        <w:rPr>
          <w:rFonts w:ascii="Segoe UI" w:hAnsi="Segoe UI" w:cs="Segoe UI"/>
          <w:sz w:val="20"/>
          <w:szCs w:val="20"/>
        </w:rPr>
        <w:t>Communication Path:</w:t>
      </w:r>
      <w:r w:rsidRPr="00FE5875">
        <w:rPr>
          <w:rFonts w:ascii="Segoe UI" w:hAnsi="Segoe UI" w:cs="Segoe UI"/>
          <w:sz w:val="20"/>
          <w:szCs w:val="20"/>
        </w:rPr>
        <w:tab/>
        <w:t>NE---</w:t>
      </w:r>
      <w:r w:rsidRPr="00FE5875">
        <w:rPr>
          <w:rFonts w:ascii="Segoe UI" w:hAnsi="Segoe UI" w:cs="Segoe UI"/>
          <w:sz w:val="20"/>
          <w:szCs w:val="20"/>
        </w:rPr>
        <w:t> OMC</w:t>
      </w:r>
    </w:p>
    <w:p w:rsidR="00C87CBD" w:rsidRDefault="00FF7543" w:rsidP="00C87CBD">
      <w:pPr>
        <w:pStyle w:val="Heading4"/>
      </w:pPr>
      <w:r w:rsidRPr="00FE5875">
        <w:t xml:space="preserve">Description: </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 xml:space="preserve"> </w:t>
      </w:r>
      <w:proofErr w:type="gramStart"/>
      <w:r w:rsidRPr="00FE5875">
        <w:rPr>
          <w:rFonts w:ascii="Segoe UI" w:hAnsi="Segoe UI" w:cs="Segoe UI"/>
          <w:sz w:val="20"/>
          <w:szCs w:val="20"/>
        </w:rPr>
        <w:t>NE  validates</w:t>
      </w:r>
      <w:proofErr w:type="gramEnd"/>
      <w:r w:rsidRPr="00FE5875">
        <w:rPr>
          <w:rFonts w:ascii="Segoe UI" w:hAnsi="Segoe UI" w:cs="Segoe UI"/>
          <w:sz w:val="20"/>
          <w:szCs w:val="20"/>
        </w:rPr>
        <w:t xml:space="preserve"> the information received in </w:t>
      </w:r>
      <w:proofErr w:type="spellStart"/>
      <w:r w:rsidRPr="00FE5875">
        <w:rPr>
          <w:rFonts w:ascii="Segoe UI" w:hAnsi="Segoe UI" w:cs="Segoe UI"/>
          <w:sz w:val="20"/>
          <w:szCs w:val="20"/>
        </w:rPr>
        <w:t>Config</w:t>
      </w:r>
      <w:proofErr w:type="spellEnd"/>
      <w:r w:rsidRPr="00FE5875">
        <w:rPr>
          <w:rFonts w:ascii="Segoe UI" w:hAnsi="Segoe UI" w:cs="Segoe UI"/>
          <w:sz w:val="20"/>
          <w:szCs w:val="20"/>
        </w:rPr>
        <w:t xml:space="preserve"> Response. The following is done at NE:</w:t>
      </w:r>
    </w:p>
    <w:p w:rsidR="00FF7543" w:rsidRPr="00C87CBD" w:rsidRDefault="00FF7543" w:rsidP="00C87CBD">
      <w:pPr>
        <w:pStyle w:val="ListParagraph"/>
        <w:numPr>
          <w:ilvl w:val="0"/>
          <w:numId w:val="43"/>
        </w:numPr>
        <w:spacing w:after="0"/>
        <w:rPr>
          <w:rFonts w:ascii="Segoe UI" w:hAnsi="Segoe UI" w:cs="Segoe UI"/>
          <w:sz w:val="20"/>
          <w:szCs w:val="20"/>
        </w:rPr>
      </w:pPr>
      <w:r w:rsidRPr="00C87CBD">
        <w:rPr>
          <w:rFonts w:ascii="Segoe UI" w:hAnsi="Segoe UI" w:cs="Segoe UI"/>
          <w:sz w:val="20"/>
          <w:szCs w:val="20"/>
        </w:rPr>
        <w:t>NE tries to bind on the SNMP Port.</w:t>
      </w:r>
    </w:p>
    <w:p w:rsidR="00FF7543" w:rsidRPr="00C87CBD" w:rsidRDefault="00FF7543" w:rsidP="00C87CBD">
      <w:pPr>
        <w:pStyle w:val="ListParagraph"/>
        <w:numPr>
          <w:ilvl w:val="0"/>
          <w:numId w:val="43"/>
        </w:numPr>
        <w:spacing w:after="0"/>
        <w:rPr>
          <w:rFonts w:ascii="Segoe UI" w:hAnsi="Segoe UI" w:cs="Segoe UI"/>
          <w:sz w:val="20"/>
          <w:szCs w:val="20"/>
        </w:rPr>
      </w:pPr>
      <w:r w:rsidRPr="00C87CBD">
        <w:rPr>
          <w:rFonts w:ascii="Segoe UI" w:hAnsi="Segoe UI" w:cs="Segoe UI"/>
          <w:sz w:val="20"/>
          <w:szCs w:val="20"/>
        </w:rPr>
        <w:t>It validates Communities received for NULL.</w:t>
      </w:r>
    </w:p>
    <w:p w:rsidR="00FF7543" w:rsidRPr="00C87CBD" w:rsidRDefault="00FF7543" w:rsidP="00C87CBD">
      <w:pPr>
        <w:pStyle w:val="ListParagraph"/>
        <w:numPr>
          <w:ilvl w:val="0"/>
          <w:numId w:val="43"/>
        </w:numPr>
        <w:spacing w:after="0"/>
        <w:rPr>
          <w:rFonts w:ascii="Segoe UI" w:hAnsi="Segoe UI" w:cs="Segoe UI"/>
          <w:sz w:val="20"/>
          <w:szCs w:val="20"/>
        </w:rPr>
      </w:pPr>
      <w:proofErr w:type="gramStart"/>
      <w:r w:rsidRPr="00C87CBD">
        <w:rPr>
          <w:rFonts w:ascii="Segoe UI" w:hAnsi="Segoe UI" w:cs="Segoe UI"/>
          <w:sz w:val="20"/>
          <w:szCs w:val="20"/>
        </w:rPr>
        <w:t>It  connects</w:t>
      </w:r>
      <w:proofErr w:type="gramEnd"/>
      <w:r w:rsidRPr="00C87CBD">
        <w:rPr>
          <w:rFonts w:ascii="Segoe UI" w:hAnsi="Segoe UI" w:cs="Segoe UI"/>
          <w:sz w:val="20"/>
          <w:szCs w:val="20"/>
        </w:rPr>
        <w:t xml:space="preserve"> to FTP Server.</w:t>
      </w:r>
    </w:p>
    <w:p w:rsidR="00FF7543" w:rsidRPr="00C87CBD" w:rsidRDefault="00FF7543" w:rsidP="00C87CBD">
      <w:pPr>
        <w:pStyle w:val="ListParagraph"/>
        <w:numPr>
          <w:ilvl w:val="0"/>
          <w:numId w:val="43"/>
        </w:numPr>
        <w:spacing w:after="0"/>
        <w:rPr>
          <w:rFonts w:ascii="Segoe UI" w:hAnsi="Segoe UI" w:cs="Segoe UI"/>
          <w:sz w:val="20"/>
          <w:szCs w:val="20"/>
        </w:rPr>
      </w:pPr>
      <w:r w:rsidRPr="00C87CBD">
        <w:rPr>
          <w:rFonts w:ascii="Segoe UI" w:hAnsi="Segoe UI" w:cs="Segoe UI"/>
          <w:sz w:val="20"/>
          <w:szCs w:val="20"/>
        </w:rPr>
        <w:t>After successful connection, it logins to FTP Server with the user access information received from OMC.</w:t>
      </w:r>
    </w:p>
    <w:p w:rsidR="00FF7543" w:rsidRPr="00FE5875" w:rsidRDefault="00FF7543" w:rsidP="00FE5875">
      <w:pPr>
        <w:ind w:left="360"/>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sz w:val="20"/>
          <w:szCs w:val="20"/>
        </w:rPr>
        <w:t>Success of all this will result in CMD_SUCCESS being sent to OMC. Failure in any of these checks will be sent as a CMD_FAILURE.</w:t>
      </w:r>
    </w:p>
    <w:p w:rsidR="00FF7543" w:rsidRPr="00FE5875" w:rsidRDefault="00FF7543" w:rsidP="00C87CBD">
      <w:pPr>
        <w:spacing w:after="0"/>
        <w:rPr>
          <w:rFonts w:ascii="Segoe UI" w:hAnsi="Segoe UI" w:cs="Segoe UI"/>
          <w:sz w:val="20"/>
          <w:szCs w:val="20"/>
        </w:rPr>
      </w:pP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NE-ID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 xml:space="preserve">: </w:t>
      </w:r>
      <w:r w:rsidRPr="00FE5875">
        <w:rPr>
          <w:rFonts w:ascii="Segoe UI" w:hAnsi="Segoe UI" w:cs="Segoe UI"/>
          <w:sz w:val="20"/>
          <w:szCs w:val="20"/>
        </w:rPr>
        <w:tab/>
        <w:t xml:space="preserve">&lt;NE-ID received as a part of </w:t>
      </w:r>
      <w:proofErr w:type="spellStart"/>
      <w:r w:rsidRPr="00FE5875">
        <w:rPr>
          <w:rFonts w:ascii="Segoe UI" w:hAnsi="Segoe UI" w:cs="Segoe UI"/>
          <w:sz w:val="20"/>
          <w:szCs w:val="20"/>
        </w:rPr>
        <w:t>Config</w:t>
      </w:r>
      <w:proofErr w:type="spellEnd"/>
      <w:r w:rsidRPr="00FE5875">
        <w:rPr>
          <w:rFonts w:ascii="Segoe UI" w:hAnsi="Segoe UI" w:cs="Segoe UI"/>
          <w:sz w:val="20"/>
          <w:szCs w:val="20"/>
        </w:rPr>
        <w:t xml:space="preserve"> Response&gt;</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MSG CMD ID</w:t>
      </w:r>
      <w:r w:rsidRPr="00FE5875">
        <w:rPr>
          <w:rFonts w:ascii="Segoe UI" w:hAnsi="Segoe UI" w:cs="Segoe UI"/>
          <w:sz w:val="20"/>
          <w:szCs w:val="20"/>
        </w:rPr>
        <w:tab/>
        <w:t>(2005)</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CONFIG_STATUS</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MSG CMD STATUS</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 xml:space="preserve">CMD_SUCCESS (if Correctly Received) or </w:t>
      </w:r>
    </w:p>
    <w:p w:rsidR="00FF7543" w:rsidRPr="00FE5875" w:rsidRDefault="00FF7543" w:rsidP="00C87CBD">
      <w:pPr>
        <w:spacing w:after="0"/>
        <w:ind w:left="2880" w:firstLine="720"/>
        <w:rPr>
          <w:rFonts w:ascii="Segoe UI" w:hAnsi="Segoe UI" w:cs="Segoe UI"/>
          <w:sz w:val="20"/>
          <w:szCs w:val="20"/>
        </w:rPr>
      </w:pPr>
      <w:r w:rsidRPr="00FE5875">
        <w:rPr>
          <w:rFonts w:ascii="Segoe UI" w:hAnsi="Segoe UI" w:cs="Segoe UI"/>
          <w:sz w:val="20"/>
          <w:szCs w:val="20"/>
        </w:rPr>
        <w:t>CMD_FAILURE (if error)</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PAYLOAD LENGTH</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&lt;length of the payload&gt;</w:t>
      </w:r>
      <w:r w:rsidRPr="00FE5875">
        <w:rPr>
          <w:rFonts w:ascii="Segoe UI" w:hAnsi="Segoe UI" w:cs="Segoe UI"/>
          <w:sz w:val="20"/>
          <w:szCs w:val="20"/>
        </w:rPr>
        <w:tab/>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MISC PARAM COUNT</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 xml:space="preserve">0 or 1 (if it is 1, the error code will be present in </w:t>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proofErr w:type="spellStart"/>
      <w:proofErr w:type="gramStart"/>
      <w:r w:rsidRPr="00FE5875">
        <w:rPr>
          <w:rFonts w:ascii="Segoe UI" w:hAnsi="Segoe UI" w:cs="Segoe UI"/>
          <w:sz w:val="20"/>
          <w:szCs w:val="20"/>
        </w:rPr>
        <w:t>param</w:t>
      </w:r>
      <w:proofErr w:type="spellEnd"/>
      <w:proofErr w:type="gramEnd"/>
      <w:r w:rsidRPr="00FE5875">
        <w:rPr>
          <w:rFonts w:ascii="Segoe UI" w:hAnsi="Segoe UI" w:cs="Segoe UI"/>
          <w:sz w:val="20"/>
          <w:szCs w:val="20"/>
        </w:rPr>
        <w:t>)</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TX-ID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&lt;transaction ID&gt;</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MISC PARAM NAME</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r>
      <w:proofErr w:type="spellStart"/>
      <w:r w:rsidRPr="00FE5875">
        <w:rPr>
          <w:rFonts w:ascii="Segoe UI" w:hAnsi="Segoe UI" w:cs="Segoe UI"/>
          <w:sz w:val="20"/>
          <w:szCs w:val="20"/>
        </w:rPr>
        <w:t>Misc</w:t>
      </w:r>
      <w:proofErr w:type="spellEnd"/>
      <w:r w:rsidRPr="00FE5875">
        <w:rPr>
          <w:rFonts w:ascii="Segoe UI" w:hAnsi="Segoe UI" w:cs="Segoe UI"/>
          <w:sz w:val="20"/>
          <w:szCs w:val="20"/>
        </w:rPr>
        <w:t xml:space="preserve"> </w:t>
      </w:r>
      <w:proofErr w:type="spellStart"/>
      <w:r w:rsidRPr="00FE5875">
        <w:rPr>
          <w:rFonts w:ascii="Segoe UI" w:hAnsi="Segoe UI" w:cs="Segoe UI"/>
          <w:sz w:val="20"/>
          <w:szCs w:val="20"/>
        </w:rPr>
        <w:t>Param</w:t>
      </w:r>
      <w:proofErr w:type="spellEnd"/>
      <w:r w:rsidRPr="00FE5875">
        <w:rPr>
          <w:rFonts w:ascii="Segoe UI" w:hAnsi="Segoe UI" w:cs="Segoe UI"/>
          <w:sz w:val="20"/>
          <w:szCs w:val="20"/>
        </w:rPr>
        <w:t xml:space="preserve"> ID for ERROR_CODE</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MISC VALUE TYPE</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MISC_PARAM_TYPE_STR</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MISC VALUE SIZE</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&lt;in bytes&gt;</w:t>
      </w:r>
    </w:p>
    <w:p w:rsidR="00FF7543" w:rsidRPr="00FE5875" w:rsidRDefault="00FF7543" w:rsidP="00C87CBD">
      <w:pPr>
        <w:spacing w:after="0"/>
        <w:rPr>
          <w:rFonts w:ascii="Segoe UI" w:hAnsi="Segoe UI" w:cs="Segoe UI"/>
          <w:sz w:val="20"/>
          <w:szCs w:val="20"/>
        </w:rPr>
      </w:pPr>
      <w:r w:rsidRPr="00FE5875">
        <w:rPr>
          <w:rFonts w:ascii="Segoe UI" w:hAnsi="Segoe UI" w:cs="Segoe UI"/>
          <w:sz w:val="20"/>
          <w:szCs w:val="20"/>
        </w:rPr>
        <w:t>MISC PARAM VAL</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 xml:space="preserve">&lt;The Error Code ID &gt; [Refer sec names as ERROR </w:t>
      </w:r>
    </w:p>
    <w:p w:rsidR="00FF7543" w:rsidRPr="00FE5875" w:rsidRDefault="00FF7543" w:rsidP="00C87CBD">
      <w:pPr>
        <w:spacing w:after="0"/>
        <w:ind w:left="2880" w:firstLine="720"/>
        <w:rPr>
          <w:rFonts w:ascii="Segoe UI" w:hAnsi="Segoe UI" w:cs="Segoe UI"/>
          <w:sz w:val="20"/>
          <w:szCs w:val="20"/>
        </w:rPr>
      </w:pPr>
      <w:r w:rsidRPr="00FE5875">
        <w:rPr>
          <w:rFonts w:ascii="Segoe UI" w:hAnsi="Segoe UI" w:cs="Segoe UI"/>
          <w:sz w:val="20"/>
          <w:szCs w:val="20"/>
        </w:rPr>
        <w:t>CODES]</w:t>
      </w:r>
    </w:p>
    <w:p w:rsidR="00FF7543" w:rsidRPr="00FE5875" w:rsidRDefault="00FF7543" w:rsidP="00283348">
      <w:pPr>
        <w:pStyle w:val="Heading3"/>
      </w:pPr>
      <w:bookmarkStart w:id="14" w:name="__RefHeading__29_1539725763"/>
      <w:bookmarkEnd w:id="14"/>
      <w:r w:rsidRPr="00FE5875">
        <w:lastRenderedPageBreak/>
        <w:t xml:space="preserve">ADD NODE </w:t>
      </w:r>
      <w:r w:rsidRPr="00FE5875">
        <w:t>STATUS</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Communication Path:</w:t>
      </w:r>
      <w:r w:rsidRPr="00FE5875">
        <w:rPr>
          <w:rFonts w:ascii="Segoe UI" w:hAnsi="Segoe UI" w:cs="Segoe UI"/>
          <w:sz w:val="20"/>
          <w:szCs w:val="20"/>
        </w:rPr>
        <w:tab/>
        <w:t>OMC---</w:t>
      </w:r>
      <w:r w:rsidRPr="00FE5875">
        <w:rPr>
          <w:rFonts w:ascii="Segoe UI" w:hAnsi="Segoe UI" w:cs="Segoe UI"/>
          <w:sz w:val="20"/>
          <w:szCs w:val="20"/>
        </w:rPr>
        <w:t> NE</w:t>
      </w:r>
    </w:p>
    <w:p w:rsidR="00FF7543" w:rsidRPr="00FE5875" w:rsidRDefault="00FF7543" w:rsidP="00FE5875">
      <w:pPr>
        <w:rPr>
          <w:rFonts w:ascii="Segoe UI" w:hAnsi="Segoe UI" w:cs="Segoe UI"/>
          <w:sz w:val="20"/>
          <w:szCs w:val="20"/>
        </w:rPr>
      </w:pPr>
    </w:p>
    <w:p w:rsidR="00283348" w:rsidRDefault="00FF7543" w:rsidP="00283348">
      <w:pPr>
        <w:pStyle w:val="Heading4"/>
      </w:pPr>
      <w:r w:rsidRPr="00FE5875">
        <w:t xml:space="preserve">Description:  </w:t>
      </w:r>
    </w:p>
    <w:p w:rsidR="00FF7543" w:rsidRPr="00FE5875" w:rsidRDefault="00FF7543" w:rsidP="00FE5875">
      <w:pPr>
        <w:rPr>
          <w:rFonts w:ascii="Segoe UI" w:hAnsi="Segoe UI" w:cs="Segoe UI"/>
          <w:sz w:val="20"/>
          <w:szCs w:val="20"/>
        </w:rPr>
      </w:pPr>
      <w:r w:rsidRPr="00FE5875">
        <w:rPr>
          <w:rFonts w:ascii="Segoe UI" w:hAnsi="Segoe UI" w:cs="Segoe UI"/>
          <w:sz w:val="20"/>
          <w:szCs w:val="20"/>
        </w:rPr>
        <w:t xml:space="preserve">OMC sends </w:t>
      </w:r>
      <w:proofErr w:type="gramStart"/>
      <w:r w:rsidRPr="00FE5875">
        <w:rPr>
          <w:rFonts w:ascii="Segoe UI" w:hAnsi="Segoe UI" w:cs="Segoe UI"/>
          <w:sz w:val="20"/>
          <w:szCs w:val="20"/>
        </w:rPr>
        <w:t xml:space="preserve">the  </w:t>
      </w:r>
      <w:proofErr w:type="spellStart"/>
      <w:r w:rsidRPr="00FE5875">
        <w:rPr>
          <w:rFonts w:ascii="Segoe UI" w:hAnsi="Segoe UI" w:cs="Segoe UI"/>
          <w:sz w:val="20"/>
          <w:szCs w:val="20"/>
        </w:rPr>
        <w:t>GetBulk</w:t>
      </w:r>
      <w:proofErr w:type="spellEnd"/>
      <w:proofErr w:type="gramEnd"/>
      <w:r w:rsidRPr="00FE5875">
        <w:rPr>
          <w:rFonts w:ascii="Segoe UI" w:hAnsi="Segoe UI" w:cs="Segoe UI"/>
          <w:sz w:val="20"/>
          <w:szCs w:val="20"/>
        </w:rPr>
        <w:t xml:space="preserve"> request to node and add the Node at OMC and sends this message to the NE to indicate the NE to start the file Transfer from NE.</w:t>
      </w:r>
    </w:p>
    <w:p w:rsidR="00FF7543" w:rsidRPr="00FE5875" w:rsidRDefault="00FF7543" w:rsidP="00283348">
      <w:pPr>
        <w:spacing w:after="0"/>
        <w:ind w:left="720"/>
        <w:rPr>
          <w:rFonts w:ascii="Segoe UI" w:hAnsi="Segoe UI" w:cs="Segoe UI"/>
          <w:sz w:val="20"/>
          <w:szCs w:val="20"/>
        </w:rPr>
      </w:pPr>
    </w:p>
    <w:p w:rsidR="00FF7543" w:rsidRPr="00FE5875" w:rsidRDefault="00283348" w:rsidP="00283348">
      <w:pPr>
        <w:spacing w:after="0"/>
        <w:ind w:left="720"/>
        <w:rPr>
          <w:rFonts w:ascii="Segoe UI" w:hAnsi="Segoe UI" w:cs="Segoe UI"/>
          <w:sz w:val="20"/>
          <w:szCs w:val="20"/>
        </w:rPr>
      </w:pPr>
      <w:r>
        <w:rPr>
          <w:rFonts w:ascii="Segoe UI" w:hAnsi="Segoe UI" w:cs="Segoe UI"/>
          <w:sz w:val="20"/>
          <w:szCs w:val="20"/>
        </w:rPr>
        <w:t>NE-ID</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sidR="00FF7543" w:rsidRPr="00FE5875">
        <w:rPr>
          <w:rFonts w:ascii="Segoe UI" w:hAnsi="Segoe UI" w:cs="Segoe UI"/>
          <w:sz w:val="20"/>
          <w:szCs w:val="20"/>
        </w:rPr>
        <w:t xml:space="preserve">: </w:t>
      </w:r>
      <w:r w:rsidR="00FF7543" w:rsidRPr="00FE5875">
        <w:rPr>
          <w:rFonts w:ascii="Segoe UI" w:hAnsi="Segoe UI" w:cs="Segoe UI"/>
          <w:sz w:val="20"/>
          <w:szCs w:val="20"/>
        </w:rPr>
        <w:tab/>
        <w:t>&lt;NE-ID copied from the Configuration Status.&gt;</w:t>
      </w:r>
    </w:p>
    <w:p w:rsidR="00FF7543" w:rsidRPr="00FE5875" w:rsidRDefault="00FF7543" w:rsidP="00283348">
      <w:pPr>
        <w:spacing w:after="0"/>
        <w:ind w:left="720"/>
        <w:rPr>
          <w:rFonts w:ascii="Segoe UI" w:hAnsi="Segoe UI" w:cs="Segoe UI"/>
          <w:sz w:val="20"/>
          <w:szCs w:val="20"/>
        </w:rPr>
      </w:pPr>
      <w:r w:rsidRPr="00FE5875">
        <w:rPr>
          <w:rFonts w:ascii="Segoe UI" w:hAnsi="Segoe UI" w:cs="Segoe UI"/>
          <w:sz w:val="20"/>
          <w:szCs w:val="20"/>
        </w:rPr>
        <w:t>MSG CMD ID</w:t>
      </w:r>
      <w:r w:rsidRPr="00FE5875">
        <w:rPr>
          <w:rFonts w:ascii="Segoe UI" w:hAnsi="Segoe UI" w:cs="Segoe UI"/>
          <w:sz w:val="20"/>
          <w:szCs w:val="20"/>
        </w:rPr>
        <w:tab/>
        <w:t>(2006)</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ADD_NODE_STATUS</w:t>
      </w:r>
    </w:p>
    <w:p w:rsidR="00FF7543" w:rsidRPr="00FE5875" w:rsidRDefault="00FF7543" w:rsidP="00283348">
      <w:pPr>
        <w:spacing w:after="0"/>
        <w:ind w:left="720"/>
        <w:rPr>
          <w:rFonts w:ascii="Segoe UI" w:hAnsi="Segoe UI" w:cs="Segoe UI"/>
          <w:sz w:val="20"/>
          <w:szCs w:val="20"/>
        </w:rPr>
      </w:pPr>
      <w:r w:rsidRPr="00FE5875">
        <w:rPr>
          <w:rFonts w:ascii="Segoe UI" w:hAnsi="Segoe UI" w:cs="Segoe UI"/>
          <w:sz w:val="20"/>
          <w:szCs w:val="20"/>
        </w:rPr>
        <w:t>MSG CMD STATUS</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 xml:space="preserve">CMD_SUCCESS &lt;if successful&gt; or </w:t>
      </w:r>
    </w:p>
    <w:p w:rsidR="00FF7543" w:rsidRPr="00FE5875" w:rsidRDefault="00FF7543" w:rsidP="00283348">
      <w:pPr>
        <w:spacing w:after="0"/>
        <w:ind w:left="3600" w:firstLine="720"/>
        <w:rPr>
          <w:rFonts w:ascii="Segoe UI" w:hAnsi="Segoe UI" w:cs="Segoe UI"/>
          <w:sz w:val="20"/>
          <w:szCs w:val="20"/>
        </w:rPr>
      </w:pPr>
      <w:r w:rsidRPr="00FE5875">
        <w:rPr>
          <w:rFonts w:ascii="Segoe UI" w:hAnsi="Segoe UI" w:cs="Segoe UI"/>
          <w:sz w:val="20"/>
          <w:szCs w:val="20"/>
        </w:rPr>
        <w:t>CMD_FAILURE &lt;if un-successful&gt;</w:t>
      </w:r>
    </w:p>
    <w:p w:rsidR="00FF7543" w:rsidRPr="00FE5875" w:rsidRDefault="00FF7543" w:rsidP="00283348">
      <w:pPr>
        <w:spacing w:after="0"/>
        <w:ind w:left="720"/>
        <w:rPr>
          <w:rFonts w:ascii="Segoe UI" w:hAnsi="Segoe UI" w:cs="Segoe UI"/>
          <w:sz w:val="20"/>
          <w:szCs w:val="20"/>
        </w:rPr>
      </w:pPr>
      <w:r w:rsidRPr="00FE5875">
        <w:rPr>
          <w:rFonts w:ascii="Segoe UI" w:hAnsi="Segoe UI" w:cs="Segoe UI"/>
          <w:sz w:val="20"/>
          <w:szCs w:val="20"/>
        </w:rPr>
        <w:t>PAYLOAD LENGTH</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&lt;length of the payload&gt;</w:t>
      </w:r>
      <w:r w:rsidRPr="00FE5875">
        <w:rPr>
          <w:rFonts w:ascii="Segoe UI" w:hAnsi="Segoe UI" w:cs="Segoe UI"/>
          <w:sz w:val="20"/>
          <w:szCs w:val="20"/>
        </w:rPr>
        <w:tab/>
      </w:r>
      <w:r w:rsidRPr="00FE5875">
        <w:rPr>
          <w:rFonts w:ascii="Segoe UI" w:hAnsi="Segoe UI" w:cs="Segoe UI"/>
          <w:sz w:val="20"/>
          <w:szCs w:val="20"/>
        </w:rPr>
        <w:tab/>
      </w:r>
    </w:p>
    <w:p w:rsidR="00FF7543" w:rsidRPr="00FE5875" w:rsidRDefault="00FF7543" w:rsidP="00283348">
      <w:pPr>
        <w:spacing w:after="0"/>
        <w:ind w:left="720"/>
        <w:rPr>
          <w:rFonts w:ascii="Segoe UI" w:hAnsi="Segoe UI" w:cs="Segoe UI"/>
          <w:sz w:val="20"/>
          <w:szCs w:val="20"/>
        </w:rPr>
      </w:pPr>
      <w:r w:rsidRPr="00FE5875">
        <w:rPr>
          <w:rFonts w:ascii="Segoe UI" w:hAnsi="Segoe UI" w:cs="Segoe UI"/>
          <w:sz w:val="20"/>
          <w:szCs w:val="20"/>
        </w:rPr>
        <w:t>MISC PARAM COUNT</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0</w:t>
      </w:r>
    </w:p>
    <w:p w:rsidR="00FF7543" w:rsidRPr="00FE5875" w:rsidRDefault="00283348" w:rsidP="00283348">
      <w:pPr>
        <w:spacing w:after="0"/>
        <w:ind w:left="720"/>
        <w:rPr>
          <w:rFonts w:ascii="Segoe UI" w:hAnsi="Segoe UI" w:cs="Segoe UI"/>
          <w:sz w:val="20"/>
          <w:szCs w:val="20"/>
        </w:rPr>
      </w:pPr>
      <w:r>
        <w:rPr>
          <w:rFonts w:ascii="Segoe UI" w:hAnsi="Segoe UI" w:cs="Segoe UI"/>
          <w:sz w:val="20"/>
          <w:szCs w:val="20"/>
        </w:rPr>
        <w:t>TX-ID</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sidR="00FF7543" w:rsidRPr="00FE5875">
        <w:rPr>
          <w:rFonts w:ascii="Segoe UI" w:hAnsi="Segoe UI" w:cs="Segoe UI"/>
          <w:sz w:val="20"/>
          <w:szCs w:val="20"/>
        </w:rPr>
        <w:t>:</w:t>
      </w:r>
      <w:r w:rsidR="00FF7543" w:rsidRPr="00FE5875">
        <w:rPr>
          <w:rFonts w:ascii="Segoe UI" w:hAnsi="Segoe UI" w:cs="Segoe UI"/>
          <w:sz w:val="20"/>
          <w:szCs w:val="20"/>
        </w:rPr>
        <w:tab/>
        <w:t xml:space="preserve">&lt;transaction ID of </w:t>
      </w:r>
      <w:proofErr w:type="spellStart"/>
      <w:r w:rsidR="00FF7543" w:rsidRPr="00FE5875">
        <w:rPr>
          <w:rFonts w:ascii="Segoe UI" w:hAnsi="Segoe UI" w:cs="Segoe UI"/>
          <w:sz w:val="20"/>
          <w:szCs w:val="20"/>
        </w:rPr>
        <w:t>Config</w:t>
      </w:r>
      <w:proofErr w:type="spellEnd"/>
      <w:r w:rsidR="00FF7543" w:rsidRPr="00FE5875">
        <w:rPr>
          <w:rFonts w:ascii="Segoe UI" w:hAnsi="Segoe UI" w:cs="Segoe UI"/>
          <w:sz w:val="20"/>
          <w:szCs w:val="20"/>
        </w:rPr>
        <w:t xml:space="preserve"> Status&gt;</w:t>
      </w:r>
    </w:p>
    <w:p w:rsidR="00FF7543" w:rsidRPr="00FE5875" w:rsidRDefault="00FF7543" w:rsidP="00FE5875">
      <w:pPr>
        <w:rPr>
          <w:rFonts w:ascii="Segoe UI" w:hAnsi="Segoe UI" w:cs="Segoe UI"/>
          <w:sz w:val="20"/>
          <w:szCs w:val="20"/>
        </w:rPr>
      </w:pPr>
    </w:p>
    <w:p w:rsidR="00FF7543" w:rsidRPr="00FE5875" w:rsidRDefault="00FF7543" w:rsidP="008C2E6B">
      <w:pPr>
        <w:pStyle w:val="Heading4"/>
      </w:pPr>
      <w:r w:rsidRPr="00FE5875">
        <w:t>Sample data in Hexadecimal format</w:t>
      </w:r>
    </w:p>
    <w:p w:rsidR="00FF7543" w:rsidRPr="00FE5875" w:rsidRDefault="00FF7543" w:rsidP="00FE5875">
      <w:pPr>
        <w:numPr>
          <w:ilvl w:val="0"/>
          <w:numId w:val="33"/>
        </w:numPr>
        <w:suppressAutoHyphens/>
        <w:spacing w:after="0" w:line="240" w:lineRule="auto"/>
        <w:rPr>
          <w:rFonts w:ascii="Segoe UI" w:hAnsi="Segoe UI" w:cs="Segoe UI"/>
          <w:sz w:val="20"/>
          <w:szCs w:val="20"/>
        </w:rPr>
      </w:pPr>
      <w:r w:rsidRPr="00FE5875">
        <w:rPr>
          <w:rFonts w:ascii="Segoe UI" w:hAnsi="Segoe UI" w:cs="Segoe UI"/>
          <w:sz w:val="20"/>
          <w:szCs w:val="20"/>
        </w:rPr>
        <w:t>00  00  01  00  00  07  d5  00  00  00  00  00  00  00  03</w:t>
      </w:r>
    </w:p>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b/>
          <w:sz w:val="20"/>
          <w:szCs w:val="20"/>
        </w:rPr>
      </w:pPr>
    </w:p>
    <w:p w:rsidR="00FF7543" w:rsidRPr="00FE5875" w:rsidRDefault="00FF7543" w:rsidP="008C2E6B">
      <w:pPr>
        <w:pStyle w:val="Heading4"/>
      </w:pPr>
      <w:r w:rsidRPr="00FE5875">
        <w:t>Hex data Description</w:t>
      </w:r>
    </w:p>
    <w:p w:rsidR="00FF7543" w:rsidRPr="00FE5875" w:rsidRDefault="00FF7543" w:rsidP="00FE5875">
      <w:pPr>
        <w:rPr>
          <w:rFonts w:ascii="Segoe UI" w:hAnsi="Segoe UI" w:cs="Segoe UI"/>
          <w:sz w:val="20"/>
          <w:szCs w:val="20"/>
          <w:u w:val="single"/>
        </w:rPr>
      </w:pPr>
    </w:p>
    <w:p w:rsidR="00FF7543" w:rsidRPr="00FE5875" w:rsidRDefault="00FF7543" w:rsidP="008C2E6B">
      <w:pPr>
        <w:pStyle w:val="Heading5"/>
      </w:pPr>
      <w:r w:rsidRPr="00FE5875">
        <w:t>Header data</w:t>
      </w:r>
    </w:p>
    <w:p w:rsidR="00FF7543" w:rsidRPr="00FE5875" w:rsidRDefault="00FF7543" w:rsidP="008C2E6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ne id -&gt; 4 bytes</w:t>
      </w:r>
    </w:p>
    <w:p w:rsidR="00FF7543" w:rsidRPr="00FE5875" w:rsidRDefault="00FF7543" w:rsidP="008C2E6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07  d5 = 2005 -&gt;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id -&gt; 4 bytes</w:t>
      </w:r>
    </w:p>
    <w:p w:rsidR="00FF7543" w:rsidRPr="00FE5875" w:rsidRDefault="00FF7543" w:rsidP="008C2E6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00  00 = 0 -&gt; </w:t>
      </w:r>
      <w:proofErr w:type="spellStart"/>
      <w:r w:rsidRPr="00FE5875">
        <w:rPr>
          <w:rFonts w:ascii="Segoe UI" w:hAnsi="Segoe UI" w:cs="Segoe UI"/>
          <w:sz w:val="20"/>
          <w:szCs w:val="20"/>
        </w:rPr>
        <w:t>cmd</w:t>
      </w:r>
      <w:proofErr w:type="spellEnd"/>
      <w:r w:rsidRPr="00FE5875">
        <w:rPr>
          <w:rFonts w:ascii="Segoe UI" w:hAnsi="Segoe UI" w:cs="Segoe UI"/>
          <w:sz w:val="20"/>
          <w:szCs w:val="20"/>
        </w:rPr>
        <w:t xml:space="preserve"> status -&gt; 4 bytes</w:t>
      </w:r>
    </w:p>
    <w:p w:rsidR="00FF7543" w:rsidRPr="00FE5875" w:rsidRDefault="00FF7543" w:rsidP="008C2E6B">
      <w:pPr>
        <w:spacing w:after="0"/>
        <w:ind w:left="720"/>
        <w:rPr>
          <w:rFonts w:ascii="Segoe UI" w:hAnsi="Segoe UI" w:cs="Segoe UI"/>
          <w:sz w:val="20"/>
          <w:szCs w:val="20"/>
        </w:rPr>
      </w:pPr>
      <w:proofErr w:type="gramStart"/>
      <w:r w:rsidRPr="00FE5875">
        <w:rPr>
          <w:rFonts w:ascii="Segoe UI" w:hAnsi="Segoe UI" w:cs="Segoe UI"/>
          <w:sz w:val="20"/>
          <w:szCs w:val="20"/>
        </w:rPr>
        <w:t>00  00</w:t>
      </w:r>
      <w:proofErr w:type="gramEnd"/>
      <w:r w:rsidRPr="00FE5875">
        <w:rPr>
          <w:rFonts w:ascii="Segoe UI" w:hAnsi="Segoe UI" w:cs="Segoe UI"/>
          <w:sz w:val="20"/>
          <w:szCs w:val="20"/>
        </w:rPr>
        <w:t xml:space="preserve">  = 0 -&gt; </w:t>
      </w:r>
      <w:proofErr w:type="spellStart"/>
      <w:r w:rsidRPr="00FE5875">
        <w:rPr>
          <w:rFonts w:ascii="Segoe UI" w:hAnsi="Segoe UI" w:cs="Segoe UI"/>
          <w:sz w:val="20"/>
          <w:szCs w:val="20"/>
        </w:rPr>
        <w:t>payloadlength</w:t>
      </w:r>
      <w:proofErr w:type="spellEnd"/>
      <w:r w:rsidRPr="00FE5875">
        <w:rPr>
          <w:rFonts w:ascii="Segoe UI" w:hAnsi="Segoe UI" w:cs="Segoe UI"/>
          <w:sz w:val="20"/>
          <w:szCs w:val="20"/>
        </w:rPr>
        <w:t xml:space="preserve"> -&gt; 2 bytes</w:t>
      </w:r>
    </w:p>
    <w:p w:rsidR="00FF7543" w:rsidRPr="00FE5875" w:rsidRDefault="00FF7543" w:rsidP="008C2E6B">
      <w:pPr>
        <w:spacing w:after="0"/>
        <w:ind w:left="720"/>
        <w:rPr>
          <w:rFonts w:ascii="Segoe UI" w:hAnsi="Segoe UI" w:cs="Segoe UI"/>
          <w:sz w:val="20"/>
          <w:szCs w:val="20"/>
        </w:rPr>
      </w:pPr>
      <w:proofErr w:type="gramStart"/>
      <w:r w:rsidRPr="00FE5875">
        <w:rPr>
          <w:rFonts w:ascii="Segoe UI" w:hAnsi="Segoe UI" w:cs="Segoe UI"/>
          <w:sz w:val="20"/>
          <w:szCs w:val="20"/>
        </w:rPr>
        <w:t>00  =</w:t>
      </w:r>
      <w:proofErr w:type="gramEnd"/>
      <w:r w:rsidRPr="00FE5875">
        <w:rPr>
          <w:rFonts w:ascii="Segoe UI" w:hAnsi="Segoe UI" w:cs="Segoe UI"/>
          <w:sz w:val="20"/>
          <w:szCs w:val="20"/>
        </w:rPr>
        <w:t xml:space="preserve"> 0 -&gt; </w:t>
      </w:r>
      <w:proofErr w:type="spellStart"/>
      <w:r w:rsidRPr="00FE5875">
        <w:rPr>
          <w:rFonts w:ascii="Segoe UI" w:hAnsi="Segoe UI" w:cs="Segoe UI"/>
          <w:sz w:val="20"/>
          <w:szCs w:val="20"/>
        </w:rPr>
        <w:t>Miscparamcount</w:t>
      </w:r>
      <w:proofErr w:type="spellEnd"/>
      <w:r w:rsidRPr="00FE5875">
        <w:rPr>
          <w:rFonts w:ascii="Segoe UI" w:hAnsi="Segoe UI" w:cs="Segoe UI"/>
          <w:sz w:val="20"/>
          <w:szCs w:val="20"/>
        </w:rPr>
        <w:t xml:space="preserve"> -&gt; 1 byte</w:t>
      </w: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t xml:space="preserve">03 = 3 -&gt; </w:t>
      </w:r>
      <w:proofErr w:type="spellStart"/>
      <w:r w:rsidRPr="00FE5875">
        <w:rPr>
          <w:rFonts w:ascii="Segoe UI" w:hAnsi="Segoe UI" w:cs="Segoe UI"/>
          <w:sz w:val="20"/>
          <w:szCs w:val="20"/>
        </w:rPr>
        <w:t>Tx</w:t>
      </w:r>
      <w:proofErr w:type="spellEnd"/>
      <w:r w:rsidRPr="00FE5875">
        <w:rPr>
          <w:rFonts w:ascii="Segoe UI" w:hAnsi="Segoe UI" w:cs="Segoe UI"/>
          <w:sz w:val="20"/>
          <w:szCs w:val="20"/>
        </w:rPr>
        <w:t xml:space="preserve"> ID -&gt; 1 byte</w:t>
      </w:r>
    </w:p>
    <w:p w:rsidR="00FF7543" w:rsidRPr="00FE5875" w:rsidRDefault="00FF7543" w:rsidP="00FE5875">
      <w:pPr>
        <w:rPr>
          <w:rFonts w:ascii="Segoe UI" w:hAnsi="Segoe UI" w:cs="Segoe UI"/>
          <w:sz w:val="20"/>
          <w:szCs w:val="20"/>
        </w:rPr>
      </w:pPr>
    </w:p>
    <w:p w:rsidR="00FF7543" w:rsidRPr="00FE5875" w:rsidRDefault="00FF7543" w:rsidP="008C2E6B">
      <w:pPr>
        <w:pStyle w:val="Heading5"/>
      </w:pPr>
      <w:r w:rsidRPr="00FE5875">
        <w:t xml:space="preserve">Payload </w:t>
      </w:r>
      <w:proofErr w:type="gramStart"/>
      <w:r w:rsidRPr="00FE5875">
        <w:t>data :</w:t>
      </w:r>
      <w:proofErr w:type="gramEnd"/>
      <w:r w:rsidRPr="00FE5875">
        <w:t xml:space="preserve"> None</w:t>
      </w:r>
    </w:p>
    <w:p w:rsidR="00FF7543" w:rsidRPr="00FE5875" w:rsidRDefault="00FF7543" w:rsidP="00FE5875">
      <w:pPr>
        <w:rPr>
          <w:rFonts w:ascii="Segoe UI" w:hAnsi="Segoe UI" w:cs="Segoe UI"/>
          <w:sz w:val="20"/>
          <w:szCs w:val="20"/>
        </w:rPr>
      </w:pPr>
    </w:p>
    <w:p w:rsidR="00FF7543" w:rsidRPr="00FE5875" w:rsidRDefault="00FF7543" w:rsidP="008C2E6B">
      <w:pPr>
        <w:pStyle w:val="Heading3"/>
      </w:pPr>
      <w:bookmarkStart w:id="15" w:name="__RefHeading__31_1539725763"/>
      <w:bookmarkEnd w:id="15"/>
      <w:r w:rsidRPr="00FE5875">
        <w:t>NE-</w:t>
      </w:r>
      <w:r w:rsidRPr="00FE5875">
        <w:t>STATUS</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Communication Path:</w:t>
      </w:r>
      <w:r w:rsidRPr="00FE5875">
        <w:rPr>
          <w:rFonts w:ascii="Segoe UI" w:hAnsi="Segoe UI" w:cs="Segoe UI"/>
          <w:sz w:val="20"/>
          <w:szCs w:val="20"/>
        </w:rPr>
        <w:tab/>
        <w:t>NE---</w:t>
      </w:r>
      <w:r w:rsidRPr="00FE5875">
        <w:rPr>
          <w:rFonts w:ascii="Segoe UI" w:hAnsi="Segoe UI" w:cs="Segoe UI"/>
          <w:sz w:val="20"/>
          <w:szCs w:val="20"/>
        </w:rPr>
        <w:t> OMC</w:t>
      </w:r>
    </w:p>
    <w:p w:rsidR="00FF7543" w:rsidRPr="00FE5875" w:rsidRDefault="00FF7543" w:rsidP="00FE5875">
      <w:pPr>
        <w:spacing w:after="0"/>
        <w:ind w:left="720"/>
        <w:rPr>
          <w:rFonts w:ascii="Segoe UI" w:hAnsi="Segoe UI" w:cs="Segoe UI"/>
          <w:sz w:val="20"/>
          <w:szCs w:val="20"/>
        </w:rPr>
      </w:pPr>
    </w:p>
    <w:p w:rsidR="008C2E6B" w:rsidRDefault="00FF7543" w:rsidP="008C2E6B">
      <w:pPr>
        <w:pStyle w:val="Heading4"/>
      </w:pPr>
      <w:r w:rsidRPr="00FE5875">
        <w:t>Description:</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 xml:space="preserve"> The NE -STATUS from NE indicates the health of NE. </w:t>
      </w:r>
    </w:p>
    <w:p w:rsidR="00FF7543" w:rsidRPr="00FE5875" w:rsidRDefault="00FF7543" w:rsidP="00FE5875">
      <w:pPr>
        <w:spacing w:after="0"/>
        <w:ind w:left="720"/>
        <w:rPr>
          <w:rFonts w:ascii="Segoe UI" w:hAnsi="Segoe UI" w:cs="Segoe UI"/>
          <w:sz w:val="20"/>
          <w:szCs w:val="20"/>
        </w:rPr>
      </w:pP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t>NE-ID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 xml:space="preserve">: </w:t>
      </w:r>
      <w:r w:rsidRPr="00FE5875">
        <w:rPr>
          <w:rFonts w:ascii="Segoe UI" w:hAnsi="Segoe UI" w:cs="Segoe UI"/>
          <w:sz w:val="20"/>
          <w:szCs w:val="20"/>
        </w:rPr>
        <w:tab/>
        <w:t xml:space="preserve">&lt;NE-ID&gt; </w:t>
      </w: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lastRenderedPageBreak/>
        <w:t>MSG CMD 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&lt;NE STATUS&gt;</w:t>
      </w: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t>MSG CMD STATUS</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0</w:t>
      </w: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t>PAYLOAD LENGTH</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0</w:t>
      </w: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t>MISC PARAM COUNT</w:t>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0</w:t>
      </w:r>
    </w:p>
    <w:p w:rsidR="00FF7543" w:rsidRPr="00FE5875" w:rsidRDefault="00FF7543" w:rsidP="008C2E6B">
      <w:pPr>
        <w:spacing w:after="0"/>
        <w:ind w:left="720"/>
        <w:rPr>
          <w:rFonts w:ascii="Segoe UI" w:hAnsi="Segoe UI" w:cs="Segoe UI"/>
          <w:sz w:val="20"/>
          <w:szCs w:val="20"/>
        </w:rPr>
      </w:pPr>
      <w:r w:rsidRPr="00FE5875">
        <w:rPr>
          <w:rFonts w:ascii="Segoe UI" w:hAnsi="Segoe UI" w:cs="Segoe UI"/>
          <w:sz w:val="20"/>
          <w:szCs w:val="20"/>
        </w:rPr>
        <w:t>TX-ID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w:t>
      </w:r>
      <w:r w:rsidRPr="00FE5875">
        <w:rPr>
          <w:rFonts w:ascii="Segoe UI" w:hAnsi="Segoe UI" w:cs="Segoe UI"/>
          <w:sz w:val="20"/>
          <w:szCs w:val="20"/>
        </w:rPr>
        <w:tab/>
        <w:t>&lt;transaction ID&gt;</w:t>
      </w:r>
    </w:p>
    <w:p w:rsidR="00FF7543" w:rsidRPr="00FE5875" w:rsidRDefault="00FF7543" w:rsidP="008C2E6B">
      <w:pPr>
        <w:spacing w:after="0"/>
        <w:ind w:left="720"/>
        <w:rPr>
          <w:rFonts w:ascii="Segoe UI" w:hAnsi="Segoe UI" w:cs="Segoe UI"/>
          <w:sz w:val="20"/>
          <w:szCs w:val="20"/>
        </w:rPr>
      </w:pPr>
    </w:p>
    <w:p w:rsidR="00FF7543" w:rsidRPr="00FE5875" w:rsidRDefault="00FF7543" w:rsidP="00FE5875">
      <w:pPr>
        <w:rPr>
          <w:rFonts w:ascii="Segoe UI" w:hAnsi="Segoe UI" w:cs="Segoe UI"/>
          <w:sz w:val="20"/>
          <w:szCs w:val="20"/>
        </w:rPr>
      </w:pPr>
    </w:p>
    <w:p w:rsidR="00FF7543" w:rsidRPr="00FE5875" w:rsidRDefault="00FF7543" w:rsidP="008C2E6B">
      <w:pPr>
        <w:pStyle w:val="Heading2"/>
      </w:pPr>
      <w:bookmarkStart w:id="16" w:name="__RefHeading__33_1539725763"/>
      <w:bookmarkEnd w:id="16"/>
      <w:r w:rsidRPr="00FE5875">
        <w:t xml:space="preserve">TCP/IP </w:t>
      </w:r>
      <w:r w:rsidRPr="00FE5875">
        <w:t>Command</w:t>
      </w:r>
      <w:r w:rsidRPr="00FE5875">
        <w:t xml:space="preserve"> Ids</w:t>
      </w:r>
    </w:p>
    <w:p w:rsidR="00FF7543" w:rsidRPr="00FE5875" w:rsidRDefault="00FF7543" w:rsidP="00FE5875">
      <w:pPr>
        <w:pStyle w:val="Textbody"/>
        <w:rPr>
          <w:rFonts w:ascii="Segoe UI" w:hAnsi="Segoe UI" w:cs="Segoe UI"/>
          <w:sz w:val="20"/>
          <w:szCs w:val="20"/>
        </w:rPr>
      </w:pPr>
    </w:p>
    <w:p w:rsidR="00FF7543" w:rsidRPr="00FE5875" w:rsidRDefault="00FF7543" w:rsidP="00FE5875">
      <w:pPr>
        <w:rPr>
          <w:rFonts w:ascii="Segoe UI" w:hAnsi="Segoe UI" w:cs="Segoe UI"/>
          <w:sz w:val="20"/>
          <w:szCs w:val="20"/>
        </w:rPr>
      </w:pPr>
      <w:r w:rsidRPr="00FE5875">
        <w:rPr>
          <w:rFonts w:ascii="Segoe UI" w:hAnsi="Segoe UI" w:cs="Segoe UI"/>
          <w:sz w:val="20"/>
          <w:szCs w:val="20"/>
        </w:rPr>
        <w:t>BASE_CMDID_OMC= 2000</w:t>
      </w:r>
    </w:p>
    <w:p w:rsidR="00FF7543" w:rsidRPr="00FE5875" w:rsidRDefault="00FF7543" w:rsidP="00FE5875">
      <w:pPr>
        <w:rPr>
          <w:rFonts w:ascii="Segoe UI" w:hAnsi="Segoe UI" w:cs="Segoe UI"/>
          <w:b/>
          <w:sz w:val="20"/>
          <w:szCs w:val="20"/>
        </w:rPr>
      </w:pPr>
    </w:p>
    <w:tbl>
      <w:tblPr>
        <w:tblW w:w="0" w:type="auto"/>
        <w:tblInd w:w="-15" w:type="dxa"/>
        <w:tblLayout w:type="fixed"/>
        <w:tblLook w:val="0000" w:firstRow="0" w:lastRow="0" w:firstColumn="0" w:lastColumn="0" w:noHBand="0" w:noVBand="0"/>
      </w:tblPr>
      <w:tblGrid>
        <w:gridCol w:w="1388"/>
        <w:gridCol w:w="2680"/>
        <w:gridCol w:w="2697"/>
        <w:gridCol w:w="1353"/>
        <w:gridCol w:w="1560"/>
      </w:tblGrid>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b/>
                <w:sz w:val="20"/>
                <w:szCs w:val="20"/>
              </w:rPr>
            </w:pPr>
            <w:proofErr w:type="spellStart"/>
            <w:r w:rsidRPr="00FE5875">
              <w:rPr>
                <w:rFonts w:ascii="Segoe UI" w:hAnsi="Segoe UI" w:cs="Segoe UI"/>
                <w:b/>
                <w:sz w:val="20"/>
                <w:szCs w:val="20"/>
              </w:rPr>
              <w:t>S.No</w:t>
            </w:r>
            <w:proofErr w:type="spellEnd"/>
            <w:r w:rsidRPr="00FE5875">
              <w:rPr>
                <w:rFonts w:ascii="Segoe UI" w:hAnsi="Segoe UI" w:cs="Segoe UI"/>
                <w:b/>
                <w:sz w:val="20"/>
                <w:szCs w:val="20"/>
              </w:rPr>
              <w:t>.</w:t>
            </w: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b/>
                <w:sz w:val="20"/>
                <w:szCs w:val="20"/>
              </w:rPr>
            </w:pPr>
            <w:r w:rsidRPr="00FE5875">
              <w:rPr>
                <w:rFonts w:ascii="Segoe UI" w:hAnsi="Segoe UI" w:cs="Segoe UI"/>
                <w:b/>
                <w:sz w:val="20"/>
                <w:szCs w:val="20"/>
              </w:rPr>
              <w:t>Command Name</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b/>
                <w:sz w:val="20"/>
                <w:szCs w:val="20"/>
              </w:rPr>
            </w:pPr>
            <w:r w:rsidRPr="00FE5875">
              <w:rPr>
                <w:rFonts w:ascii="Segoe UI" w:hAnsi="Segoe UI" w:cs="Segoe UI"/>
                <w:b/>
                <w:sz w:val="20"/>
                <w:szCs w:val="20"/>
              </w:rPr>
              <w:t>CMD_ID</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b/>
                <w:sz w:val="20"/>
                <w:szCs w:val="20"/>
              </w:rPr>
            </w:pPr>
            <w:r w:rsidRPr="00FE5875">
              <w:rPr>
                <w:rFonts w:ascii="Segoe UI" w:hAnsi="Segoe UI" w:cs="Segoe UI"/>
                <w:b/>
                <w:sz w:val="20"/>
                <w:szCs w:val="20"/>
              </w:rPr>
              <w:t>Direction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b/>
                <w:sz w:val="20"/>
                <w:szCs w:val="20"/>
              </w:rPr>
            </w:pPr>
            <w:r w:rsidRPr="00FE5875">
              <w:rPr>
                <w:rFonts w:ascii="Segoe UI" w:hAnsi="Segoe UI" w:cs="Segoe UI"/>
                <w:b/>
                <w:sz w:val="20"/>
                <w:szCs w:val="20"/>
              </w:rPr>
              <w:t>Comments</w:t>
            </w:r>
          </w:p>
        </w:tc>
      </w:tr>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numPr>
                <w:ilvl w:val="0"/>
                <w:numId w:val="30"/>
              </w:numPr>
              <w:snapToGrid w:val="0"/>
              <w:spacing w:after="0" w:line="240" w:lineRule="auto"/>
              <w:rPr>
                <w:rFonts w:ascii="Segoe UI" w:hAnsi="Segoe UI" w:cs="Segoe UI"/>
                <w:sz w:val="20"/>
                <w:szCs w:val="20"/>
              </w:rPr>
            </w:pP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REG_REQ</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 xml:space="preserve">BASE_CMDID_OMC+1                                    </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NE to OMC</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sz w:val="20"/>
                <w:szCs w:val="20"/>
              </w:rPr>
            </w:pPr>
          </w:p>
        </w:tc>
      </w:tr>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numPr>
                <w:ilvl w:val="0"/>
                <w:numId w:val="30"/>
              </w:numPr>
              <w:snapToGrid w:val="0"/>
              <w:spacing w:after="0" w:line="240" w:lineRule="auto"/>
              <w:rPr>
                <w:rFonts w:ascii="Segoe UI" w:hAnsi="Segoe UI" w:cs="Segoe UI"/>
                <w:sz w:val="20"/>
                <w:szCs w:val="20"/>
              </w:rPr>
            </w:pP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REG_RESP</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BASE_CMDID_OMC+2</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OMC to NE</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sz w:val="20"/>
                <w:szCs w:val="20"/>
              </w:rPr>
            </w:pPr>
          </w:p>
        </w:tc>
      </w:tr>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numPr>
                <w:ilvl w:val="0"/>
                <w:numId w:val="30"/>
              </w:numPr>
              <w:snapToGrid w:val="0"/>
              <w:spacing w:after="0" w:line="240" w:lineRule="auto"/>
              <w:rPr>
                <w:rFonts w:ascii="Segoe UI" w:hAnsi="Segoe UI" w:cs="Segoe UI"/>
                <w:sz w:val="20"/>
                <w:szCs w:val="20"/>
              </w:rPr>
            </w:pP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CONFIG_REQ</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BASE_CMDID_OMC+3</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NE to OMC</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sz w:val="20"/>
                <w:szCs w:val="20"/>
              </w:rPr>
            </w:pPr>
          </w:p>
        </w:tc>
      </w:tr>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numPr>
                <w:ilvl w:val="0"/>
                <w:numId w:val="30"/>
              </w:numPr>
              <w:snapToGrid w:val="0"/>
              <w:spacing w:after="0" w:line="240" w:lineRule="auto"/>
              <w:rPr>
                <w:rFonts w:ascii="Segoe UI" w:hAnsi="Segoe UI" w:cs="Segoe UI"/>
                <w:sz w:val="20"/>
                <w:szCs w:val="20"/>
              </w:rPr>
            </w:pP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 xml:space="preserve">CONFIG_RESP </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 xml:space="preserve">BASE_CMDID_OMC+4                                   </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OMC to NE</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sz w:val="20"/>
                <w:szCs w:val="20"/>
              </w:rPr>
            </w:pPr>
          </w:p>
        </w:tc>
      </w:tr>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numPr>
                <w:ilvl w:val="0"/>
                <w:numId w:val="30"/>
              </w:numPr>
              <w:snapToGrid w:val="0"/>
              <w:spacing w:after="0" w:line="240" w:lineRule="auto"/>
              <w:rPr>
                <w:rFonts w:ascii="Segoe UI" w:hAnsi="Segoe UI" w:cs="Segoe UI"/>
                <w:sz w:val="20"/>
                <w:szCs w:val="20"/>
              </w:rPr>
            </w:pP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CONFIG_STATUS</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 xml:space="preserve">BASE_CMDID_OMC+5                                   </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NE to OMC</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sz w:val="20"/>
                <w:szCs w:val="20"/>
              </w:rPr>
            </w:pPr>
          </w:p>
        </w:tc>
      </w:tr>
      <w:tr w:rsidR="00FF7543" w:rsidRPr="00FE5875" w:rsidTr="000E427E">
        <w:tc>
          <w:tcPr>
            <w:tcW w:w="1388"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numPr>
                <w:ilvl w:val="0"/>
                <w:numId w:val="30"/>
              </w:numPr>
              <w:snapToGrid w:val="0"/>
              <w:spacing w:after="0" w:line="240" w:lineRule="auto"/>
              <w:rPr>
                <w:rFonts w:ascii="Segoe UI" w:hAnsi="Segoe UI" w:cs="Segoe UI"/>
                <w:sz w:val="20"/>
                <w:szCs w:val="20"/>
              </w:rPr>
            </w:pPr>
          </w:p>
        </w:tc>
        <w:tc>
          <w:tcPr>
            <w:tcW w:w="2680"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ADD_NODE_STATUS</w:t>
            </w:r>
          </w:p>
        </w:tc>
        <w:tc>
          <w:tcPr>
            <w:tcW w:w="2697"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 xml:space="preserve">BASE_CMDID_OMC+6                                   </w:t>
            </w:r>
          </w:p>
        </w:tc>
        <w:tc>
          <w:tcPr>
            <w:tcW w:w="1353" w:type="dxa"/>
            <w:tcBorders>
              <w:top w:val="single" w:sz="4" w:space="0" w:color="000000"/>
              <w:left w:val="single" w:sz="4" w:space="0" w:color="000000"/>
              <w:bottom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OMC to NE</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FF7543" w:rsidRPr="00FE5875" w:rsidRDefault="00FF7543" w:rsidP="00FE5875">
            <w:pPr>
              <w:snapToGrid w:val="0"/>
              <w:rPr>
                <w:rFonts w:ascii="Segoe UI" w:hAnsi="Segoe UI" w:cs="Segoe UI"/>
                <w:sz w:val="20"/>
                <w:szCs w:val="20"/>
              </w:rPr>
            </w:pPr>
            <w:r w:rsidRPr="00FE5875">
              <w:rPr>
                <w:rFonts w:ascii="Segoe UI" w:hAnsi="Segoe UI" w:cs="Segoe UI"/>
                <w:sz w:val="20"/>
                <w:szCs w:val="20"/>
              </w:rPr>
              <w:t>Add Node successful / unsuccessful</w:t>
            </w:r>
          </w:p>
        </w:tc>
      </w:tr>
    </w:tbl>
    <w:p w:rsidR="00FF7543" w:rsidRPr="00FE5875" w:rsidRDefault="00FF7543" w:rsidP="00FE5875">
      <w:pPr>
        <w:rPr>
          <w:rFonts w:ascii="Segoe UI" w:hAnsi="Segoe UI" w:cs="Segoe UI"/>
          <w:sz w:val="20"/>
          <w:szCs w:val="20"/>
        </w:rPr>
      </w:pPr>
    </w:p>
    <w:p w:rsidR="00FF7543" w:rsidRPr="00FE5875" w:rsidRDefault="00FF7543" w:rsidP="00FE5875">
      <w:pPr>
        <w:rPr>
          <w:rFonts w:ascii="Segoe UI" w:hAnsi="Segoe UI" w:cs="Segoe UI"/>
          <w:sz w:val="20"/>
          <w:szCs w:val="20"/>
        </w:rPr>
      </w:pPr>
    </w:p>
    <w:p w:rsidR="00FF7543" w:rsidRPr="00FE5875" w:rsidRDefault="00FF7543" w:rsidP="00FE5875">
      <w:pPr>
        <w:pStyle w:val="Heading2"/>
      </w:pPr>
      <w:bookmarkStart w:id="17" w:name="__RefHeading__37_1539725763"/>
      <w:bookmarkEnd w:id="17"/>
      <w:r w:rsidRPr="00FE5875">
        <w:t xml:space="preserve">TCP MESSAGE </w:t>
      </w:r>
      <w:r w:rsidRPr="00FE5875">
        <w:t>PARAMS</w:t>
      </w:r>
    </w:p>
    <w:p w:rsidR="00FF7543" w:rsidRPr="00FE5875" w:rsidRDefault="00FF7543" w:rsidP="00FE5875">
      <w:pPr>
        <w:spacing w:after="0"/>
        <w:rPr>
          <w:rFonts w:ascii="Segoe UI" w:hAnsi="Segoe UI" w:cs="Segoe UI"/>
          <w:sz w:val="20"/>
          <w:szCs w:val="20"/>
        </w:rPr>
      </w:pP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BASE_PARAMID_OAM_OMC = 2050</w:t>
      </w:r>
    </w:p>
    <w:p w:rsidR="00FF7543" w:rsidRPr="00FE5875" w:rsidRDefault="00FF7543" w:rsidP="00FE5875">
      <w:pPr>
        <w:spacing w:after="0"/>
        <w:rPr>
          <w:rFonts w:ascii="Segoe UI" w:hAnsi="Segoe UI" w:cs="Segoe UI"/>
          <w:sz w:val="20"/>
          <w:szCs w:val="20"/>
        </w:rPr>
      </w:pPr>
    </w:p>
    <w:p w:rsidR="00FF7543" w:rsidRPr="00FE5875" w:rsidRDefault="00FF7543" w:rsidP="00FE5875">
      <w:pPr>
        <w:spacing w:after="0"/>
        <w:rPr>
          <w:rFonts w:ascii="Segoe UI" w:hAnsi="Segoe UI" w:cs="Segoe UI"/>
          <w:b/>
          <w:sz w:val="20"/>
          <w:szCs w:val="20"/>
        </w:rPr>
      </w:pPr>
      <w:proofErr w:type="spellStart"/>
      <w:r w:rsidRPr="00FE5875">
        <w:rPr>
          <w:rFonts w:ascii="Segoe UI" w:hAnsi="Segoe UI" w:cs="Segoe UI"/>
          <w:b/>
          <w:sz w:val="20"/>
          <w:szCs w:val="20"/>
        </w:rPr>
        <w:t>Param</w:t>
      </w:r>
      <w:proofErr w:type="spellEnd"/>
      <w:r w:rsidRPr="00FE5875">
        <w:rPr>
          <w:rFonts w:ascii="Segoe UI" w:hAnsi="Segoe UI" w:cs="Segoe UI"/>
          <w:b/>
          <w:sz w:val="20"/>
          <w:szCs w:val="20"/>
        </w:rPr>
        <w:t xml:space="preserve"> Name</w:t>
      </w:r>
      <w:r w:rsidRPr="00FE5875">
        <w:rPr>
          <w:rFonts w:ascii="Segoe UI" w:hAnsi="Segoe UI" w:cs="Segoe UI"/>
          <w:b/>
          <w:sz w:val="20"/>
          <w:szCs w:val="20"/>
        </w:rPr>
        <w:tab/>
      </w:r>
      <w:r w:rsidRPr="00FE5875">
        <w:rPr>
          <w:rFonts w:ascii="Segoe UI" w:hAnsi="Segoe UI" w:cs="Segoe UI"/>
          <w:b/>
          <w:sz w:val="20"/>
          <w:szCs w:val="20"/>
        </w:rPr>
        <w:tab/>
      </w:r>
      <w:r w:rsidRPr="00FE5875">
        <w:rPr>
          <w:rFonts w:ascii="Segoe UI" w:hAnsi="Segoe UI" w:cs="Segoe UI"/>
          <w:b/>
          <w:sz w:val="20"/>
          <w:szCs w:val="20"/>
        </w:rPr>
        <w:tab/>
      </w:r>
      <w:r w:rsidRPr="00FE5875">
        <w:rPr>
          <w:rFonts w:ascii="Segoe UI" w:hAnsi="Segoe UI" w:cs="Segoe UI"/>
          <w:b/>
          <w:sz w:val="20"/>
          <w:szCs w:val="20"/>
        </w:rPr>
        <w:tab/>
      </w:r>
      <w:proofErr w:type="spellStart"/>
      <w:r w:rsidRPr="00FE5875">
        <w:rPr>
          <w:rFonts w:ascii="Segoe UI" w:hAnsi="Segoe UI" w:cs="Segoe UI"/>
          <w:b/>
          <w:sz w:val="20"/>
          <w:szCs w:val="20"/>
        </w:rPr>
        <w:t>Param</w:t>
      </w:r>
      <w:proofErr w:type="spellEnd"/>
      <w:r w:rsidRPr="00FE5875">
        <w:rPr>
          <w:rFonts w:ascii="Segoe UI" w:hAnsi="Segoe UI" w:cs="Segoe UI"/>
          <w:b/>
          <w:sz w:val="20"/>
          <w:szCs w:val="20"/>
        </w:rPr>
        <w:t xml:space="preserve"> Value</w:t>
      </w:r>
    </w:p>
    <w:p w:rsidR="00FF7543" w:rsidRPr="00FE5875" w:rsidRDefault="00FF7543" w:rsidP="00FE5875">
      <w:pPr>
        <w:spacing w:after="0"/>
        <w:rPr>
          <w:rFonts w:ascii="Segoe UI" w:hAnsi="Segoe UI" w:cs="Segoe UI"/>
          <w:sz w:val="20"/>
          <w:szCs w:val="20"/>
        </w:rPr>
      </w:pP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ACTIVE_CARD_HW_ID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PRODUCT_ID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+2</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NE_COUNTRY</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+3</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NE_STATE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+4</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NE_CITY</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+5</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NE_SITE_BLDG</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+6</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CONTACT_PERSON</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+7</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CONTACT_MOBILE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+8</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lastRenderedPageBreak/>
        <w:t>ALTERNATE_CONTACT_NO</w:t>
      </w:r>
      <w:r w:rsidRPr="00FE5875">
        <w:rPr>
          <w:rFonts w:ascii="Segoe UI" w:hAnsi="Segoe UI" w:cs="Segoe UI"/>
          <w:sz w:val="20"/>
          <w:szCs w:val="20"/>
        </w:rPr>
        <w:tab/>
      </w:r>
      <w:r w:rsidRPr="00FE5875">
        <w:rPr>
          <w:rFonts w:ascii="Segoe UI" w:hAnsi="Segoe UI" w:cs="Segoe UI"/>
          <w:sz w:val="20"/>
          <w:szCs w:val="20"/>
        </w:rPr>
        <w:tab/>
        <w:t>BASE_PARAMID_OAM_OMC +9</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CONTACT_EMAIL</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+10</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CONTACT_ADDRESS</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+11</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NE_SITE_FLOOR</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+12</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NE_SITE_DIRECTION</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+13</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NE_SITE_LANDMARK</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+14</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NE_SITE_NICKNAME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+15</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NE_SITE_LONGITUDE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+16</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NE_SITE_LATITUDE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+17</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SNMP_REQUEST_PORT</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+18</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 xml:space="preserve">SNMP_TRAP_PORT </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+19</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 xml:space="preserve">SNMP_READ_COMMUNITY_PREFIX </w:t>
      </w:r>
      <w:r w:rsidRPr="00FE5875">
        <w:rPr>
          <w:rFonts w:ascii="Segoe UI" w:hAnsi="Segoe UI" w:cs="Segoe UI"/>
          <w:sz w:val="20"/>
          <w:szCs w:val="20"/>
        </w:rPr>
        <w:tab/>
        <w:t>BASE_PARAMID_OAM_OMC +20</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 xml:space="preserve">SNMP_WRITE_COMMUNITY_PREFIX </w:t>
      </w:r>
      <w:r w:rsidRPr="00FE5875">
        <w:rPr>
          <w:rFonts w:ascii="Segoe UI" w:hAnsi="Segoe UI" w:cs="Segoe UI"/>
          <w:sz w:val="20"/>
          <w:szCs w:val="20"/>
        </w:rPr>
        <w:tab/>
        <w:t>BASE_PARAMID_OAM_OMC +21</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FTP_USER_NAME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+22</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FTP_USER_PASSWORD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+23</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OMC_HOME</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+25</w:t>
      </w:r>
    </w:p>
    <w:p w:rsidR="00FF7543" w:rsidRPr="00FE5875" w:rsidRDefault="00FF7543" w:rsidP="00FE5875">
      <w:pPr>
        <w:spacing w:after="0"/>
        <w:rPr>
          <w:rFonts w:ascii="Segoe UI" w:hAnsi="Segoe UI" w:cs="Segoe UI"/>
          <w:sz w:val="20"/>
          <w:szCs w:val="20"/>
        </w:rPr>
      </w:pPr>
      <w:r w:rsidRPr="00FE5875">
        <w:rPr>
          <w:rFonts w:ascii="Segoe UI" w:hAnsi="Segoe UI" w:cs="Segoe UI"/>
          <w:sz w:val="20"/>
          <w:szCs w:val="20"/>
        </w:rPr>
        <w:t>FTP_SERVER_IP</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t>BASE_PARAMID_OAM_OMC +27</w:t>
      </w:r>
    </w:p>
    <w:p w:rsidR="00FF7543" w:rsidRPr="00FE5875" w:rsidRDefault="00051644" w:rsidP="00FE5875">
      <w:pPr>
        <w:spacing w:after="0"/>
        <w:rPr>
          <w:rFonts w:ascii="Segoe UI" w:hAnsi="Segoe UI" w:cs="Segoe UI"/>
          <w:sz w:val="20"/>
          <w:szCs w:val="20"/>
        </w:rPr>
      </w:pPr>
      <w:r w:rsidRPr="00FE5875">
        <w:rPr>
          <w:rFonts w:ascii="Segoe UI" w:hAnsi="Segoe UI" w:cs="Segoe UI"/>
          <w:sz w:val="20"/>
          <w:szCs w:val="20"/>
        </w:rPr>
        <w:t>NE_ID</w:t>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Pr="00FE5875">
        <w:rPr>
          <w:rFonts w:ascii="Segoe UI" w:hAnsi="Segoe UI" w:cs="Segoe UI"/>
          <w:sz w:val="20"/>
          <w:szCs w:val="20"/>
        </w:rPr>
        <w:tab/>
      </w:r>
      <w:r w:rsidR="00FF7543" w:rsidRPr="00FE5875">
        <w:rPr>
          <w:rFonts w:ascii="Segoe UI" w:hAnsi="Segoe UI" w:cs="Segoe UI"/>
          <w:sz w:val="20"/>
          <w:szCs w:val="20"/>
        </w:rPr>
        <w:t>BASE_PARAMID_OAM_OMC +28</w:t>
      </w:r>
    </w:p>
    <w:p w:rsidR="00FF7543" w:rsidRDefault="00FF7543">
      <w:pPr>
        <w:spacing w:after="0" w:line="240" w:lineRule="auto"/>
        <w:rPr>
          <w:rFonts w:ascii="Cambria" w:eastAsia="Times New Roman" w:hAnsi="Cambria"/>
          <w:b/>
          <w:bCs/>
          <w:color w:val="365F91"/>
          <w:sz w:val="28"/>
          <w:szCs w:val="28"/>
        </w:rPr>
      </w:pPr>
      <w:r>
        <w:rPr>
          <w:rFonts w:ascii="Cambria" w:eastAsia="Times New Roman" w:hAnsi="Cambria"/>
          <w:b/>
          <w:bCs/>
          <w:color w:val="365F91"/>
          <w:sz w:val="28"/>
          <w:szCs w:val="28"/>
        </w:rPr>
        <w:br w:type="page"/>
      </w:r>
    </w:p>
    <w:p w:rsidR="00A82726" w:rsidRDefault="00EE5C51" w:rsidP="009872F3">
      <w:pPr>
        <w:pStyle w:val="Heading1"/>
        <w:spacing w:line="240" w:lineRule="auto"/>
      </w:pPr>
      <w:r>
        <w:lastRenderedPageBreak/>
        <w:t>Test Report</w:t>
      </w:r>
    </w:p>
    <w:p w:rsidR="00451D41" w:rsidRPr="00482350" w:rsidRDefault="00451D41" w:rsidP="009872F3">
      <w:pPr>
        <w:spacing w:line="240" w:lineRule="auto"/>
        <w:rPr>
          <w:rFonts w:ascii="Segoe UI" w:hAnsi="Segoe UI" w:cs="Segoe UI"/>
          <w:i/>
          <w:color w:val="948A54"/>
          <w:sz w:val="20"/>
        </w:rPr>
      </w:pPr>
      <w:r w:rsidRPr="004C2DBB">
        <w:rPr>
          <w:rFonts w:ascii="Segoe UI" w:hAnsi="Segoe UI" w:cs="Segoe UI"/>
          <w:i/>
          <w:color w:val="948A54"/>
          <w:sz w:val="20"/>
        </w:rPr>
        <w:t xml:space="preserve">&lt;Describe what “development” / Integration unit test has been done – and what </w:t>
      </w:r>
      <w:r>
        <w:rPr>
          <w:rFonts w:ascii="Segoe UI" w:hAnsi="Segoe UI" w:cs="Segoe UI"/>
          <w:i/>
          <w:color w:val="948A54"/>
          <w:sz w:val="20"/>
        </w:rPr>
        <w:t>the test results</w:t>
      </w:r>
      <w:r w:rsidRPr="004C2DBB">
        <w:rPr>
          <w:rFonts w:ascii="Segoe UI" w:hAnsi="Segoe UI" w:cs="Segoe UI"/>
          <w:i/>
          <w:color w:val="948A54"/>
          <w:sz w:val="20"/>
        </w:rPr>
        <w:t xml:space="preserve"> here are&gt;</w:t>
      </w:r>
    </w:p>
    <w:sectPr w:rsidR="00451D41" w:rsidRPr="00482350" w:rsidSect="00A63DAF">
      <w:headerReference w:type="even" r:id="rId18"/>
      <w:headerReference w:type="default" r:id="rId19"/>
      <w:footerReference w:type="even" r:id="rId20"/>
      <w:footerReference w:type="default" r:id="rId21"/>
      <w:footerReference w:type="first" r:id="rId22"/>
      <w:footnotePr>
        <w:pos w:val="beneathText"/>
      </w:footnotePr>
      <w:type w:val="continuous"/>
      <w:pgSz w:w="11907" w:h="16839" w:code="9"/>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1EF" w:rsidRDefault="002A41EF">
      <w:r>
        <w:separator/>
      </w:r>
    </w:p>
  </w:endnote>
  <w:endnote w:type="continuationSeparator" w:id="0">
    <w:p w:rsidR="002A41EF" w:rsidRDefault="002A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 PL ShanHeiSun Un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C9" w:rsidRPr="002910C9" w:rsidRDefault="00520D7E">
    <w:pPr>
      <w:pStyle w:val="Footer"/>
      <w:rPr>
        <w:color w:val="000000"/>
        <w:sz w:val="24"/>
        <w:szCs w:val="24"/>
      </w:rPr>
    </w:pPr>
    <w:r>
      <w:rPr>
        <w:noProof/>
      </w:rPr>
      <mc:AlternateContent>
        <mc:Choice Requires="wps">
          <w:drawing>
            <wp:anchor distT="0" distB="0" distL="114300" distR="114300" simplePos="0" relativeHeight="251660288" behindDoc="0" locked="0" layoutInCell="1" allowOverlap="1">
              <wp:simplePos x="0" y="0"/>
              <wp:positionH relativeFrom="page">
                <wp:posOffset>5406390</wp:posOffset>
              </wp:positionH>
              <wp:positionV relativeFrom="page">
                <wp:posOffset>9789795</wp:posOffset>
              </wp:positionV>
              <wp:extent cx="1508760" cy="388620"/>
              <wp:effectExtent l="0" t="0" r="0" b="381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8620"/>
                      </a:xfrm>
                      <a:prstGeom prst="rect">
                        <a:avLst/>
                      </a:prstGeom>
                      <a:noFill/>
                      <a:ln w="6350">
                        <a:noFill/>
                      </a:ln>
                      <a:effectLst/>
                    </wps:spPr>
                    <wps:txbx>
                      <w:txbxContent>
                        <w:p w:rsidR="002910C9" w:rsidRPr="002910C9" w:rsidRDefault="002910C9">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682B5F" w:rsidRPr="00682B5F">
                            <w:rPr>
                              <w:rFonts w:ascii="Cambria" w:hAnsi="Cambria"/>
                              <w:noProof/>
                              <w:color w:val="000000"/>
                              <w:sz w:val="20"/>
                              <w:szCs w:val="20"/>
                            </w:rPr>
                            <w:t>2</w:t>
                          </w:r>
                          <w:r w:rsidRPr="002910C9">
                            <w:rPr>
                              <w:rFonts w:ascii="Cambria" w:hAnsi="Cambria"/>
                              <w:color w:val="000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0" type="#_x0000_t202" style="position:absolute;margin-left:425.7pt;margin-top:770.85pt;width:118.8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" filled="f" stroked="f" strokeweight=".5pt">
              <v:path arrowok="t"/>
              <v:textbox style="mso-fit-shape-to-text:t">
                <w:txbxContent>
                  <w:p w:rsidR="002910C9" w:rsidRPr="002910C9" w:rsidRDefault="002910C9">
                    <w:pPr>
                      <w:pStyle w:val="Footer"/>
                      <w:jc w:val="right"/>
                      <w:rPr>
                        <w:rFonts w:ascii="Cambria" w:hAnsi="Cambria"/>
                        <w:color w:val="000000"/>
                      </w:rPr>
                    </w:pPr>
                    <w:r w:rsidRPr="002910C9">
                      <w:rPr>
                        <w:rFonts w:ascii="Cambria" w:hAnsi="Cambria"/>
                        <w:color w:val="000000"/>
                      </w:rPr>
                      <w:fldChar w:fldCharType="begin"/>
                    </w:r>
                    <w:r w:rsidRPr="002910C9">
                      <w:rPr>
                        <w:rFonts w:ascii="Cambria" w:hAnsi="Cambria"/>
                        <w:color w:val="000000"/>
                      </w:rPr>
                      <w:instrText xml:space="preserve"> PAGE  \* Arabic  \* MERGEFORMAT </w:instrText>
                    </w:r>
                    <w:r w:rsidRPr="002910C9">
                      <w:rPr>
                        <w:rFonts w:ascii="Cambria" w:hAnsi="Cambria"/>
                        <w:color w:val="000000"/>
                      </w:rPr>
                      <w:fldChar w:fldCharType="separate"/>
                    </w:r>
                    <w:r w:rsidR="00682B5F" w:rsidRPr="00682B5F">
                      <w:rPr>
                        <w:rFonts w:ascii="Cambria" w:hAnsi="Cambria"/>
                        <w:noProof/>
                        <w:color w:val="000000"/>
                        <w:sz w:val="20"/>
                        <w:szCs w:val="20"/>
                      </w:rPr>
                      <w:t>2</w:t>
                    </w:r>
                    <w:r w:rsidRPr="002910C9">
                      <w:rPr>
                        <w:rFonts w:ascii="Cambria" w:hAnsi="Cambria"/>
                        <w:color w:val="000000"/>
                      </w:rPr>
                      <w:fldChar w:fldCharType="end"/>
                    </w:r>
                  </w:p>
                </w:txbxContent>
              </v:textbox>
              <w10:wrap anchorx="page" anchory="page"/>
            </v:shape>
          </w:pict>
        </mc:Fallback>
      </mc:AlternateContent>
    </w:r>
    <w:r>
      <w:rPr>
        <w:noProof/>
      </w:rPr>
      <mc:AlternateContent>
        <mc:Choice Requires="wps">
          <w:drawing>
            <wp:anchor distT="91440" distB="91440" distL="114300" distR="114300" simplePos="0" relativeHeight="251661312" behindDoc="1" locked="0" layoutInCell="1" allowOverlap="1">
              <wp:simplePos x="0" y="0"/>
              <wp:positionH relativeFrom="page">
                <wp:posOffset>914400</wp:posOffset>
              </wp:positionH>
              <wp:positionV relativeFrom="page">
                <wp:posOffset>9753600</wp:posOffset>
              </wp:positionV>
              <wp:extent cx="5732145" cy="36195"/>
              <wp:effectExtent l="0" t="0" r="1905" b="1905"/>
              <wp:wrapSquare wrapText="bothSides"/>
              <wp:docPr id="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68pt;width:451.35pt;height:2.85pt;z-index:-251655168;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" fillcolor="#4f81bd" stroked="f" strokeweight="2pt">
              <v:path arrowok="t"/>
              <w10:wrap type="square" anchorx="page" anchory="page"/>
            </v:rect>
          </w:pict>
        </mc:Fallback>
      </mc:AlternateContent>
    </w:r>
    <w:r w:rsidR="002910C9">
      <w:rPr>
        <w:sz w:val="24"/>
        <w:szCs w:val="24"/>
      </w:rPr>
      <w:t>Codescape Consultants PL</w:t>
    </w:r>
  </w:p>
  <w:p w:rsidR="00F31994" w:rsidRPr="00935941" w:rsidRDefault="00F31994" w:rsidP="00935941">
    <w:pPr>
      <w:pStyle w:val="Footer"/>
      <w:tabs>
        <w:tab w:val="clear" w:pos="4320"/>
        <w:tab w:val="left" w:pos="3652"/>
        <w:tab w:val="center" w:pos="4680"/>
      </w:tabs>
      <w:rPr>
        <w:rFonts w:ascii="Segoe UI" w:hAnsi="Segoe UI" w:cs="Segoe UI"/>
        <w:b/>
        <w:i/>
        <w:color w:val="7F7F7F"/>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C9" w:rsidRPr="002910C9" w:rsidRDefault="00520D7E">
    <w:pPr>
      <w:pStyle w:val="Footer"/>
      <w:rPr>
        <w:color w:val="000000"/>
        <w:sz w:val="24"/>
        <w:szCs w:val="24"/>
      </w:rPr>
    </w:pPr>
    <w:r>
      <w:rPr>
        <w:noProof/>
      </w:rPr>
      <mc:AlternateContent>
        <mc:Choice Requires="wps">
          <w:drawing>
            <wp:anchor distT="91440" distB="91440" distL="114300" distR="114300" simplePos="0" relativeHeight="251657216" behindDoc="1" locked="0" layoutInCell="1" allowOverlap="1">
              <wp:simplePos x="0" y="0"/>
              <wp:positionH relativeFrom="page">
                <wp:posOffset>914400</wp:posOffset>
              </wp:positionH>
              <wp:positionV relativeFrom="page">
                <wp:posOffset>9784080</wp:posOffset>
              </wp:positionV>
              <wp:extent cx="5730240" cy="36195"/>
              <wp:effectExtent l="0" t="0" r="1905" b="1905"/>
              <wp:wrapSquare wrapText="bothSides"/>
              <wp:docPr id="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1in;margin-top:770.4pt;width:451.2pt;height:2.85pt;z-index:-251659264;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" fillcolor="#4f81bd" stroked="f" strokeweight="2pt">
              <v:path arrowok="t"/>
              <w10:wrap type="square"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posOffset>5349240</wp:posOffset>
              </wp:positionH>
              <wp:positionV relativeFrom="page">
                <wp:posOffset>9820275</wp:posOffset>
              </wp:positionV>
              <wp:extent cx="1508760" cy="389890"/>
              <wp:effectExtent l="0" t="0" r="0" b="381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890"/>
                      </a:xfrm>
                      <a:prstGeom prst="rect">
                        <a:avLst/>
                      </a:prstGeom>
                      <a:noFill/>
                      <a:ln w="6350">
                        <a:noFill/>
                      </a:ln>
                      <a:effectLst/>
                    </wps:spPr>
                    <wps:txbx>
                      <w:txbxContent>
                        <w:p w:rsidR="002910C9" w:rsidRPr="002910C9" w:rsidRDefault="002910C9">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AC7EAD" w:rsidRPr="00AC7EAD">
                            <w:rPr>
                              <w:rFonts w:ascii="Cambria" w:hAnsi="Cambria"/>
                              <w:noProof/>
                              <w:color w:val="000000"/>
                              <w:sz w:val="20"/>
                              <w:szCs w:val="40"/>
                            </w:rPr>
                            <w:t>1</w:t>
                          </w:r>
                          <w:r w:rsidRPr="002910C9">
                            <w:rPr>
                              <w:rFonts w:ascii="Cambria" w:hAnsi="Cambria"/>
                              <w:color w:val="00000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21.2pt;margin-top:773.25pt;width:118.8pt;height:3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" filled="f" stroked="f" strokeweight=".5pt">
              <v:path arrowok="t"/>
              <v:textbox style="mso-fit-shape-to-text:t">
                <w:txbxContent>
                  <w:p w:rsidR="002910C9" w:rsidRPr="002910C9" w:rsidRDefault="002910C9">
                    <w:pPr>
                      <w:pStyle w:val="Footer"/>
                      <w:jc w:val="right"/>
                      <w:rPr>
                        <w:rFonts w:ascii="Cambria" w:hAnsi="Cambria"/>
                        <w:color w:val="000000"/>
                        <w:szCs w:val="40"/>
                      </w:rPr>
                    </w:pPr>
                    <w:r w:rsidRPr="002910C9">
                      <w:rPr>
                        <w:rFonts w:ascii="Cambria" w:hAnsi="Cambria"/>
                        <w:color w:val="000000"/>
                        <w:szCs w:val="40"/>
                      </w:rPr>
                      <w:fldChar w:fldCharType="begin"/>
                    </w:r>
                    <w:r w:rsidRPr="002910C9">
                      <w:rPr>
                        <w:rFonts w:ascii="Cambria" w:hAnsi="Cambria"/>
                        <w:color w:val="000000"/>
                        <w:szCs w:val="40"/>
                      </w:rPr>
                      <w:instrText xml:space="preserve"> PAGE  \* Arabic  \* MERGEFORMAT </w:instrText>
                    </w:r>
                    <w:r w:rsidRPr="002910C9">
                      <w:rPr>
                        <w:rFonts w:ascii="Cambria" w:hAnsi="Cambria"/>
                        <w:color w:val="000000"/>
                        <w:szCs w:val="40"/>
                      </w:rPr>
                      <w:fldChar w:fldCharType="separate"/>
                    </w:r>
                    <w:r w:rsidR="00AC7EAD" w:rsidRPr="00AC7EAD">
                      <w:rPr>
                        <w:rFonts w:ascii="Cambria" w:hAnsi="Cambria"/>
                        <w:noProof/>
                        <w:color w:val="000000"/>
                        <w:sz w:val="20"/>
                        <w:szCs w:val="40"/>
                      </w:rPr>
                      <w:t>1</w:t>
                    </w:r>
                    <w:r w:rsidRPr="002910C9">
                      <w:rPr>
                        <w:rFonts w:ascii="Cambria" w:hAnsi="Cambria"/>
                        <w:color w:val="000000"/>
                        <w:szCs w:val="40"/>
                      </w:rPr>
                      <w:fldChar w:fldCharType="end"/>
                    </w:r>
                  </w:p>
                </w:txbxContent>
              </v:textbox>
              <w10:wrap anchorx="page" anchory="page"/>
            </v:shape>
          </w:pict>
        </mc:Fallback>
      </mc:AlternateContent>
    </w:r>
    <w:r w:rsidR="002910C9">
      <w:rPr>
        <w:sz w:val="24"/>
        <w:szCs w:val="24"/>
      </w:rPr>
      <w:t>Codescape Consultants PL</w:t>
    </w:r>
  </w:p>
  <w:p w:rsidR="00F31994" w:rsidRPr="00935941" w:rsidRDefault="00F31994" w:rsidP="0053338E">
    <w:pPr>
      <w:pStyle w:val="Footer"/>
      <w:tabs>
        <w:tab w:val="clear" w:pos="4320"/>
        <w:tab w:val="left" w:pos="3652"/>
        <w:tab w:val="center" w:pos="4680"/>
      </w:tabs>
      <w:rPr>
        <w:rFonts w:ascii="Segoe UI" w:hAnsi="Segoe UI" w:cs="Segoe UI"/>
        <w:b/>
        <w:i/>
        <w:color w:val="7F7F7F"/>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994" w:rsidRDefault="00F31994">
    <w:pPr>
      <w:pStyle w:val="Footer"/>
      <w:tabs>
        <w:tab w:val="clear" w:pos="4320"/>
        <w:tab w:val="center" w:pos="4680"/>
      </w:tabs>
    </w:pPr>
    <w:r>
      <w:tab/>
    </w:r>
    <w:r w:rsidR="002A0368">
      <w:t xml:space="preserve"> Codescape Consultants C</w:t>
    </w:r>
    <w:r>
      <w:t>onfidential</w:t>
    </w:r>
    <w:r>
      <w:tab/>
      <w:t>Revision 0.01</w:t>
    </w:r>
  </w:p>
  <w:p w:rsidR="00F31994" w:rsidRDefault="00F31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1EF" w:rsidRDefault="002A41EF">
      <w:r>
        <w:separator/>
      </w:r>
    </w:p>
  </w:footnote>
  <w:footnote w:type="continuationSeparator" w:id="0">
    <w:p w:rsidR="002A41EF" w:rsidRDefault="002A4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59" w:rsidRPr="00935941" w:rsidRDefault="00520D7E" w:rsidP="00935941">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914400</wp:posOffset>
              </wp:positionH>
              <wp:positionV relativeFrom="page">
                <wp:posOffset>382270</wp:posOffset>
              </wp:positionV>
              <wp:extent cx="5732145" cy="172085"/>
              <wp:effectExtent l="0" t="0" r="0" b="0"/>
              <wp:wrapNone/>
              <wp:docPr id="8"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208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0C9" w:rsidRDefault="001E7BAD">
                          <w:pPr>
                            <w:spacing w:after="0" w:line="240" w:lineRule="auto"/>
                            <w:jc w:val="right"/>
                          </w:pPr>
                          <w:r>
                            <w:t>Software Design Description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1in;margin-top:30.1pt;width:451.35pt;height:13.5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" o:allowincell="f" filled="f" stroked="f">
              <v:textbox style="mso-fit-shape-to-text:t" inset=",0,,0">
                <w:txbxContent>
                  <w:p w:rsidR="002910C9" w:rsidRDefault="001E7BAD">
                    <w:pPr>
                      <w:spacing w:after="0" w:line="240" w:lineRule="auto"/>
                      <w:jc w:val="right"/>
                    </w:pPr>
                    <w:r>
                      <w:t>Software Design Description</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page">
                <wp:posOffset>6858000</wp:posOffset>
              </wp:positionH>
              <wp:positionV relativeFrom="page">
                <wp:posOffset>382270</wp:posOffset>
              </wp:positionV>
              <wp:extent cx="914400" cy="172085"/>
              <wp:effectExtent l="0" t="0" r="0" b="635"/>
              <wp:wrapNone/>
              <wp:docPr id="7"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085"/>
                      </a:xfrm>
                      <a:prstGeom prst="rect">
                        <a:avLst/>
                      </a:prstGeom>
                      <a:solidFill>
                        <a:srgbClr val="4F81BD"/>
                      </a:solidFill>
                      <a:extLst/>
                    </wps:spPr>
                    <wps:txbx>
                      <w:txbxContent>
                        <w:p w:rsidR="002910C9" w:rsidRPr="002910C9" w:rsidRDefault="002910C9">
                          <w:pPr>
                            <w:spacing w:after="0" w:line="240" w:lineRule="auto"/>
                            <w:rPr>
                              <w:color w:val="FFFFFF"/>
                            </w:rPr>
                          </w:pPr>
                          <w:r w:rsidRPr="002910C9">
                            <w:fldChar w:fldCharType="begin"/>
                          </w:r>
                          <w:r w:rsidRPr="002910C9">
                            <w:instrText xml:space="preserve"> PAGE   \* MERGEFORMAT </w:instrText>
                          </w:r>
                          <w:r w:rsidRPr="002910C9">
                            <w:fldChar w:fldCharType="separate"/>
                          </w:r>
                          <w:r w:rsidR="00682B5F" w:rsidRPr="00682B5F">
                            <w:rPr>
                              <w:noProof/>
                              <w:color w:val="FFFFFF"/>
                            </w:rPr>
                            <w:t>2</w:t>
                          </w:r>
                          <w:r w:rsidRPr="002910C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540pt;margin-top:30.1pt;width:1in;height:13.5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" o:allowincell="f" fillcolor="#4f81bd" stroked="f">
              <v:textbox style="mso-fit-shape-to-text:t" inset=",0,,0">
                <w:txbxContent>
                  <w:p w:rsidR="002910C9" w:rsidRPr="002910C9" w:rsidRDefault="002910C9">
                    <w:pPr>
                      <w:spacing w:after="0" w:line="240" w:lineRule="auto"/>
                      <w:rPr>
                        <w:color w:val="FFFFFF"/>
                      </w:rPr>
                    </w:pPr>
                    <w:r w:rsidRPr="002910C9">
                      <w:fldChar w:fldCharType="begin"/>
                    </w:r>
                    <w:r w:rsidRPr="002910C9">
                      <w:instrText xml:space="preserve"> PAGE   \* MERGEFORMAT </w:instrText>
                    </w:r>
                    <w:r w:rsidRPr="002910C9">
                      <w:fldChar w:fldCharType="separate"/>
                    </w:r>
                    <w:r w:rsidR="00682B5F" w:rsidRPr="00682B5F">
                      <w:rPr>
                        <w:noProof/>
                        <w:color w:val="FFFFFF"/>
                      </w:rPr>
                      <w:t>2</w:t>
                    </w:r>
                    <w:r w:rsidRPr="002910C9">
                      <w:rPr>
                        <w:noProof/>
                        <w:color w:val="FFFFFF"/>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59" w:rsidRPr="00AA16A7" w:rsidRDefault="00520D7E" w:rsidP="002C1B59">
    <w:pPr>
      <w:pStyle w:val="Header"/>
      <w:jc w:val="right"/>
      <w:rPr>
        <w:rFonts w:ascii="Segoe UI" w:hAnsi="Segoe UI" w:cs="Segoe UI"/>
        <w:b/>
        <w:i/>
        <w:color w:val="7F7F7F"/>
        <w:sz w:val="24"/>
        <w:szCs w:val="24"/>
      </w:rPr>
    </w:pPr>
    <w:r>
      <w:rPr>
        <w:noProof/>
      </w:rPr>
      <mc:AlternateContent>
        <mc:Choice Requires="wps">
          <w:drawing>
            <wp:anchor distT="0" distB="0" distL="114300" distR="114300" simplePos="0" relativeHeight="251655168" behindDoc="0" locked="0" layoutInCell="0" allowOverlap="1">
              <wp:simplePos x="0" y="0"/>
              <wp:positionH relativeFrom="page">
                <wp:posOffset>914400</wp:posOffset>
              </wp:positionH>
              <wp:positionV relativeFrom="page">
                <wp:posOffset>381000</wp:posOffset>
              </wp:positionV>
              <wp:extent cx="5730240" cy="170815"/>
              <wp:effectExtent l="0" t="0" r="0" b="0"/>
              <wp:wrapNone/>
              <wp:docPr id="6"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BD9" w:rsidRDefault="003C4B43">
                          <w:pPr>
                            <w:spacing w:after="0" w:line="240" w:lineRule="auto"/>
                            <w:jc w:val="right"/>
                          </w:pPr>
                          <w:r>
                            <w:t>UNMP</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in;margin-top:30pt;width:451.2pt;height:13.45pt;z-index:25165516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" o:allowincell="f" filled="f" stroked="f">
              <v:textbox style="mso-fit-shape-to-text:t" inset=",0,,0">
                <w:txbxContent>
                  <w:p w:rsidR="00285BD9" w:rsidRDefault="003C4B43">
                    <w:pPr>
                      <w:spacing w:after="0" w:line="240" w:lineRule="auto"/>
                      <w:jc w:val="right"/>
                    </w:pPr>
                    <w:r>
                      <w:t>UNMP</w:t>
                    </w:r>
                  </w:p>
                </w:txbxContent>
              </v:textbox>
              <w10:wrap anchorx="page" anchory="page"/>
            </v:shap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page">
                <wp:posOffset>6858000</wp:posOffset>
              </wp:positionH>
              <wp:positionV relativeFrom="page">
                <wp:posOffset>381000</wp:posOffset>
              </wp:positionV>
              <wp:extent cx="914400" cy="170815"/>
              <wp:effectExtent l="0" t="0" r="0" b="635"/>
              <wp:wrapNone/>
              <wp:docPr id="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81BD"/>
                      </a:solidFill>
                      <a:extLst/>
                    </wps:spPr>
                    <wps:txbx>
                      <w:txbxContent>
                        <w:p w:rsidR="00285BD9" w:rsidRPr="00285BD9" w:rsidRDefault="00285BD9">
                          <w:pPr>
                            <w:spacing w:after="0" w:line="240" w:lineRule="auto"/>
                            <w:rPr>
                              <w:color w:val="FFFFFF"/>
                            </w:rPr>
                          </w:pPr>
                          <w:r w:rsidRPr="00285BD9">
                            <w:fldChar w:fldCharType="begin"/>
                          </w:r>
                          <w:r w:rsidRPr="00285BD9">
                            <w:instrText xml:space="preserve"> PAGE   \* MERGEFORMAT </w:instrText>
                          </w:r>
                          <w:r w:rsidRPr="00285BD9">
                            <w:fldChar w:fldCharType="separate"/>
                          </w:r>
                          <w:r w:rsidR="00AC7EAD" w:rsidRPr="00AC7EAD">
                            <w:rPr>
                              <w:noProof/>
                              <w:color w:val="FFFFFF"/>
                            </w:rPr>
                            <w:t>1</w:t>
                          </w:r>
                          <w:r w:rsidRPr="00285BD9">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9" type="#_x0000_t202" style="position:absolute;left:0;text-align:left;margin-left:540pt;margin-top:30pt;width:1in;height:13.45pt;z-index:25165414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" o:allowincell="f" fillcolor="#4f81bd" stroked="f">
              <v:textbox style="mso-fit-shape-to-text:t" inset=",0,,0">
                <w:txbxContent>
                  <w:p w:rsidR="00285BD9" w:rsidRPr="00285BD9" w:rsidRDefault="00285BD9">
                    <w:pPr>
                      <w:spacing w:after="0" w:line="240" w:lineRule="auto"/>
                      <w:rPr>
                        <w:color w:val="FFFFFF"/>
                      </w:rPr>
                    </w:pPr>
                    <w:r w:rsidRPr="00285BD9">
                      <w:fldChar w:fldCharType="begin"/>
                    </w:r>
                    <w:r w:rsidRPr="00285BD9">
                      <w:instrText xml:space="preserve"> PAGE   \* MERGEFORMAT </w:instrText>
                    </w:r>
                    <w:r w:rsidRPr="00285BD9">
                      <w:fldChar w:fldCharType="separate"/>
                    </w:r>
                    <w:r w:rsidR="00AC7EAD" w:rsidRPr="00AC7EAD">
                      <w:rPr>
                        <w:noProof/>
                        <w:color w:val="FFFFFF"/>
                      </w:rPr>
                      <w:t>1</w:t>
                    </w:r>
                    <w:r w:rsidRPr="00285BD9">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00000003"/>
    <w:name w:val="WW8Num3"/>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lvl>
  </w:abstractNum>
  <w:abstractNum w:abstractNumId="3">
    <w:nsid w:val="00000005"/>
    <w:multiLevelType w:val="singleLevel"/>
    <w:tmpl w:val="00000005"/>
    <w:name w:val="WW8Num5"/>
    <w:lvl w:ilvl="0">
      <w:start w:val="1"/>
      <w:numFmt w:val="decimal"/>
      <w:lvlText w:val="%1."/>
      <w:lvlJc w:val="left"/>
      <w:pPr>
        <w:tabs>
          <w:tab w:val="num" w:pos="720"/>
        </w:tabs>
        <w:ind w:left="720" w:hanging="360"/>
      </w:pPr>
    </w:lvl>
  </w:abstractNum>
  <w:abstractNum w:abstractNumId="4">
    <w:nsid w:val="00000006"/>
    <w:multiLevelType w:val="multilevel"/>
    <w:tmpl w:val="00000006"/>
    <w:name w:val="WW8Num6"/>
    <w:lvl w:ilvl="0">
      <w:start w:val="1"/>
      <w:numFmt w:val="bullet"/>
      <w:lvlText w:val=""/>
      <w:lvlJc w:val="left"/>
      <w:pPr>
        <w:tabs>
          <w:tab w:val="num" w:pos="1440"/>
        </w:tabs>
        <w:ind w:left="1440" w:hanging="360"/>
      </w:pPr>
      <w:rPr>
        <w:rFonts w:ascii="Symbol" w:hAnsi="Symbol"/>
        <w:sz w:val="22"/>
      </w:rPr>
    </w:lvl>
    <w:lvl w:ilvl="1">
      <w:start w:val="1"/>
      <w:numFmt w:val="bullet"/>
      <w:lvlText w:val="o"/>
      <w:lvlJc w:val="left"/>
      <w:pPr>
        <w:tabs>
          <w:tab w:val="num" w:pos="2160"/>
        </w:tabs>
        <w:ind w:left="2160" w:hanging="360"/>
      </w:pPr>
      <w:rPr>
        <w:rFonts w:ascii="Courier New" w:hAnsi="Courier New"/>
        <w:sz w:val="20"/>
      </w:rPr>
    </w:lvl>
    <w:lvl w:ilvl="2">
      <w:start w:val="1"/>
      <w:numFmt w:val="decimal"/>
      <w:lvlText w:val="%3."/>
      <w:lvlJc w:val="left"/>
      <w:pPr>
        <w:tabs>
          <w:tab w:val="num" w:pos="3060"/>
        </w:tabs>
        <w:ind w:left="3060" w:hanging="540"/>
      </w:pPr>
    </w:lvl>
    <w:lvl w:ilvl="3">
      <w:start w:val="1"/>
      <w:numFmt w:val="bullet"/>
      <w:lvlText w:val=""/>
      <w:lvlJc w:val="left"/>
      <w:pPr>
        <w:tabs>
          <w:tab w:val="num" w:pos="3600"/>
        </w:tabs>
        <w:ind w:left="3600" w:hanging="360"/>
      </w:pPr>
      <w:rPr>
        <w:rFonts w:ascii="Wingdings" w:hAnsi="Wingdings"/>
        <w:sz w:val="20"/>
      </w:rPr>
    </w:lvl>
    <w:lvl w:ilvl="4">
      <w:start w:val="1"/>
      <w:numFmt w:val="lowerLetter"/>
      <w:lvlText w:val="%5."/>
      <w:lvlJc w:val="left"/>
      <w:pPr>
        <w:tabs>
          <w:tab w:val="num" w:pos="4320"/>
        </w:tabs>
        <w:ind w:left="4320" w:hanging="360"/>
      </w:pPr>
    </w:lvl>
    <w:lvl w:ilvl="5">
      <w:start w:val="1"/>
      <w:numFmt w:val="bullet"/>
      <w:lvlText w:val=""/>
      <w:lvlJc w:val="left"/>
      <w:pPr>
        <w:tabs>
          <w:tab w:val="num" w:pos="5040"/>
        </w:tabs>
        <w:ind w:left="5040" w:hanging="360"/>
      </w:pPr>
      <w:rPr>
        <w:rFonts w:ascii="Wingdings" w:hAnsi="Wingdings"/>
        <w:sz w:val="20"/>
      </w:rPr>
    </w:lvl>
    <w:lvl w:ilvl="6">
      <w:start w:val="1"/>
      <w:numFmt w:val="bullet"/>
      <w:lvlText w:val=""/>
      <w:lvlJc w:val="left"/>
      <w:pPr>
        <w:tabs>
          <w:tab w:val="num" w:pos="5760"/>
        </w:tabs>
        <w:ind w:left="5760" w:hanging="360"/>
      </w:pPr>
      <w:rPr>
        <w:rFonts w:ascii="Wingdings" w:hAnsi="Wingdings"/>
        <w:sz w:val="20"/>
      </w:rPr>
    </w:lvl>
    <w:lvl w:ilvl="7">
      <w:start w:val="1"/>
      <w:numFmt w:val="bullet"/>
      <w:lvlText w:val=""/>
      <w:lvlJc w:val="left"/>
      <w:pPr>
        <w:tabs>
          <w:tab w:val="num" w:pos="6480"/>
        </w:tabs>
        <w:ind w:left="6480" w:hanging="360"/>
      </w:pPr>
      <w:rPr>
        <w:rFonts w:ascii="Wingdings" w:hAnsi="Wingdings"/>
        <w:sz w:val="20"/>
      </w:rPr>
    </w:lvl>
    <w:lvl w:ilvl="8">
      <w:start w:val="1"/>
      <w:numFmt w:val="bullet"/>
      <w:lvlText w:val=""/>
      <w:lvlJc w:val="left"/>
      <w:pPr>
        <w:tabs>
          <w:tab w:val="num" w:pos="7200"/>
        </w:tabs>
        <w:ind w:left="7200" w:hanging="360"/>
      </w:pPr>
      <w:rPr>
        <w:rFonts w:ascii="Wingdings" w:hAnsi="Wingdings"/>
        <w:sz w:val="20"/>
      </w:rPr>
    </w:lvl>
  </w:abstractNum>
  <w:abstractNum w:abstractNumId="5">
    <w:nsid w:val="00000008"/>
    <w:multiLevelType w:val="singleLevel"/>
    <w:tmpl w:val="00000008"/>
    <w:lvl w:ilvl="0">
      <w:start w:val="1"/>
      <w:numFmt w:val="decimal"/>
      <w:lvlText w:val="%1."/>
      <w:lvlJc w:val="left"/>
      <w:pPr>
        <w:tabs>
          <w:tab w:val="num" w:pos="0"/>
        </w:tabs>
        <w:ind w:left="720" w:hanging="360"/>
      </w:pPr>
    </w:lvl>
  </w:abstractNum>
  <w:abstractNum w:abstractNumId="6">
    <w:nsid w:val="00000009"/>
    <w:multiLevelType w:val="singleLevel"/>
    <w:tmpl w:val="00000009"/>
    <w:name w:val="WW8Num9"/>
    <w:lvl w:ilvl="0">
      <w:numFmt w:val="decimal"/>
      <w:lvlText w:val="%1"/>
      <w:lvlJc w:val="left"/>
      <w:pPr>
        <w:tabs>
          <w:tab w:val="num" w:pos="0"/>
        </w:tabs>
        <w:ind w:left="720" w:hanging="360"/>
      </w:pPr>
    </w:lvl>
  </w:abstractNum>
  <w:abstractNum w:abstractNumId="7">
    <w:nsid w:val="0000000A"/>
    <w:multiLevelType w:val="singleLevel"/>
    <w:tmpl w:val="0000000A"/>
    <w:name w:val="WW8Num10"/>
    <w:lvl w:ilvl="0">
      <w:start w:val="1"/>
      <w:numFmt w:val="decimal"/>
      <w:lvlText w:val="%1."/>
      <w:lvlJc w:val="left"/>
      <w:pPr>
        <w:tabs>
          <w:tab w:val="num" w:pos="0"/>
        </w:tabs>
        <w:ind w:left="720" w:hanging="360"/>
      </w:pPr>
    </w:lvl>
  </w:abstractNum>
  <w:abstractNum w:abstractNumId="8">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9">
    <w:nsid w:val="0000000C"/>
    <w:multiLevelType w:val="singleLevel"/>
    <w:tmpl w:val="0000000C"/>
    <w:name w:val="WW8Num12"/>
    <w:lvl w:ilvl="0">
      <w:start w:val="1"/>
      <w:numFmt w:val="decimal"/>
      <w:lvlText w:val="%1."/>
      <w:lvlJc w:val="left"/>
      <w:pPr>
        <w:tabs>
          <w:tab w:val="num" w:pos="0"/>
        </w:tabs>
        <w:ind w:left="720" w:hanging="360"/>
      </w:pPr>
    </w:lvl>
  </w:abstractNum>
  <w:abstractNum w:abstractNumId="1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1">
    <w:nsid w:val="0000000E"/>
    <w:multiLevelType w:val="singleLevel"/>
    <w:tmpl w:val="0000000E"/>
    <w:name w:val="WW8Num14"/>
    <w:lvl w:ilvl="0">
      <w:start w:val="2"/>
      <w:numFmt w:val="lowerLetter"/>
      <w:lvlText w:val="%1)"/>
      <w:lvlJc w:val="left"/>
      <w:pPr>
        <w:tabs>
          <w:tab w:val="num" w:pos="720"/>
        </w:tabs>
        <w:ind w:left="720" w:hanging="360"/>
      </w:pPr>
    </w:lvl>
  </w:abstractNum>
  <w:abstractNum w:abstractNumId="12">
    <w:nsid w:val="0000000F"/>
    <w:multiLevelType w:val="singleLevel"/>
    <w:tmpl w:val="0000000F"/>
    <w:name w:val="WW8Num15"/>
    <w:lvl w:ilvl="0">
      <w:start w:val="1"/>
      <w:numFmt w:val="decimal"/>
      <w:lvlText w:val="%1."/>
      <w:lvlJc w:val="left"/>
      <w:pPr>
        <w:tabs>
          <w:tab w:val="num" w:pos="0"/>
        </w:tabs>
        <w:ind w:left="720" w:hanging="360"/>
      </w:pPr>
    </w:lvl>
  </w:abstractNum>
  <w:abstractNum w:abstractNumId="13">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4">
    <w:nsid w:val="01C05BD3"/>
    <w:multiLevelType w:val="hybridMultilevel"/>
    <w:tmpl w:val="C91A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DA7BF1"/>
    <w:multiLevelType w:val="hybridMultilevel"/>
    <w:tmpl w:val="3110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7035DF"/>
    <w:multiLevelType w:val="multilevel"/>
    <w:tmpl w:val="F74243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0E144249"/>
    <w:multiLevelType w:val="hybridMultilevel"/>
    <w:tmpl w:val="4718E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1A06632"/>
    <w:multiLevelType w:val="hybridMultilevel"/>
    <w:tmpl w:val="C2E0C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E17CC6"/>
    <w:multiLevelType w:val="hybridMultilevel"/>
    <w:tmpl w:val="08C85E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70146EC"/>
    <w:multiLevelType w:val="multilevel"/>
    <w:tmpl w:val="166812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9D2DF0"/>
    <w:multiLevelType w:val="multilevel"/>
    <w:tmpl w:val="E618A3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20306FB"/>
    <w:multiLevelType w:val="hybridMultilevel"/>
    <w:tmpl w:val="ED8821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26C51E79"/>
    <w:multiLevelType w:val="multilevel"/>
    <w:tmpl w:val="911425EC"/>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4">
    <w:nsid w:val="280340E8"/>
    <w:multiLevelType w:val="multilevel"/>
    <w:tmpl w:val="751E749C"/>
    <w:lvl w:ilvl="0">
      <w:start w:val="1"/>
      <w:numFmt w:val="bullet"/>
      <w:lvlText w:val=""/>
      <w:lvlJc w:val="left"/>
      <w:pPr>
        <w:ind w:left="1437" w:hanging="360"/>
      </w:pPr>
      <w:rPr>
        <w:rFonts w:ascii="Symbol" w:hAnsi="Symbol" w:cs="Symbol" w:hint="default"/>
      </w:rPr>
    </w:lvl>
    <w:lvl w:ilvl="1">
      <w:start w:val="1"/>
      <w:numFmt w:val="bullet"/>
      <w:lvlText w:val="o"/>
      <w:lvlJc w:val="left"/>
      <w:pPr>
        <w:ind w:left="2157" w:hanging="360"/>
      </w:pPr>
      <w:rPr>
        <w:rFonts w:ascii="Courier New" w:hAnsi="Courier New" w:cs="Courier New" w:hint="default"/>
      </w:rPr>
    </w:lvl>
    <w:lvl w:ilvl="2">
      <w:start w:val="1"/>
      <w:numFmt w:val="bullet"/>
      <w:lvlText w:val=""/>
      <w:lvlJc w:val="left"/>
      <w:pPr>
        <w:ind w:left="2877" w:hanging="360"/>
      </w:pPr>
      <w:rPr>
        <w:rFonts w:ascii="Wingdings" w:hAnsi="Wingdings" w:cs="Wingdings" w:hint="default"/>
      </w:rPr>
    </w:lvl>
    <w:lvl w:ilvl="3">
      <w:start w:val="1"/>
      <w:numFmt w:val="bullet"/>
      <w:lvlText w:val=""/>
      <w:lvlJc w:val="left"/>
      <w:pPr>
        <w:ind w:left="3597" w:hanging="360"/>
      </w:pPr>
      <w:rPr>
        <w:rFonts w:ascii="Symbol" w:hAnsi="Symbol" w:cs="Symbol" w:hint="default"/>
      </w:rPr>
    </w:lvl>
    <w:lvl w:ilvl="4">
      <w:start w:val="1"/>
      <w:numFmt w:val="bullet"/>
      <w:lvlText w:val="o"/>
      <w:lvlJc w:val="left"/>
      <w:pPr>
        <w:ind w:left="4317" w:hanging="360"/>
      </w:pPr>
      <w:rPr>
        <w:rFonts w:ascii="Courier New" w:hAnsi="Courier New" w:cs="Courier New" w:hint="default"/>
      </w:rPr>
    </w:lvl>
    <w:lvl w:ilvl="5">
      <w:start w:val="1"/>
      <w:numFmt w:val="bullet"/>
      <w:lvlText w:val=""/>
      <w:lvlJc w:val="left"/>
      <w:pPr>
        <w:ind w:left="5037" w:hanging="360"/>
      </w:pPr>
      <w:rPr>
        <w:rFonts w:ascii="Wingdings" w:hAnsi="Wingdings" w:cs="Wingdings" w:hint="default"/>
      </w:rPr>
    </w:lvl>
    <w:lvl w:ilvl="6">
      <w:start w:val="1"/>
      <w:numFmt w:val="bullet"/>
      <w:lvlText w:val=""/>
      <w:lvlJc w:val="left"/>
      <w:pPr>
        <w:ind w:left="5757" w:hanging="360"/>
      </w:pPr>
      <w:rPr>
        <w:rFonts w:ascii="Symbol" w:hAnsi="Symbol" w:cs="Symbol" w:hint="default"/>
      </w:rPr>
    </w:lvl>
    <w:lvl w:ilvl="7">
      <w:start w:val="1"/>
      <w:numFmt w:val="bullet"/>
      <w:lvlText w:val="o"/>
      <w:lvlJc w:val="left"/>
      <w:pPr>
        <w:ind w:left="6477" w:hanging="360"/>
      </w:pPr>
      <w:rPr>
        <w:rFonts w:ascii="Courier New" w:hAnsi="Courier New" w:cs="Courier New" w:hint="default"/>
      </w:rPr>
    </w:lvl>
    <w:lvl w:ilvl="8">
      <w:start w:val="1"/>
      <w:numFmt w:val="bullet"/>
      <w:lvlText w:val=""/>
      <w:lvlJc w:val="left"/>
      <w:pPr>
        <w:ind w:left="7197" w:hanging="360"/>
      </w:pPr>
      <w:rPr>
        <w:rFonts w:ascii="Wingdings" w:hAnsi="Wingdings" w:cs="Wingdings" w:hint="default"/>
      </w:rPr>
    </w:lvl>
  </w:abstractNum>
  <w:abstractNum w:abstractNumId="25">
    <w:nsid w:val="28297017"/>
    <w:multiLevelType w:val="hybridMultilevel"/>
    <w:tmpl w:val="FA8217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8A87F24"/>
    <w:multiLevelType w:val="hybridMultilevel"/>
    <w:tmpl w:val="0CAC6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1DD3B3D"/>
    <w:multiLevelType w:val="hybridMultilevel"/>
    <w:tmpl w:val="BD7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C15D01"/>
    <w:multiLevelType w:val="hybridMultilevel"/>
    <w:tmpl w:val="52C48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05552B"/>
    <w:multiLevelType w:val="hybridMultilevel"/>
    <w:tmpl w:val="1710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F66ABA"/>
    <w:multiLevelType w:val="hybridMultilevel"/>
    <w:tmpl w:val="6F5E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3A6C759C"/>
    <w:multiLevelType w:val="hybridMultilevel"/>
    <w:tmpl w:val="697E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FF6D2C"/>
    <w:multiLevelType w:val="hybridMultilevel"/>
    <w:tmpl w:val="FF4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8954F7"/>
    <w:multiLevelType w:val="hybridMultilevel"/>
    <w:tmpl w:val="9612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9C73C4"/>
    <w:multiLevelType w:val="hybridMultilevel"/>
    <w:tmpl w:val="D02CC05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5">
    <w:nsid w:val="4DAD2D94"/>
    <w:multiLevelType w:val="hybridMultilevel"/>
    <w:tmpl w:val="7FAC724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nsid w:val="59E3232A"/>
    <w:multiLevelType w:val="multilevel"/>
    <w:tmpl w:val="8DD809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5A5D58CE"/>
    <w:multiLevelType w:val="hybridMultilevel"/>
    <w:tmpl w:val="4AF05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F230D27"/>
    <w:multiLevelType w:val="multilevel"/>
    <w:tmpl w:val="7038748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9">
    <w:nsid w:val="65C87460"/>
    <w:multiLevelType w:val="hybridMultilevel"/>
    <w:tmpl w:val="C478B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5D03B8"/>
    <w:multiLevelType w:val="hybridMultilevel"/>
    <w:tmpl w:val="CC80C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FF7E86"/>
    <w:multiLevelType w:val="multilevel"/>
    <w:tmpl w:val="3954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C0066F"/>
    <w:multiLevelType w:val="hybridMultilevel"/>
    <w:tmpl w:val="21DA1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CE06DF"/>
    <w:multiLevelType w:val="multilevel"/>
    <w:tmpl w:val="B3F0A7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nsid w:val="7E0D19E2"/>
    <w:multiLevelType w:val="hybridMultilevel"/>
    <w:tmpl w:val="41248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2"/>
  </w:num>
  <w:num w:numId="3">
    <w:abstractNumId w:val="17"/>
  </w:num>
  <w:num w:numId="4">
    <w:abstractNumId w:val="21"/>
  </w:num>
  <w:num w:numId="5">
    <w:abstractNumId w:val="35"/>
  </w:num>
  <w:num w:numId="6">
    <w:abstractNumId w:val="37"/>
  </w:num>
  <w:num w:numId="7">
    <w:abstractNumId w:val="26"/>
  </w:num>
  <w:num w:numId="8">
    <w:abstractNumId w:val="41"/>
  </w:num>
  <w:num w:numId="9">
    <w:abstractNumId w:val="20"/>
  </w:num>
  <w:num w:numId="10">
    <w:abstractNumId w:val="30"/>
  </w:num>
  <w:num w:numId="11">
    <w:abstractNumId w:val="33"/>
  </w:num>
  <w:num w:numId="12">
    <w:abstractNumId w:val="40"/>
  </w:num>
  <w:num w:numId="13">
    <w:abstractNumId w:val="34"/>
  </w:num>
  <w:num w:numId="14">
    <w:abstractNumId w:val="39"/>
  </w:num>
  <w:num w:numId="15">
    <w:abstractNumId w:val="44"/>
  </w:num>
  <w:num w:numId="16">
    <w:abstractNumId w:val="14"/>
  </w:num>
  <w:num w:numId="17">
    <w:abstractNumId w:val="27"/>
  </w:num>
  <w:num w:numId="18">
    <w:abstractNumId w:val="32"/>
  </w:num>
  <w:num w:numId="19">
    <w:abstractNumId w:val="31"/>
  </w:num>
  <w:num w:numId="20">
    <w:abstractNumId w:val="15"/>
  </w:num>
  <w:num w:numId="21">
    <w:abstractNumId w:val="16"/>
  </w:num>
  <w:num w:numId="22">
    <w:abstractNumId w:val="23"/>
  </w:num>
  <w:num w:numId="23">
    <w:abstractNumId w:val="24"/>
  </w:num>
  <w:num w:numId="24">
    <w:abstractNumId w:val="43"/>
  </w:num>
  <w:num w:numId="25">
    <w:abstractNumId w:val="38"/>
  </w:num>
  <w:num w:numId="26">
    <w:abstractNumId w:val="36"/>
  </w:num>
  <w:num w:numId="27">
    <w:abstractNumId w:val="8"/>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9"/>
  </w:num>
  <w:num w:numId="36">
    <w:abstractNumId w:val="10"/>
  </w:num>
  <w:num w:numId="37">
    <w:abstractNumId w:val="11"/>
  </w:num>
  <w:num w:numId="38">
    <w:abstractNumId w:val="12"/>
  </w:num>
  <w:num w:numId="39">
    <w:abstractNumId w:val="13"/>
  </w:num>
  <w:num w:numId="40">
    <w:abstractNumId w:val="18"/>
  </w:num>
  <w:num w:numId="41">
    <w:abstractNumId w:val="42"/>
  </w:num>
  <w:num w:numId="42">
    <w:abstractNumId w:val="19"/>
  </w:num>
  <w:num w:numId="43">
    <w:abstractNumId w:val="25"/>
  </w:num>
  <w:num w:numId="4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D7C"/>
    <w:rsid w:val="000068FA"/>
    <w:rsid w:val="00006949"/>
    <w:rsid w:val="00011656"/>
    <w:rsid w:val="00012885"/>
    <w:rsid w:val="0002183D"/>
    <w:rsid w:val="00032812"/>
    <w:rsid w:val="0003335A"/>
    <w:rsid w:val="00035264"/>
    <w:rsid w:val="00035FB9"/>
    <w:rsid w:val="000363F2"/>
    <w:rsid w:val="000378C9"/>
    <w:rsid w:val="000415A2"/>
    <w:rsid w:val="0004681A"/>
    <w:rsid w:val="00046CB4"/>
    <w:rsid w:val="000506C4"/>
    <w:rsid w:val="00051644"/>
    <w:rsid w:val="00052939"/>
    <w:rsid w:val="00061CB3"/>
    <w:rsid w:val="00062322"/>
    <w:rsid w:val="00063F5F"/>
    <w:rsid w:val="000648F1"/>
    <w:rsid w:val="000677BC"/>
    <w:rsid w:val="00070022"/>
    <w:rsid w:val="000705C6"/>
    <w:rsid w:val="000736BC"/>
    <w:rsid w:val="000755C6"/>
    <w:rsid w:val="00076BDB"/>
    <w:rsid w:val="00077CFA"/>
    <w:rsid w:val="000803FF"/>
    <w:rsid w:val="00080F18"/>
    <w:rsid w:val="0008328F"/>
    <w:rsid w:val="000874A7"/>
    <w:rsid w:val="000978EF"/>
    <w:rsid w:val="000A1106"/>
    <w:rsid w:val="000A1152"/>
    <w:rsid w:val="000A1712"/>
    <w:rsid w:val="000A2E99"/>
    <w:rsid w:val="000A5043"/>
    <w:rsid w:val="000A5D82"/>
    <w:rsid w:val="000A64C5"/>
    <w:rsid w:val="000A70D4"/>
    <w:rsid w:val="000B14FD"/>
    <w:rsid w:val="000B1BAB"/>
    <w:rsid w:val="000B39CE"/>
    <w:rsid w:val="000B41FF"/>
    <w:rsid w:val="000B4D8F"/>
    <w:rsid w:val="000B6216"/>
    <w:rsid w:val="000C5B92"/>
    <w:rsid w:val="000C7A8D"/>
    <w:rsid w:val="000D15D4"/>
    <w:rsid w:val="000D79B2"/>
    <w:rsid w:val="000E3387"/>
    <w:rsid w:val="000E647B"/>
    <w:rsid w:val="000E709C"/>
    <w:rsid w:val="000F2B3F"/>
    <w:rsid w:val="000F52EA"/>
    <w:rsid w:val="00100B16"/>
    <w:rsid w:val="0010207E"/>
    <w:rsid w:val="00103E73"/>
    <w:rsid w:val="00106B17"/>
    <w:rsid w:val="00107F69"/>
    <w:rsid w:val="00112B26"/>
    <w:rsid w:val="00113EE4"/>
    <w:rsid w:val="0012016D"/>
    <w:rsid w:val="0012214E"/>
    <w:rsid w:val="0012348B"/>
    <w:rsid w:val="0012571C"/>
    <w:rsid w:val="001310D2"/>
    <w:rsid w:val="00132FC3"/>
    <w:rsid w:val="00133239"/>
    <w:rsid w:val="0013449B"/>
    <w:rsid w:val="00143B2D"/>
    <w:rsid w:val="001464F1"/>
    <w:rsid w:val="00153387"/>
    <w:rsid w:val="00155250"/>
    <w:rsid w:val="00157505"/>
    <w:rsid w:val="001579A6"/>
    <w:rsid w:val="001600C3"/>
    <w:rsid w:val="0016113F"/>
    <w:rsid w:val="00162816"/>
    <w:rsid w:val="0016579A"/>
    <w:rsid w:val="001700F9"/>
    <w:rsid w:val="001703FF"/>
    <w:rsid w:val="00171493"/>
    <w:rsid w:val="00173A05"/>
    <w:rsid w:val="001771B9"/>
    <w:rsid w:val="00181767"/>
    <w:rsid w:val="00183001"/>
    <w:rsid w:val="00186FA1"/>
    <w:rsid w:val="001907F4"/>
    <w:rsid w:val="001931AA"/>
    <w:rsid w:val="00193805"/>
    <w:rsid w:val="001941D0"/>
    <w:rsid w:val="0019475F"/>
    <w:rsid w:val="001976E7"/>
    <w:rsid w:val="001A21BA"/>
    <w:rsid w:val="001A3A07"/>
    <w:rsid w:val="001A3B66"/>
    <w:rsid w:val="001A477B"/>
    <w:rsid w:val="001C096E"/>
    <w:rsid w:val="001C5C06"/>
    <w:rsid w:val="001D55E4"/>
    <w:rsid w:val="001D5864"/>
    <w:rsid w:val="001D5B6F"/>
    <w:rsid w:val="001D5FE4"/>
    <w:rsid w:val="001E2078"/>
    <w:rsid w:val="001E2D6E"/>
    <w:rsid w:val="001E7BAD"/>
    <w:rsid w:val="001F114F"/>
    <w:rsid w:val="001F11F8"/>
    <w:rsid w:val="001F4777"/>
    <w:rsid w:val="001F6CF8"/>
    <w:rsid w:val="00203CC6"/>
    <w:rsid w:val="002047BA"/>
    <w:rsid w:val="0020498C"/>
    <w:rsid w:val="00205620"/>
    <w:rsid w:val="002074C5"/>
    <w:rsid w:val="00211C5E"/>
    <w:rsid w:val="002147B7"/>
    <w:rsid w:val="002213DC"/>
    <w:rsid w:val="002217B7"/>
    <w:rsid w:val="0022344B"/>
    <w:rsid w:val="0022595B"/>
    <w:rsid w:val="00231B12"/>
    <w:rsid w:val="00233379"/>
    <w:rsid w:val="00233A27"/>
    <w:rsid w:val="0023537E"/>
    <w:rsid w:val="00237DD1"/>
    <w:rsid w:val="0024484D"/>
    <w:rsid w:val="00247A1D"/>
    <w:rsid w:val="00247C6C"/>
    <w:rsid w:val="002528B0"/>
    <w:rsid w:val="00253202"/>
    <w:rsid w:val="00253FCF"/>
    <w:rsid w:val="00260D28"/>
    <w:rsid w:val="0026198C"/>
    <w:rsid w:val="00263A56"/>
    <w:rsid w:val="00265CD4"/>
    <w:rsid w:val="00267CCC"/>
    <w:rsid w:val="002734C4"/>
    <w:rsid w:val="00281D9A"/>
    <w:rsid w:val="00283348"/>
    <w:rsid w:val="00284713"/>
    <w:rsid w:val="00285A93"/>
    <w:rsid w:val="00285BD9"/>
    <w:rsid w:val="00287A4F"/>
    <w:rsid w:val="002910C9"/>
    <w:rsid w:val="002A0368"/>
    <w:rsid w:val="002A18F2"/>
    <w:rsid w:val="002A41EF"/>
    <w:rsid w:val="002A48C6"/>
    <w:rsid w:val="002B15DE"/>
    <w:rsid w:val="002B3FD9"/>
    <w:rsid w:val="002B4526"/>
    <w:rsid w:val="002B518C"/>
    <w:rsid w:val="002B7D42"/>
    <w:rsid w:val="002C1B59"/>
    <w:rsid w:val="002C2A10"/>
    <w:rsid w:val="002C47E2"/>
    <w:rsid w:val="002C6E1C"/>
    <w:rsid w:val="002D5735"/>
    <w:rsid w:val="002E2379"/>
    <w:rsid w:val="002E2DBB"/>
    <w:rsid w:val="002F0D8B"/>
    <w:rsid w:val="002F49EF"/>
    <w:rsid w:val="00310E86"/>
    <w:rsid w:val="00311F93"/>
    <w:rsid w:val="00315D0B"/>
    <w:rsid w:val="003213D0"/>
    <w:rsid w:val="00324F3D"/>
    <w:rsid w:val="00326533"/>
    <w:rsid w:val="00327B5E"/>
    <w:rsid w:val="00330076"/>
    <w:rsid w:val="0033425A"/>
    <w:rsid w:val="00335ABB"/>
    <w:rsid w:val="0033653C"/>
    <w:rsid w:val="0034684F"/>
    <w:rsid w:val="003514E3"/>
    <w:rsid w:val="00357E22"/>
    <w:rsid w:val="00365AC1"/>
    <w:rsid w:val="0036746A"/>
    <w:rsid w:val="0037003D"/>
    <w:rsid w:val="00372412"/>
    <w:rsid w:val="00373908"/>
    <w:rsid w:val="00376037"/>
    <w:rsid w:val="003813E6"/>
    <w:rsid w:val="003832A7"/>
    <w:rsid w:val="00383D21"/>
    <w:rsid w:val="00384FCF"/>
    <w:rsid w:val="003866BC"/>
    <w:rsid w:val="00386DDE"/>
    <w:rsid w:val="003870AE"/>
    <w:rsid w:val="00390CC3"/>
    <w:rsid w:val="00391368"/>
    <w:rsid w:val="0039197C"/>
    <w:rsid w:val="00393212"/>
    <w:rsid w:val="00396D5B"/>
    <w:rsid w:val="00397CD9"/>
    <w:rsid w:val="003A2AA8"/>
    <w:rsid w:val="003A5E8A"/>
    <w:rsid w:val="003A7DAC"/>
    <w:rsid w:val="003B7136"/>
    <w:rsid w:val="003B7AF2"/>
    <w:rsid w:val="003C08D4"/>
    <w:rsid w:val="003C2833"/>
    <w:rsid w:val="003C2EAA"/>
    <w:rsid w:val="003C4B43"/>
    <w:rsid w:val="003C5D07"/>
    <w:rsid w:val="003D49E6"/>
    <w:rsid w:val="003D778E"/>
    <w:rsid w:val="003D7A7B"/>
    <w:rsid w:val="003E55AF"/>
    <w:rsid w:val="003F0BC9"/>
    <w:rsid w:val="003F6CF0"/>
    <w:rsid w:val="00400D0C"/>
    <w:rsid w:val="004016CE"/>
    <w:rsid w:val="0040198D"/>
    <w:rsid w:val="00402008"/>
    <w:rsid w:val="00407629"/>
    <w:rsid w:val="00407BB3"/>
    <w:rsid w:val="004101D6"/>
    <w:rsid w:val="0041664B"/>
    <w:rsid w:val="00417415"/>
    <w:rsid w:val="004212D4"/>
    <w:rsid w:val="00425AFF"/>
    <w:rsid w:val="004319CC"/>
    <w:rsid w:val="0043482A"/>
    <w:rsid w:val="00447CF3"/>
    <w:rsid w:val="00450F47"/>
    <w:rsid w:val="00451D41"/>
    <w:rsid w:val="004566F4"/>
    <w:rsid w:val="00457222"/>
    <w:rsid w:val="004573DB"/>
    <w:rsid w:val="004609F3"/>
    <w:rsid w:val="00461144"/>
    <w:rsid w:val="00461DFF"/>
    <w:rsid w:val="0046310C"/>
    <w:rsid w:val="00473B43"/>
    <w:rsid w:val="004800D8"/>
    <w:rsid w:val="00482350"/>
    <w:rsid w:val="00484403"/>
    <w:rsid w:val="00484F68"/>
    <w:rsid w:val="00486464"/>
    <w:rsid w:val="0048678F"/>
    <w:rsid w:val="004872F3"/>
    <w:rsid w:val="00487D65"/>
    <w:rsid w:val="004A21B2"/>
    <w:rsid w:val="004A267D"/>
    <w:rsid w:val="004A5268"/>
    <w:rsid w:val="004A6A58"/>
    <w:rsid w:val="004B02BD"/>
    <w:rsid w:val="004B1388"/>
    <w:rsid w:val="004B20E9"/>
    <w:rsid w:val="004B285B"/>
    <w:rsid w:val="004C2DBB"/>
    <w:rsid w:val="004C6E92"/>
    <w:rsid w:val="004D1258"/>
    <w:rsid w:val="004D2686"/>
    <w:rsid w:val="004E7E1F"/>
    <w:rsid w:val="004F36C9"/>
    <w:rsid w:val="004F4982"/>
    <w:rsid w:val="005011DE"/>
    <w:rsid w:val="00505A6A"/>
    <w:rsid w:val="0051568F"/>
    <w:rsid w:val="00520D7E"/>
    <w:rsid w:val="005218B7"/>
    <w:rsid w:val="00521EDF"/>
    <w:rsid w:val="0052296A"/>
    <w:rsid w:val="0052521A"/>
    <w:rsid w:val="005270B5"/>
    <w:rsid w:val="00532B2A"/>
    <w:rsid w:val="0053338E"/>
    <w:rsid w:val="00533591"/>
    <w:rsid w:val="0053378B"/>
    <w:rsid w:val="00533ABD"/>
    <w:rsid w:val="00534C93"/>
    <w:rsid w:val="00535F8D"/>
    <w:rsid w:val="00536D66"/>
    <w:rsid w:val="00536F4D"/>
    <w:rsid w:val="005421E8"/>
    <w:rsid w:val="0054487C"/>
    <w:rsid w:val="00544B45"/>
    <w:rsid w:val="00544D01"/>
    <w:rsid w:val="005456DF"/>
    <w:rsid w:val="00545A20"/>
    <w:rsid w:val="00546103"/>
    <w:rsid w:val="00546B6E"/>
    <w:rsid w:val="00550FD8"/>
    <w:rsid w:val="0055127F"/>
    <w:rsid w:val="00552977"/>
    <w:rsid w:val="00556E5B"/>
    <w:rsid w:val="00557A0F"/>
    <w:rsid w:val="00562648"/>
    <w:rsid w:val="00563C29"/>
    <w:rsid w:val="00571DA3"/>
    <w:rsid w:val="00580EE1"/>
    <w:rsid w:val="005826C5"/>
    <w:rsid w:val="0059148C"/>
    <w:rsid w:val="00591DCE"/>
    <w:rsid w:val="005A0FC1"/>
    <w:rsid w:val="005B3782"/>
    <w:rsid w:val="005B5EF4"/>
    <w:rsid w:val="005B623F"/>
    <w:rsid w:val="005B67B6"/>
    <w:rsid w:val="005C0F06"/>
    <w:rsid w:val="005C2258"/>
    <w:rsid w:val="005C46EE"/>
    <w:rsid w:val="005D40D7"/>
    <w:rsid w:val="005D631B"/>
    <w:rsid w:val="005E250B"/>
    <w:rsid w:val="005E31B8"/>
    <w:rsid w:val="005F3D92"/>
    <w:rsid w:val="005F6533"/>
    <w:rsid w:val="006014F7"/>
    <w:rsid w:val="00602ABA"/>
    <w:rsid w:val="00604F27"/>
    <w:rsid w:val="00604F8C"/>
    <w:rsid w:val="0060654A"/>
    <w:rsid w:val="00614C8B"/>
    <w:rsid w:val="00616CB4"/>
    <w:rsid w:val="0061710A"/>
    <w:rsid w:val="00620CFC"/>
    <w:rsid w:val="00621BEB"/>
    <w:rsid w:val="006245E5"/>
    <w:rsid w:val="0062484D"/>
    <w:rsid w:val="0063067C"/>
    <w:rsid w:val="00634482"/>
    <w:rsid w:val="0063451E"/>
    <w:rsid w:val="00635974"/>
    <w:rsid w:val="00640808"/>
    <w:rsid w:val="00641FEA"/>
    <w:rsid w:val="006428CE"/>
    <w:rsid w:val="0065066C"/>
    <w:rsid w:val="0065112E"/>
    <w:rsid w:val="00657524"/>
    <w:rsid w:val="00660A28"/>
    <w:rsid w:val="00667F68"/>
    <w:rsid w:val="006706EA"/>
    <w:rsid w:val="006711D7"/>
    <w:rsid w:val="00672988"/>
    <w:rsid w:val="00673960"/>
    <w:rsid w:val="00676782"/>
    <w:rsid w:val="00677641"/>
    <w:rsid w:val="00682B5F"/>
    <w:rsid w:val="006861EE"/>
    <w:rsid w:val="00686901"/>
    <w:rsid w:val="006909CB"/>
    <w:rsid w:val="006914CB"/>
    <w:rsid w:val="00694717"/>
    <w:rsid w:val="006962DA"/>
    <w:rsid w:val="00697858"/>
    <w:rsid w:val="006A0D3E"/>
    <w:rsid w:val="006A6940"/>
    <w:rsid w:val="006A718B"/>
    <w:rsid w:val="006C61AE"/>
    <w:rsid w:val="006D281E"/>
    <w:rsid w:val="006D57B4"/>
    <w:rsid w:val="006D753A"/>
    <w:rsid w:val="006E7E6E"/>
    <w:rsid w:val="006F192C"/>
    <w:rsid w:val="006F1936"/>
    <w:rsid w:val="006F2B95"/>
    <w:rsid w:val="006F5F82"/>
    <w:rsid w:val="00701545"/>
    <w:rsid w:val="00703E42"/>
    <w:rsid w:val="00707F29"/>
    <w:rsid w:val="0071098E"/>
    <w:rsid w:val="00713469"/>
    <w:rsid w:val="00713D19"/>
    <w:rsid w:val="007207C5"/>
    <w:rsid w:val="00722DDC"/>
    <w:rsid w:val="007235CD"/>
    <w:rsid w:val="00727D2C"/>
    <w:rsid w:val="00730555"/>
    <w:rsid w:val="007332B1"/>
    <w:rsid w:val="00733A34"/>
    <w:rsid w:val="007341FB"/>
    <w:rsid w:val="00734A1A"/>
    <w:rsid w:val="0074422C"/>
    <w:rsid w:val="00752A2F"/>
    <w:rsid w:val="00757A77"/>
    <w:rsid w:val="0076079C"/>
    <w:rsid w:val="00760CC2"/>
    <w:rsid w:val="00764D81"/>
    <w:rsid w:val="007709BE"/>
    <w:rsid w:val="00771AF2"/>
    <w:rsid w:val="007812F1"/>
    <w:rsid w:val="007829E6"/>
    <w:rsid w:val="007833BE"/>
    <w:rsid w:val="00787BBA"/>
    <w:rsid w:val="007908A2"/>
    <w:rsid w:val="00791486"/>
    <w:rsid w:val="007918CD"/>
    <w:rsid w:val="00791EC9"/>
    <w:rsid w:val="007A72C5"/>
    <w:rsid w:val="007B114C"/>
    <w:rsid w:val="007B23F1"/>
    <w:rsid w:val="007B59BF"/>
    <w:rsid w:val="007B68D1"/>
    <w:rsid w:val="007B748C"/>
    <w:rsid w:val="007C37BA"/>
    <w:rsid w:val="007C37FA"/>
    <w:rsid w:val="007C5EEA"/>
    <w:rsid w:val="007C75BC"/>
    <w:rsid w:val="007D0FA8"/>
    <w:rsid w:val="007D133A"/>
    <w:rsid w:val="007D48D6"/>
    <w:rsid w:val="007D689B"/>
    <w:rsid w:val="007E50C8"/>
    <w:rsid w:val="00800A9A"/>
    <w:rsid w:val="00802AB1"/>
    <w:rsid w:val="008059F1"/>
    <w:rsid w:val="00805A8D"/>
    <w:rsid w:val="008062AE"/>
    <w:rsid w:val="0081186F"/>
    <w:rsid w:val="0081600F"/>
    <w:rsid w:val="0081672C"/>
    <w:rsid w:val="00817837"/>
    <w:rsid w:val="0082109A"/>
    <w:rsid w:val="00821715"/>
    <w:rsid w:val="00825191"/>
    <w:rsid w:val="00825FAD"/>
    <w:rsid w:val="0082664F"/>
    <w:rsid w:val="0083347D"/>
    <w:rsid w:val="008336EF"/>
    <w:rsid w:val="00834F6E"/>
    <w:rsid w:val="008408C3"/>
    <w:rsid w:val="00840AFB"/>
    <w:rsid w:val="00841526"/>
    <w:rsid w:val="00841E7A"/>
    <w:rsid w:val="00845485"/>
    <w:rsid w:val="008455D9"/>
    <w:rsid w:val="00845AA2"/>
    <w:rsid w:val="00846D58"/>
    <w:rsid w:val="00847152"/>
    <w:rsid w:val="0084739F"/>
    <w:rsid w:val="00850D51"/>
    <w:rsid w:val="00850FAA"/>
    <w:rsid w:val="00851903"/>
    <w:rsid w:val="00853FA7"/>
    <w:rsid w:val="00854B67"/>
    <w:rsid w:val="00863078"/>
    <w:rsid w:val="00863E4D"/>
    <w:rsid w:val="0087126C"/>
    <w:rsid w:val="00872B91"/>
    <w:rsid w:val="008922BF"/>
    <w:rsid w:val="008928F1"/>
    <w:rsid w:val="00893B93"/>
    <w:rsid w:val="00894F13"/>
    <w:rsid w:val="008A6147"/>
    <w:rsid w:val="008B55CF"/>
    <w:rsid w:val="008B5987"/>
    <w:rsid w:val="008B5D6F"/>
    <w:rsid w:val="008C0416"/>
    <w:rsid w:val="008C25E6"/>
    <w:rsid w:val="008C2E6B"/>
    <w:rsid w:val="008C3B02"/>
    <w:rsid w:val="008C6CE2"/>
    <w:rsid w:val="008D2A57"/>
    <w:rsid w:val="008D3324"/>
    <w:rsid w:val="008D798A"/>
    <w:rsid w:val="008E5078"/>
    <w:rsid w:val="008E7165"/>
    <w:rsid w:val="008E78FD"/>
    <w:rsid w:val="008E7A94"/>
    <w:rsid w:val="00902ADF"/>
    <w:rsid w:val="00903D91"/>
    <w:rsid w:val="009108FA"/>
    <w:rsid w:val="00917B7B"/>
    <w:rsid w:val="00921C09"/>
    <w:rsid w:val="00925523"/>
    <w:rsid w:val="009266A2"/>
    <w:rsid w:val="0093143B"/>
    <w:rsid w:val="00931743"/>
    <w:rsid w:val="00931F66"/>
    <w:rsid w:val="009326C7"/>
    <w:rsid w:val="00935941"/>
    <w:rsid w:val="00936E55"/>
    <w:rsid w:val="009425EA"/>
    <w:rsid w:val="009427CE"/>
    <w:rsid w:val="009460E0"/>
    <w:rsid w:val="00946166"/>
    <w:rsid w:val="00951F3C"/>
    <w:rsid w:val="00952651"/>
    <w:rsid w:val="009600A5"/>
    <w:rsid w:val="009611F8"/>
    <w:rsid w:val="009630B3"/>
    <w:rsid w:val="00971446"/>
    <w:rsid w:val="00971F00"/>
    <w:rsid w:val="00974F89"/>
    <w:rsid w:val="0097682D"/>
    <w:rsid w:val="00977D81"/>
    <w:rsid w:val="00977DCB"/>
    <w:rsid w:val="00983898"/>
    <w:rsid w:val="00984163"/>
    <w:rsid w:val="009872F3"/>
    <w:rsid w:val="00987E85"/>
    <w:rsid w:val="00987F30"/>
    <w:rsid w:val="00991EF2"/>
    <w:rsid w:val="00993845"/>
    <w:rsid w:val="009A050B"/>
    <w:rsid w:val="009A06E3"/>
    <w:rsid w:val="009A4316"/>
    <w:rsid w:val="009B0071"/>
    <w:rsid w:val="009B1830"/>
    <w:rsid w:val="009B24CC"/>
    <w:rsid w:val="009B2B52"/>
    <w:rsid w:val="009B6C24"/>
    <w:rsid w:val="009C1A37"/>
    <w:rsid w:val="009C35D0"/>
    <w:rsid w:val="009C4BF9"/>
    <w:rsid w:val="009D29F6"/>
    <w:rsid w:val="009D2B47"/>
    <w:rsid w:val="009D3C73"/>
    <w:rsid w:val="009D484D"/>
    <w:rsid w:val="009E28C9"/>
    <w:rsid w:val="009E2CE5"/>
    <w:rsid w:val="009E61B8"/>
    <w:rsid w:val="009E7522"/>
    <w:rsid w:val="009F4784"/>
    <w:rsid w:val="009F5419"/>
    <w:rsid w:val="009F576A"/>
    <w:rsid w:val="009F6BD1"/>
    <w:rsid w:val="00A02FE6"/>
    <w:rsid w:val="00A06AB2"/>
    <w:rsid w:val="00A10674"/>
    <w:rsid w:val="00A10D19"/>
    <w:rsid w:val="00A132A9"/>
    <w:rsid w:val="00A156A7"/>
    <w:rsid w:val="00A214D2"/>
    <w:rsid w:val="00A23002"/>
    <w:rsid w:val="00A264D1"/>
    <w:rsid w:val="00A27ED4"/>
    <w:rsid w:val="00A31AEF"/>
    <w:rsid w:val="00A33633"/>
    <w:rsid w:val="00A3458A"/>
    <w:rsid w:val="00A34BD9"/>
    <w:rsid w:val="00A35BDC"/>
    <w:rsid w:val="00A3639F"/>
    <w:rsid w:val="00A41844"/>
    <w:rsid w:val="00A428B1"/>
    <w:rsid w:val="00A42D7C"/>
    <w:rsid w:val="00A44C38"/>
    <w:rsid w:val="00A44C86"/>
    <w:rsid w:val="00A52D3A"/>
    <w:rsid w:val="00A5678E"/>
    <w:rsid w:val="00A6107F"/>
    <w:rsid w:val="00A63DAF"/>
    <w:rsid w:val="00A71514"/>
    <w:rsid w:val="00A727CD"/>
    <w:rsid w:val="00A75717"/>
    <w:rsid w:val="00A77DA5"/>
    <w:rsid w:val="00A81583"/>
    <w:rsid w:val="00A82726"/>
    <w:rsid w:val="00A92231"/>
    <w:rsid w:val="00A92B50"/>
    <w:rsid w:val="00A962F2"/>
    <w:rsid w:val="00AA16A7"/>
    <w:rsid w:val="00AA3EC4"/>
    <w:rsid w:val="00AA5775"/>
    <w:rsid w:val="00AA66B3"/>
    <w:rsid w:val="00AB3C62"/>
    <w:rsid w:val="00AC28A8"/>
    <w:rsid w:val="00AC2B87"/>
    <w:rsid w:val="00AC532E"/>
    <w:rsid w:val="00AC7EAD"/>
    <w:rsid w:val="00AD05C9"/>
    <w:rsid w:val="00AD1E17"/>
    <w:rsid w:val="00AD3518"/>
    <w:rsid w:val="00AD5010"/>
    <w:rsid w:val="00AD624E"/>
    <w:rsid w:val="00AE1AA8"/>
    <w:rsid w:val="00AE2DF5"/>
    <w:rsid w:val="00AE3224"/>
    <w:rsid w:val="00AE4047"/>
    <w:rsid w:val="00AE580C"/>
    <w:rsid w:val="00AF0D19"/>
    <w:rsid w:val="00AF2150"/>
    <w:rsid w:val="00AF502E"/>
    <w:rsid w:val="00AF67F2"/>
    <w:rsid w:val="00B013C2"/>
    <w:rsid w:val="00B02CBF"/>
    <w:rsid w:val="00B11629"/>
    <w:rsid w:val="00B16593"/>
    <w:rsid w:val="00B16C2A"/>
    <w:rsid w:val="00B17E82"/>
    <w:rsid w:val="00B200ED"/>
    <w:rsid w:val="00B2082A"/>
    <w:rsid w:val="00B21091"/>
    <w:rsid w:val="00B24682"/>
    <w:rsid w:val="00B25C30"/>
    <w:rsid w:val="00B3251A"/>
    <w:rsid w:val="00B34E95"/>
    <w:rsid w:val="00B43385"/>
    <w:rsid w:val="00B57266"/>
    <w:rsid w:val="00B5751A"/>
    <w:rsid w:val="00B7429B"/>
    <w:rsid w:val="00B775D6"/>
    <w:rsid w:val="00B8007B"/>
    <w:rsid w:val="00B86630"/>
    <w:rsid w:val="00B930B8"/>
    <w:rsid w:val="00B9331F"/>
    <w:rsid w:val="00B96DB6"/>
    <w:rsid w:val="00BA3583"/>
    <w:rsid w:val="00BB0F59"/>
    <w:rsid w:val="00BB574D"/>
    <w:rsid w:val="00BC2913"/>
    <w:rsid w:val="00BC4926"/>
    <w:rsid w:val="00BC76A8"/>
    <w:rsid w:val="00BC784E"/>
    <w:rsid w:val="00BD0209"/>
    <w:rsid w:val="00BD0ADF"/>
    <w:rsid w:val="00BD1DF5"/>
    <w:rsid w:val="00BD1EC5"/>
    <w:rsid w:val="00BD2EEF"/>
    <w:rsid w:val="00BD36C1"/>
    <w:rsid w:val="00BD6622"/>
    <w:rsid w:val="00BE2750"/>
    <w:rsid w:val="00BE3345"/>
    <w:rsid w:val="00BF32BC"/>
    <w:rsid w:val="00BF6837"/>
    <w:rsid w:val="00C051D5"/>
    <w:rsid w:val="00C058FF"/>
    <w:rsid w:val="00C05E2A"/>
    <w:rsid w:val="00C12C26"/>
    <w:rsid w:val="00C1777F"/>
    <w:rsid w:val="00C200A3"/>
    <w:rsid w:val="00C26C4E"/>
    <w:rsid w:val="00C314F6"/>
    <w:rsid w:val="00C338D3"/>
    <w:rsid w:val="00C352EA"/>
    <w:rsid w:val="00C418CD"/>
    <w:rsid w:val="00C4302D"/>
    <w:rsid w:val="00C5143A"/>
    <w:rsid w:val="00C51923"/>
    <w:rsid w:val="00C540E5"/>
    <w:rsid w:val="00C5687A"/>
    <w:rsid w:val="00C56B77"/>
    <w:rsid w:val="00C612E7"/>
    <w:rsid w:val="00C61AB6"/>
    <w:rsid w:val="00C65891"/>
    <w:rsid w:val="00C6758C"/>
    <w:rsid w:val="00C7049E"/>
    <w:rsid w:val="00C76ED3"/>
    <w:rsid w:val="00C7773C"/>
    <w:rsid w:val="00C826A4"/>
    <w:rsid w:val="00C85524"/>
    <w:rsid w:val="00C87CBD"/>
    <w:rsid w:val="00C9186B"/>
    <w:rsid w:val="00C92485"/>
    <w:rsid w:val="00C93D77"/>
    <w:rsid w:val="00CA202D"/>
    <w:rsid w:val="00CA4B71"/>
    <w:rsid w:val="00CA56EF"/>
    <w:rsid w:val="00CB1910"/>
    <w:rsid w:val="00CB1977"/>
    <w:rsid w:val="00CB6162"/>
    <w:rsid w:val="00CB6E61"/>
    <w:rsid w:val="00CC0514"/>
    <w:rsid w:val="00CC25E4"/>
    <w:rsid w:val="00CC2D5D"/>
    <w:rsid w:val="00CC5DDD"/>
    <w:rsid w:val="00CC6B4A"/>
    <w:rsid w:val="00CD1E37"/>
    <w:rsid w:val="00CD5FC2"/>
    <w:rsid w:val="00CE5086"/>
    <w:rsid w:val="00CE5C0D"/>
    <w:rsid w:val="00CE6989"/>
    <w:rsid w:val="00CF4209"/>
    <w:rsid w:val="00D0113D"/>
    <w:rsid w:val="00D012AF"/>
    <w:rsid w:val="00D018B4"/>
    <w:rsid w:val="00D0203F"/>
    <w:rsid w:val="00D039A1"/>
    <w:rsid w:val="00D111E0"/>
    <w:rsid w:val="00D16F09"/>
    <w:rsid w:val="00D20803"/>
    <w:rsid w:val="00D23B81"/>
    <w:rsid w:val="00D23FBD"/>
    <w:rsid w:val="00D272F3"/>
    <w:rsid w:val="00D30806"/>
    <w:rsid w:val="00D31095"/>
    <w:rsid w:val="00D37C71"/>
    <w:rsid w:val="00D41A84"/>
    <w:rsid w:val="00D42517"/>
    <w:rsid w:val="00D434AB"/>
    <w:rsid w:val="00D43D7F"/>
    <w:rsid w:val="00D456E1"/>
    <w:rsid w:val="00D518E3"/>
    <w:rsid w:val="00D54097"/>
    <w:rsid w:val="00D55B64"/>
    <w:rsid w:val="00D65376"/>
    <w:rsid w:val="00D66FF6"/>
    <w:rsid w:val="00D729DD"/>
    <w:rsid w:val="00D775A2"/>
    <w:rsid w:val="00D80025"/>
    <w:rsid w:val="00D874C5"/>
    <w:rsid w:val="00D87F58"/>
    <w:rsid w:val="00D90948"/>
    <w:rsid w:val="00D90B2C"/>
    <w:rsid w:val="00D91C3B"/>
    <w:rsid w:val="00D91F4B"/>
    <w:rsid w:val="00D94F4F"/>
    <w:rsid w:val="00D96810"/>
    <w:rsid w:val="00D96EBA"/>
    <w:rsid w:val="00D979B9"/>
    <w:rsid w:val="00DA0761"/>
    <w:rsid w:val="00DA478C"/>
    <w:rsid w:val="00DA4FA1"/>
    <w:rsid w:val="00DA58AA"/>
    <w:rsid w:val="00DA6726"/>
    <w:rsid w:val="00DD048B"/>
    <w:rsid w:val="00DD0F84"/>
    <w:rsid w:val="00DD18D9"/>
    <w:rsid w:val="00DD4DD3"/>
    <w:rsid w:val="00DD5647"/>
    <w:rsid w:val="00DE04D5"/>
    <w:rsid w:val="00DE0719"/>
    <w:rsid w:val="00DE29C0"/>
    <w:rsid w:val="00DE7B2E"/>
    <w:rsid w:val="00E02FA3"/>
    <w:rsid w:val="00E035BE"/>
    <w:rsid w:val="00E04C77"/>
    <w:rsid w:val="00E061BB"/>
    <w:rsid w:val="00E10CAA"/>
    <w:rsid w:val="00E159F7"/>
    <w:rsid w:val="00E21313"/>
    <w:rsid w:val="00E25BEA"/>
    <w:rsid w:val="00E27AB5"/>
    <w:rsid w:val="00E308D3"/>
    <w:rsid w:val="00E31C0F"/>
    <w:rsid w:val="00E32458"/>
    <w:rsid w:val="00E4277D"/>
    <w:rsid w:val="00E42F19"/>
    <w:rsid w:val="00E44622"/>
    <w:rsid w:val="00E47551"/>
    <w:rsid w:val="00E47F8D"/>
    <w:rsid w:val="00E50847"/>
    <w:rsid w:val="00E50D41"/>
    <w:rsid w:val="00E56062"/>
    <w:rsid w:val="00E652F3"/>
    <w:rsid w:val="00E668C2"/>
    <w:rsid w:val="00E70269"/>
    <w:rsid w:val="00E73821"/>
    <w:rsid w:val="00E77B86"/>
    <w:rsid w:val="00E8093F"/>
    <w:rsid w:val="00E81ECF"/>
    <w:rsid w:val="00E82793"/>
    <w:rsid w:val="00E93F94"/>
    <w:rsid w:val="00E9437B"/>
    <w:rsid w:val="00E97684"/>
    <w:rsid w:val="00EA3701"/>
    <w:rsid w:val="00EB3CE5"/>
    <w:rsid w:val="00EB47E5"/>
    <w:rsid w:val="00EC055A"/>
    <w:rsid w:val="00EC174C"/>
    <w:rsid w:val="00ED0367"/>
    <w:rsid w:val="00ED19A7"/>
    <w:rsid w:val="00ED5B5A"/>
    <w:rsid w:val="00EE2C72"/>
    <w:rsid w:val="00EE3BC2"/>
    <w:rsid w:val="00EE43FB"/>
    <w:rsid w:val="00EE5C51"/>
    <w:rsid w:val="00EE64BF"/>
    <w:rsid w:val="00EE66FA"/>
    <w:rsid w:val="00EF3330"/>
    <w:rsid w:val="00EF420B"/>
    <w:rsid w:val="00EF4515"/>
    <w:rsid w:val="00EF55DF"/>
    <w:rsid w:val="00F015D9"/>
    <w:rsid w:val="00F02D19"/>
    <w:rsid w:val="00F0398F"/>
    <w:rsid w:val="00F147C9"/>
    <w:rsid w:val="00F2370C"/>
    <w:rsid w:val="00F23C23"/>
    <w:rsid w:val="00F23CDF"/>
    <w:rsid w:val="00F30695"/>
    <w:rsid w:val="00F31156"/>
    <w:rsid w:val="00F31994"/>
    <w:rsid w:val="00F36006"/>
    <w:rsid w:val="00F36038"/>
    <w:rsid w:val="00F42A8D"/>
    <w:rsid w:val="00F43118"/>
    <w:rsid w:val="00F43E83"/>
    <w:rsid w:val="00F4406F"/>
    <w:rsid w:val="00F46349"/>
    <w:rsid w:val="00F506BA"/>
    <w:rsid w:val="00F52181"/>
    <w:rsid w:val="00F55FA8"/>
    <w:rsid w:val="00F56217"/>
    <w:rsid w:val="00F604E2"/>
    <w:rsid w:val="00F65568"/>
    <w:rsid w:val="00F72670"/>
    <w:rsid w:val="00F81C0F"/>
    <w:rsid w:val="00F85686"/>
    <w:rsid w:val="00F900DB"/>
    <w:rsid w:val="00F93DF0"/>
    <w:rsid w:val="00F95BFF"/>
    <w:rsid w:val="00F976D5"/>
    <w:rsid w:val="00FA2655"/>
    <w:rsid w:val="00FA69E6"/>
    <w:rsid w:val="00FB4C1A"/>
    <w:rsid w:val="00FB4D41"/>
    <w:rsid w:val="00FB6D55"/>
    <w:rsid w:val="00FB70A5"/>
    <w:rsid w:val="00FB7F7E"/>
    <w:rsid w:val="00FC0E98"/>
    <w:rsid w:val="00FC1203"/>
    <w:rsid w:val="00FD5AAA"/>
    <w:rsid w:val="00FD5C21"/>
    <w:rsid w:val="00FE2189"/>
    <w:rsid w:val="00FE576B"/>
    <w:rsid w:val="00FE5875"/>
    <w:rsid w:val="00FF0ADC"/>
    <w:rsid w:val="00FF3C8A"/>
    <w:rsid w:val="00FF4ED8"/>
    <w:rsid w:val="00FF4F2D"/>
    <w:rsid w:val="00FF58C0"/>
    <w:rsid w:val="00FF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0" w:qFormat="1"/>
    <w:lsdException w:name="table of figures"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pPr>
      <w:spacing w:after="200" w:line="276" w:lineRule="auto"/>
    </w:pPr>
    <w:rPr>
      <w:sz w:val="22"/>
      <w:szCs w:val="22"/>
    </w:rPr>
  </w:style>
  <w:style w:type="paragraph" w:styleId="Heading1">
    <w:name w:val="heading 1"/>
    <w:basedOn w:val="Normal"/>
    <w:next w:val="Normal"/>
    <w:link w:val="Heading1Char"/>
    <w:qFormat/>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pPr>
      <w:keepNext/>
      <w:keepLines/>
      <w:numPr>
        <w:ilvl w:val="2"/>
        <w:numId w:val="4"/>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nhideWhenUsed/>
    <w:qFormat/>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nhideWhenUsed/>
    <w:qFormat/>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nhideWhenUsed/>
    <w:qFormat/>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nhideWhenUsed/>
    <w:qFormat/>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character" w:styleId="Emphasis">
    <w:name w:val="Emphasis"/>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rPr>
      <w:rFonts w:ascii="Times" w:hAnsi="Times" w:cs="Tahoma"/>
    </w:rPr>
  </w:style>
  <w:style w:type="paragraph" w:styleId="Caption">
    <w:name w:val="caption"/>
    <w:basedOn w:val="Normal"/>
    <w:next w:val="Normal"/>
    <w:unhideWhenUsed/>
    <w:qFormat/>
    <w:pPr>
      <w:spacing w:line="240" w:lineRule="auto"/>
    </w:pPr>
    <w:rPr>
      <w:b/>
      <w:bCs/>
      <w:color w:val="4F81BD"/>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link w:val="HeaderChar"/>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link w:val="BodyText2Char"/>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link w:val="BodyText3Char"/>
    <w:pPr>
      <w:jc w:val="both"/>
    </w:pPr>
  </w:style>
  <w:style w:type="paragraph" w:styleId="DocumentMap">
    <w:name w:val="Document Map"/>
    <w:basedOn w:val="Normal"/>
    <w:link w:val="DocumentMapChar"/>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link w:val="TitleChar"/>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Heading"/>
    <w:next w:val="BodyText"/>
    <w:link w:val="SubtitleChar"/>
    <w:qFormat/>
    <w:pPr>
      <w:keepNext w:val="0"/>
      <w:numPr>
        <w:ilvl w:val="1"/>
      </w:numPr>
      <w:spacing w:before="0" w:after="200"/>
    </w:pPr>
    <w:rPr>
      <w:rFonts w:ascii="Cambria" w:eastAsia="Times New Roman" w:hAnsi="Cambria" w:cs="Times New Roman"/>
      <w:i/>
      <w:iCs/>
      <w:color w:val="4F81BD"/>
      <w:spacing w:val="15"/>
      <w:sz w:val="24"/>
      <w:szCs w:val="24"/>
    </w:rPr>
  </w:style>
  <w:style w:type="paragraph" w:styleId="BodyTextIndent2">
    <w:name w:val="Body Text Indent 2"/>
    <w:basedOn w:val="Normal"/>
    <w:link w:val="BodyTextIndent2Char"/>
    <w:pPr>
      <w:widowControl w:val="0"/>
      <w:ind w:left="144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NormalWeb">
    <w:name w:val="Normal (Web)"/>
    <w:basedOn w:val="Normal"/>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link w:val="BalloonTextCha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after="200" w:line="276" w:lineRule="auto"/>
      <w:jc w:val="center"/>
    </w:pPr>
    <w:rPr>
      <w:b/>
      <w:bCs/>
      <w:noProof/>
      <w:sz w:val="22"/>
      <w:szCs w:val="22"/>
    </w:rPr>
  </w:style>
  <w:style w:type="paragraph" w:customStyle="1" w:styleId="SmallTableTxt">
    <w:name w:val="SmallTableTxt"/>
    <w:rsid w:val="000A5043"/>
    <w:pPr>
      <w:suppressAutoHyphens/>
      <w:autoSpaceDE w:val="0"/>
      <w:autoSpaceDN w:val="0"/>
      <w:spacing w:after="200" w:line="276" w:lineRule="auto"/>
    </w:pPr>
    <w:rPr>
      <w:rFonts w:ascii="Arial" w:hAnsi="Arial" w:cs="Arial"/>
      <w:noProof/>
      <w:color w:val="000000"/>
      <w:sz w:val="22"/>
      <w:szCs w:val="22"/>
    </w:rPr>
  </w:style>
  <w:style w:type="paragraph" w:styleId="ListParagraph">
    <w:name w:val="List Paragraph"/>
    <w:basedOn w:val="Normal"/>
    <w:qFormat/>
    <w:rsid w:val="009266A2"/>
    <w:pPr>
      <w:ind w:left="720"/>
      <w:contextualSpacing/>
    </w:pPr>
  </w:style>
  <w:style w:type="paragraph" w:customStyle="1" w:styleId="F2983107BCDD4D179225A82EDD04F1EC">
    <w:name w:val="F2983107BCDD4D179225A82EDD04F1EC"/>
    <w:rsid w:val="002910C9"/>
    <w:pPr>
      <w:spacing w:after="200" w:line="276" w:lineRule="auto"/>
    </w:pPr>
    <w:rPr>
      <w:rFonts w:eastAsia="MS Mincho" w:cs="Arial"/>
      <w:sz w:val="22"/>
      <w:szCs w:val="22"/>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qFormat/>
    <w:rsid w:val="00AE580C"/>
    <w:rPr>
      <w:sz w:val="22"/>
      <w:szCs w:val="22"/>
    </w:rPr>
  </w:style>
  <w:style w:type="character" w:customStyle="1" w:styleId="NoSpacingChar">
    <w:name w:val="No Spacing Char"/>
    <w:link w:val="NoSpacing"/>
    <w:rsid w:val="00AE580C"/>
  </w:style>
  <w:style w:type="character" w:customStyle="1" w:styleId="apple-converted-space">
    <w:name w:val="apple-converted-space"/>
    <w:rsid w:val="00DD048B"/>
  </w:style>
  <w:style w:type="character" w:customStyle="1" w:styleId="Heading1Char">
    <w:name w:val="Heading 1 Char"/>
    <w:basedOn w:val="DefaultParagraphFont"/>
    <w:link w:val="Heading1"/>
    <w:rsid w:val="00FF7543"/>
    <w:rPr>
      <w:rFonts w:ascii="Cambria" w:eastAsia="Times New Roman" w:hAnsi="Cambria"/>
      <w:b/>
      <w:bCs/>
      <w:color w:val="365F91"/>
      <w:sz w:val="28"/>
      <w:szCs w:val="28"/>
    </w:rPr>
  </w:style>
  <w:style w:type="character" w:customStyle="1" w:styleId="Heading2Char">
    <w:name w:val="Heading 2 Char"/>
    <w:basedOn w:val="DefaultParagraphFont"/>
    <w:link w:val="Heading2"/>
    <w:rsid w:val="00FF7543"/>
    <w:rPr>
      <w:rFonts w:ascii="Cambria" w:eastAsia="Times New Roman" w:hAnsi="Cambria"/>
      <w:b/>
      <w:bCs/>
      <w:color w:val="4F81BD"/>
      <w:sz w:val="26"/>
      <w:szCs w:val="26"/>
    </w:rPr>
  </w:style>
  <w:style w:type="character" w:customStyle="1" w:styleId="Heading3Char">
    <w:name w:val="Heading 3 Char"/>
    <w:basedOn w:val="DefaultParagraphFont"/>
    <w:link w:val="Heading3"/>
    <w:rsid w:val="00FF7543"/>
    <w:rPr>
      <w:rFonts w:ascii="Cambria" w:eastAsia="Times New Roman" w:hAnsi="Cambria"/>
      <w:b/>
      <w:bCs/>
      <w:color w:val="4F81BD"/>
      <w:sz w:val="22"/>
      <w:szCs w:val="22"/>
    </w:rPr>
  </w:style>
  <w:style w:type="character" w:customStyle="1" w:styleId="Heading4Char">
    <w:name w:val="Heading 4 Char"/>
    <w:basedOn w:val="DefaultParagraphFont"/>
    <w:link w:val="Heading4"/>
    <w:rsid w:val="00FF7543"/>
    <w:rPr>
      <w:rFonts w:ascii="Cambria" w:eastAsia="Times New Roman" w:hAnsi="Cambria"/>
      <w:b/>
      <w:bCs/>
      <w:i/>
      <w:iCs/>
      <w:color w:val="4F81BD"/>
      <w:sz w:val="22"/>
      <w:szCs w:val="22"/>
    </w:rPr>
  </w:style>
  <w:style w:type="character" w:customStyle="1" w:styleId="Heading5Char">
    <w:name w:val="Heading 5 Char"/>
    <w:basedOn w:val="DefaultParagraphFont"/>
    <w:link w:val="Heading5"/>
    <w:rsid w:val="00FF7543"/>
    <w:rPr>
      <w:rFonts w:ascii="Cambria" w:eastAsia="Times New Roman" w:hAnsi="Cambria"/>
      <w:color w:val="243F60"/>
      <w:sz w:val="22"/>
      <w:szCs w:val="22"/>
    </w:rPr>
  </w:style>
  <w:style w:type="character" w:customStyle="1" w:styleId="Heading6Char">
    <w:name w:val="Heading 6 Char"/>
    <w:basedOn w:val="DefaultParagraphFont"/>
    <w:link w:val="Heading6"/>
    <w:rsid w:val="00FF7543"/>
    <w:rPr>
      <w:rFonts w:ascii="Cambria" w:eastAsia="Times New Roman" w:hAnsi="Cambria"/>
      <w:i/>
      <w:iCs/>
      <w:color w:val="243F60"/>
      <w:sz w:val="22"/>
      <w:szCs w:val="22"/>
    </w:rPr>
  </w:style>
  <w:style w:type="character" w:customStyle="1" w:styleId="Heading7Char">
    <w:name w:val="Heading 7 Char"/>
    <w:basedOn w:val="DefaultParagraphFont"/>
    <w:link w:val="Heading7"/>
    <w:rsid w:val="00FF7543"/>
    <w:rPr>
      <w:rFonts w:ascii="Cambria" w:eastAsia="Times New Roman" w:hAnsi="Cambria"/>
      <w:i/>
      <w:iCs/>
      <w:color w:val="404040"/>
      <w:sz w:val="22"/>
      <w:szCs w:val="22"/>
    </w:rPr>
  </w:style>
  <w:style w:type="character" w:customStyle="1" w:styleId="Heading8Char">
    <w:name w:val="Heading 8 Char"/>
    <w:basedOn w:val="DefaultParagraphFont"/>
    <w:link w:val="Heading8"/>
    <w:rsid w:val="00FF7543"/>
    <w:rPr>
      <w:rFonts w:ascii="Cambria" w:eastAsia="Times New Roman" w:hAnsi="Cambria"/>
      <w:color w:val="404040"/>
    </w:rPr>
  </w:style>
  <w:style w:type="character" w:customStyle="1" w:styleId="Heading9Char">
    <w:name w:val="Heading 9 Char"/>
    <w:basedOn w:val="DefaultParagraphFont"/>
    <w:link w:val="Heading9"/>
    <w:rsid w:val="00FF7543"/>
    <w:rPr>
      <w:rFonts w:ascii="Cambria" w:eastAsia="Times New Roman" w:hAnsi="Cambria"/>
      <w:i/>
      <w:iCs/>
      <w:color w:val="404040"/>
    </w:rPr>
  </w:style>
  <w:style w:type="character" w:customStyle="1" w:styleId="InternetLink">
    <w:name w:val="Internet Link"/>
    <w:rsid w:val="00FF7543"/>
    <w:rPr>
      <w:color w:val="0000FF"/>
      <w:u w:val="single"/>
      <w:lang w:val="en-US" w:eastAsia="en-US" w:bidi="en-US"/>
    </w:rPr>
  </w:style>
  <w:style w:type="character" w:customStyle="1" w:styleId="StrongEmphasis">
    <w:name w:val="Strong Emphasis"/>
    <w:rsid w:val="00FF7543"/>
    <w:rPr>
      <w:b/>
      <w:bCs/>
    </w:rPr>
  </w:style>
  <w:style w:type="character" w:customStyle="1" w:styleId="ListLabel1">
    <w:name w:val="ListLabel 1"/>
    <w:rsid w:val="00FF7543"/>
    <w:rPr>
      <w:rFonts w:cs="Courier New"/>
    </w:rPr>
  </w:style>
  <w:style w:type="paragraph" w:customStyle="1" w:styleId="Textbody">
    <w:name w:val="Text body"/>
    <w:basedOn w:val="Normal"/>
    <w:rsid w:val="00FF7543"/>
    <w:pPr>
      <w:tabs>
        <w:tab w:val="left" w:pos="709"/>
      </w:tabs>
      <w:suppressAutoHyphens/>
      <w:spacing w:line="276" w:lineRule="atLeast"/>
    </w:pPr>
    <w:rPr>
      <w:rFonts w:ascii="Arial" w:hAnsi="Arial"/>
      <w:color w:val="000000"/>
      <w:sz w:val="16"/>
    </w:rPr>
  </w:style>
  <w:style w:type="character" w:customStyle="1" w:styleId="CommentTextChar1">
    <w:name w:val="Comment Text Char1"/>
    <w:basedOn w:val="DefaultParagraphFont"/>
    <w:rsid w:val="00FF7543"/>
    <w:rPr>
      <w:rFonts w:ascii="Calibri" w:eastAsia="Calibri" w:hAnsi="Calibri" w:cs="Times New Roman"/>
      <w:lang w:val="en-US" w:eastAsia="en-US"/>
    </w:rPr>
  </w:style>
  <w:style w:type="paragraph" w:customStyle="1" w:styleId="Contents1">
    <w:name w:val="Contents 1"/>
    <w:basedOn w:val="Normal"/>
    <w:rsid w:val="00FF7543"/>
    <w:pPr>
      <w:keepNext/>
      <w:tabs>
        <w:tab w:val="left" w:pos="400"/>
        <w:tab w:val="left" w:pos="709"/>
        <w:tab w:val="right" w:leader="dot" w:pos="8640"/>
      </w:tabs>
      <w:suppressAutoHyphens/>
      <w:spacing w:before="120" w:after="120" w:line="276" w:lineRule="atLeast"/>
    </w:pPr>
    <w:rPr>
      <w:b/>
      <w:caps/>
    </w:rPr>
  </w:style>
  <w:style w:type="paragraph" w:customStyle="1" w:styleId="Contents2">
    <w:name w:val="Contents 2"/>
    <w:basedOn w:val="Normal"/>
    <w:rsid w:val="00FF7543"/>
    <w:pPr>
      <w:tabs>
        <w:tab w:val="left" w:pos="709"/>
        <w:tab w:val="right" w:leader="dot" w:pos="8840"/>
      </w:tabs>
      <w:suppressAutoHyphens/>
      <w:spacing w:line="276" w:lineRule="atLeast"/>
      <w:ind w:left="200"/>
    </w:pPr>
    <w:rPr>
      <w:b/>
      <w:smallCaps/>
    </w:rPr>
  </w:style>
  <w:style w:type="paragraph" w:customStyle="1" w:styleId="Contents3">
    <w:name w:val="Contents 3"/>
    <w:basedOn w:val="Normal"/>
    <w:rsid w:val="00FF7543"/>
    <w:pPr>
      <w:tabs>
        <w:tab w:val="left" w:pos="709"/>
        <w:tab w:val="right" w:leader="dot" w:pos="9040"/>
      </w:tabs>
      <w:suppressAutoHyphens/>
      <w:spacing w:line="276" w:lineRule="atLeast"/>
      <w:ind w:left="400"/>
    </w:pPr>
    <w:rPr>
      <w:i/>
    </w:rPr>
  </w:style>
  <w:style w:type="paragraph" w:customStyle="1" w:styleId="Contents4">
    <w:name w:val="Contents 4"/>
    <w:basedOn w:val="Normal"/>
    <w:rsid w:val="00FF7543"/>
    <w:pPr>
      <w:tabs>
        <w:tab w:val="left" w:pos="709"/>
        <w:tab w:val="right" w:leader="dot" w:pos="9240"/>
      </w:tabs>
      <w:suppressAutoHyphens/>
      <w:spacing w:line="276" w:lineRule="atLeast"/>
      <w:ind w:left="600"/>
    </w:pPr>
    <w:rPr>
      <w:sz w:val="18"/>
    </w:rPr>
  </w:style>
  <w:style w:type="paragraph" w:customStyle="1" w:styleId="Contents5">
    <w:name w:val="Contents 5"/>
    <w:basedOn w:val="Normal"/>
    <w:rsid w:val="00FF7543"/>
    <w:pPr>
      <w:tabs>
        <w:tab w:val="left" w:pos="709"/>
        <w:tab w:val="right" w:leader="dot" w:pos="9440"/>
      </w:tabs>
      <w:suppressAutoHyphens/>
      <w:spacing w:line="276" w:lineRule="atLeast"/>
      <w:ind w:left="800"/>
    </w:pPr>
    <w:rPr>
      <w:sz w:val="18"/>
    </w:rPr>
  </w:style>
  <w:style w:type="paragraph" w:customStyle="1" w:styleId="Contents6">
    <w:name w:val="Contents 6"/>
    <w:basedOn w:val="Normal"/>
    <w:rsid w:val="00FF7543"/>
    <w:pPr>
      <w:tabs>
        <w:tab w:val="left" w:pos="709"/>
        <w:tab w:val="right" w:leader="dot" w:pos="9640"/>
      </w:tabs>
      <w:suppressAutoHyphens/>
      <w:spacing w:line="276" w:lineRule="atLeast"/>
      <w:ind w:left="1000"/>
    </w:pPr>
    <w:rPr>
      <w:sz w:val="18"/>
    </w:rPr>
  </w:style>
  <w:style w:type="paragraph" w:customStyle="1" w:styleId="Contents7">
    <w:name w:val="Contents 7"/>
    <w:basedOn w:val="Normal"/>
    <w:rsid w:val="00FF7543"/>
    <w:pPr>
      <w:tabs>
        <w:tab w:val="left" w:pos="709"/>
        <w:tab w:val="right" w:leader="dot" w:pos="9840"/>
      </w:tabs>
      <w:suppressAutoHyphens/>
      <w:spacing w:line="276" w:lineRule="atLeast"/>
      <w:ind w:left="1200"/>
    </w:pPr>
    <w:rPr>
      <w:sz w:val="18"/>
    </w:rPr>
  </w:style>
  <w:style w:type="paragraph" w:customStyle="1" w:styleId="Contents8">
    <w:name w:val="Contents 8"/>
    <w:basedOn w:val="Normal"/>
    <w:rsid w:val="00FF7543"/>
    <w:pPr>
      <w:tabs>
        <w:tab w:val="left" w:pos="709"/>
        <w:tab w:val="right" w:leader="dot" w:pos="10040"/>
      </w:tabs>
      <w:suppressAutoHyphens/>
      <w:spacing w:line="276" w:lineRule="atLeast"/>
      <w:ind w:left="1400"/>
    </w:pPr>
    <w:rPr>
      <w:sz w:val="18"/>
    </w:rPr>
  </w:style>
  <w:style w:type="paragraph" w:customStyle="1" w:styleId="Contents9">
    <w:name w:val="Contents 9"/>
    <w:basedOn w:val="Normal"/>
    <w:rsid w:val="00FF7543"/>
    <w:pPr>
      <w:tabs>
        <w:tab w:val="left" w:pos="709"/>
        <w:tab w:val="right" w:leader="dot" w:pos="10240"/>
      </w:tabs>
      <w:suppressAutoHyphens/>
      <w:spacing w:line="276" w:lineRule="atLeast"/>
      <w:ind w:left="1600"/>
    </w:pPr>
    <w:rPr>
      <w:sz w:val="18"/>
    </w:rPr>
  </w:style>
  <w:style w:type="character" w:customStyle="1" w:styleId="HeaderChar">
    <w:name w:val="Header Char"/>
    <w:basedOn w:val="DefaultParagraphFont"/>
    <w:link w:val="Header"/>
    <w:rsid w:val="00FF7543"/>
    <w:rPr>
      <w:sz w:val="22"/>
      <w:szCs w:val="22"/>
    </w:rPr>
  </w:style>
  <w:style w:type="character" w:customStyle="1" w:styleId="FooterChar1">
    <w:name w:val="Footer Char1"/>
    <w:basedOn w:val="DefaultParagraphFont"/>
    <w:uiPriority w:val="99"/>
    <w:rsid w:val="00FF7543"/>
    <w:rPr>
      <w:rFonts w:ascii="Calibri" w:eastAsia="Calibri" w:hAnsi="Calibri" w:cs="Times New Roman"/>
      <w:lang w:val="en-US" w:eastAsia="en-US"/>
    </w:rPr>
  </w:style>
  <w:style w:type="character" w:customStyle="1" w:styleId="BodyText2Char">
    <w:name w:val="Body Text 2 Char"/>
    <w:basedOn w:val="DefaultParagraphFont"/>
    <w:link w:val="BodyText2"/>
    <w:rsid w:val="00FF7543"/>
    <w:rPr>
      <w:rFonts w:ascii="Arial" w:hAnsi="Arial"/>
      <w:sz w:val="22"/>
      <w:szCs w:val="22"/>
    </w:rPr>
  </w:style>
  <w:style w:type="character" w:customStyle="1" w:styleId="BodyText3Char">
    <w:name w:val="Body Text 3 Char"/>
    <w:basedOn w:val="DefaultParagraphFont"/>
    <w:link w:val="BodyText3"/>
    <w:rsid w:val="00FF7543"/>
    <w:rPr>
      <w:sz w:val="22"/>
      <w:szCs w:val="22"/>
    </w:rPr>
  </w:style>
  <w:style w:type="character" w:customStyle="1" w:styleId="DocumentMapChar">
    <w:name w:val="Document Map Char"/>
    <w:basedOn w:val="DefaultParagraphFont"/>
    <w:link w:val="DocumentMap"/>
    <w:rsid w:val="00FF7543"/>
    <w:rPr>
      <w:rFonts w:ascii="Tahoma" w:hAnsi="Tahoma"/>
      <w:sz w:val="22"/>
      <w:szCs w:val="22"/>
      <w:shd w:val="clear" w:color="auto" w:fill="000080"/>
    </w:rPr>
  </w:style>
  <w:style w:type="paragraph" w:customStyle="1" w:styleId="Textbodyindent">
    <w:name w:val="Text body indent"/>
    <w:basedOn w:val="Normal"/>
    <w:rsid w:val="00FF7543"/>
    <w:pPr>
      <w:tabs>
        <w:tab w:val="left" w:pos="720"/>
      </w:tabs>
      <w:suppressAutoHyphens/>
      <w:spacing w:line="276" w:lineRule="atLeast"/>
      <w:ind w:left="360"/>
      <w:jc w:val="both"/>
    </w:pPr>
    <w:rPr>
      <w:color w:val="000000"/>
    </w:rPr>
  </w:style>
  <w:style w:type="character" w:customStyle="1" w:styleId="TitleChar">
    <w:name w:val="Title Char"/>
    <w:basedOn w:val="DefaultParagraphFont"/>
    <w:link w:val="Title"/>
    <w:rsid w:val="00FF7543"/>
    <w:rPr>
      <w:rFonts w:ascii="Cambria" w:eastAsia="Times New Roman" w:hAnsi="Cambria"/>
      <w:color w:val="17365D"/>
      <w:spacing w:val="5"/>
      <w:kern w:val="28"/>
      <w:sz w:val="52"/>
      <w:szCs w:val="52"/>
    </w:rPr>
  </w:style>
  <w:style w:type="character" w:customStyle="1" w:styleId="SubtitleChar">
    <w:name w:val="Subtitle Char"/>
    <w:basedOn w:val="DefaultParagraphFont"/>
    <w:link w:val="Subtitle"/>
    <w:rsid w:val="00FF7543"/>
    <w:rPr>
      <w:rFonts w:ascii="Cambria" w:eastAsia="Times New Roman" w:hAnsi="Cambria"/>
      <w:i/>
      <w:iCs/>
      <w:color w:val="4F81BD"/>
      <w:spacing w:val="15"/>
      <w:sz w:val="24"/>
      <w:szCs w:val="24"/>
    </w:rPr>
  </w:style>
  <w:style w:type="character" w:customStyle="1" w:styleId="BodyTextIndent2Char">
    <w:name w:val="Body Text Indent 2 Char"/>
    <w:basedOn w:val="DefaultParagraphFont"/>
    <w:link w:val="BodyTextIndent2"/>
    <w:rsid w:val="00FF7543"/>
    <w:rPr>
      <w:sz w:val="22"/>
      <w:szCs w:val="22"/>
    </w:rPr>
  </w:style>
  <w:style w:type="character" w:customStyle="1" w:styleId="BalloonTextChar">
    <w:name w:val="Balloon Text Char"/>
    <w:basedOn w:val="DefaultParagraphFont"/>
    <w:link w:val="BalloonText"/>
    <w:rsid w:val="00FF7543"/>
    <w:rPr>
      <w:rFonts w:ascii="Tahoma" w:hAnsi="Tahoma" w:cs="Tahoma"/>
      <w:sz w:val="16"/>
      <w:szCs w:val="16"/>
    </w:rPr>
  </w:style>
  <w:style w:type="character" w:customStyle="1" w:styleId="CommentSubjectChar1">
    <w:name w:val="Comment Subject Char1"/>
    <w:basedOn w:val="CommentTextChar1"/>
    <w:rsid w:val="00FF7543"/>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0" w:qFormat="1"/>
    <w:lsdException w:name="table of figures"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FD"/>
    <w:pPr>
      <w:spacing w:after="200" w:line="276" w:lineRule="auto"/>
    </w:pPr>
    <w:rPr>
      <w:sz w:val="22"/>
      <w:szCs w:val="22"/>
    </w:rPr>
  </w:style>
  <w:style w:type="paragraph" w:styleId="Heading1">
    <w:name w:val="heading 1"/>
    <w:basedOn w:val="Normal"/>
    <w:next w:val="Normal"/>
    <w:link w:val="Heading1Char"/>
    <w:qFormat/>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pPr>
      <w:keepNext/>
      <w:keepLines/>
      <w:numPr>
        <w:ilvl w:val="2"/>
        <w:numId w:val="4"/>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nhideWhenUsed/>
    <w:qFormat/>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nhideWhenUsed/>
    <w:qFormat/>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nhideWhenUsed/>
    <w:qFormat/>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nhideWhenUsed/>
    <w:qFormat/>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Pr>
      <w:rFonts w:ascii="Symbol" w:hAnsi="Symbol"/>
      <w:b/>
      <w:i/>
      <w:lang w:val="x-none" w:eastAsia="x-none" w:bidi="x-none"/>
    </w:rPr>
  </w:style>
  <w:style w:type="character" w:customStyle="1" w:styleId="WW8Num2z0">
    <w:name w:val="WW8Num2z0"/>
    <w:rPr>
      <w:b/>
      <w:color w:val="auto"/>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3">
    <w:name w:val="WW8Num9z3"/>
    <w:rPr>
      <w:rFonts w:ascii="Symbol" w:hAnsi="Symbol"/>
      <w:b/>
      <w:i/>
      <w:lang w:val="x-none" w:eastAsia="x-none" w:bidi="x-none"/>
    </w:rPr>
  </w:style>
  <w:style w:type="character" w:customStyle="1" w:styleId="WW8Num10z2">
    <w:name w:val="WW8Num10z2"/>
    <w:rPr>
      <w:rFonts w:ascii="Symbol" w:hAnsi="Symbol"/>
    </w:rPr>
  </w:style>
  <w:style w:type="character" w:customStyle="1" w:styleId="WW8Num11z1">
    <w:name w:val="WW8Num11z1"/>
    <w:rPr>
      <w:rFonts w:ascii="Symbol" w:hAnsi="Symbol"/>
    </w:rPr>
  </w:style>
  <w:style w:type="character" w:styleId="CommentReference">
    <w:name w:val="annotation reference"/>
    <w:rPr>
      <w:sz w:val="16"/>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character" w:styleId="Emphasis">
    <w:name w:val="Emphasis"/>
    <w:qFormat/>
    <w:rPr>
      <w:i/>
      <w:iCs/>
    </w:rPr>
  </w:style>
  <w:style w:type="character" w:customStyle="1" w:styleId="CodeChar">
    <w:name w:val="Code Char"/>
    <w:rPr>
      <w:rFonts w:ascii="Courier New" w:eastAsia="SimSun" w:hAnsi="Courier New" w:cs="Courier New"/>
      <w:bCs/>
      <w:sz w:val="16"/>
      <w:szCs w:val="16"/>
      <w:lang w:val="en-US" w:eastAsia="ar-SA" w:bidi="ar-SA"/>
    </w:rPr>
  </w:style>
  <w:style w:type="paragraph" w:customStyle="1" w:styleId="Heading">
    <w:name w:val="Heading"/>
    <w:basedOn w:val="Normal"/>
    <w:next w:val="BodyText"/>
    <w:pPr>
      <w:keepNext/>
      <w:spacing w:before="240" w:after="120"/>
    </w:pPr>
    <w:rPr>
      <w:rFonts w:ascii="Helvetica" w:eastAsia="AR PL ShanHeiSun Uni" w:hAnsi="Helvetica" w:cs="Tahoma"/>
      <w:sz w:val="28"/>
      <w:szCs w:val="28"/>
    </w:rPr>
  </w:style>
  <w:style w:type="paragraph" w:styleId="BodyText">
    <w:name w:val="Body Text"/>
    <w:basedOn w:val="Normal"/>
    <w:semiHidden/>
    <w:rPr>
      <w:rFonts w:ascii="Arial" w:hAnsi="Arial"/>
      <w:color w:val="000000"/>
      <w:sz w:val="16"/>
    </w:rPr>
  </w:style>
  <w:style w:type="paragraph" w:styleId="List">
    <w:name w:val="List"/>
    <w:basedOn w:val="BodyText"/>
    <w:rPr>
      <w:rFonts w:ascii="Times" w:hAnsi="Times" w:cs="Tahoma"/>
    </w:rPr>
  </w:style>
  <w:style w:type="paragraph" w:styleId="Caption">
    <w:name w:val="caption"/>
    <w:basedOn w:val="Normal"/>
    <w:next w:val="Normal"/>
    <w:unhideWhenUsed/>
    <w:qFormat/>
    <w:pPr>
      <w:spacing w:line="240" w:lineRule="auto"/>
    </w:pPr>
    <w:rPr>
      <w:b/>
      <w:bCs/>
      <w:color w:val="4F81BD"/>
      <w:sz w:val="18"/>
      <w:szCs w:val="18"/>
    </w:rPr>
  </w:style>
  <w:style w:type="paragraph" w:customStyle="1" w:styleId="Index">
    <w:name w:val="Index"/>
    <w:basedOn w:val="Normal"/>
    <w:pPr>
      <w:suppressLineNumbers/>
    </w:pPr>
    <w:rPr>
      <w:rFonts w:ascii="Times" w:hAnsi="Times" w:cs="Tahoma"/>
    </w:rPr>
  </w:style>
  <w:style w:type="paragraph" w:styleId="Index1">
    <w:name w:val="index 1"/>
    <w:basedOn w:val="Normal"/>
    <w:next w:val="Normal"/>
    <w:pPr>
      <w:ind w:left="200" w:hanging="200"/>
    </w:pPr>
  </w:style>
  <w:style w:type="paragraph" w:styleId="CommentText">
    <w:name w:val="annotation text"/>
    <w:basedOn w:val="Normal"/>
    <w:link w:val="CommentTextChar"/>
  </w:style>
  <w:style w:type="paragraph" w:styleId="TOC1">
    <w:name w:val="toc 1"/>
    <w:basedOn w:val="Normal"/>
    <w:next w:val="Normal"/>
    <w:uiPriority w:val="39"/>
    <w:pPr>
      <w:keepNext/>
      <w:tabs>
        <w:tab w:val="left" w:pos="400"/>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b/>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semiHidden/>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box">
    <w:name w:val="box"/>
    <w:basedOn w:val="Normal"/>
    <w:pPr>
      <w:jc w:val="center"/>
    </w:pPr>
    <w:rPr>
      <w:rFonts w:ascii="Arial" w:hAnsi="Arial"/>
      <w:b/>
    </w:rPr>
  </w:style>
  <w:style w:type="paragraph" w:styleId="Header">
    <w:name w:val="header"/>
    <w:basedOn w:val="Normal"/>
    <w:link w:val="HeaderChar"/>
    <w:pPr>
      <w:tabs>
        <w:tab w:val="center" w:pos="4680"/>
        <w:tab w:val="right" w:pos="9360"/>
      </w:tabs>
      <w:jc w:val="center"/>
    </w:pPr>
  </w:style>
  <w:style w:type="paragraph" w:styleId="Footer">
    <w:name w:val="footer"/>
    <w:basedOn w:val="Normal"/>
    <w:link w:val="FooterChar"/>
    <w:uiPriority w:val="99"/>
    <w:pPr>
      <w:tabs>
        <w:tab w:val="center" w:pos="4320"/>
        <w:tab w:val="right" w:pos="9360"/>
      </w:tabs>
    </w:pPr>
  </w:style>
  <w:style w:type="paragraph" w:styleId="BodyText2">
    <w:name w:val="Body Text 2"/>
    <w:basedOn w:val="Normal"/>
    <w:link w:val="BodyText2Char"/>
    <w:pPr>
      <w:pBdr>
        <w:bottom w:val="single" w:sz="4" w:space="1" w:color="000000"/>
      </w:pBdr>
      <w:jc w:val="both"/>
    </w:pPr>
    <w:rPr>
      <w:rFonts w:ascii="Arial" w:hAnsi="Arial"/>
    </w:rPr>
  </w:style>
  <w:style w:type="paragraph" w:customStyle="1" w:styleId="BodyTextKeep">
    <w:name w:val="Body Text Keep"/>
    <w:basedOn w:val="BodyText"/>
    <w:pPr>
      <w:keepNext/>
      <w:spacing w:after="160"/>
    </w:pPr>
    <w:rPr>
      <w:rFonts w:ascii="Times New Roman" w:hAnsi="Times New Roman"/>
      <w:color w:val="auto"/>
      <w:sz w:val="20"/>
    </w:rPr>
  </w:style>
  <w:style w:type="paragraph" w:customStyle="1" w:styleId="FooterFirst">
    <w:name w:val="Footer First"/>
    <w:basedOn w:val="Footer"/>
    <w:pPr>
      <w:keepLines/>
      <w:jc w:val="center"/>
    </w:pPr>
  </w:style>
  <w:style w:type="paragraph" w:styleId="BodyText3">
    <w:name w:val="Body Text 3"/>
    <w:basedOn w:val="Normal"/>
    <w:link w:val="BodyText3Char"/>
    <w:pPr>
      <w:jc w:val="both"/>
    </w:pPr>
  </w:style>
  <w:style w:type="paragraph" w:styleId="DocumentMap">
    <w:name w:val="Document Map"/>
    <w:basedOn w:val="Normal"/>
    <w:link w:val="DocumentMapChar"/>
    <w:pPr>
      <w:shd w:val="clear" w:color="auto" w:fill="000080"/>
    </w:pPr>
    <w:rPr>
      <w:rFonts w:ascii="Tahoma" w:hAnsi="Tahoma"/>
    </w:rPr>
  </w:style>
  <w:style w:type="paragraph" w:styleId="BodyTextIndent">
    <w:name w:val="Body Text Indent"/>
    <w:basedOn w:val="Normal"/>
    <w:semiHidden/>
    <w:pPr>
      <w:tabs>
        <w:tab w:val="left" w:pos="360"/>
      </w:tabs>
      <w:ind w:left="360"/>
      <w:jc w:val="both"/>
    </w:pPr>
    <w:rPr>
      <w:color w:val="000000"/>
    </w:rPr>
  </w:style>
  <w:style w:type="paragraph" w:styleId="Title">
    <w:name w:val="Title"/>
    <w:basedOn w:val="Normal"/>
    <w:next w:val="Subtitle"/>
    <w:link w:val="TitleChar"/>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Heading"/>
    <w:next w:val="BodyText"/>
    <w:link w:val="SubtitleChar"/>
    <w:qFormat/>
    <w:pPr>
      <w:keepNext w:val="0"/>
      <w:numPr>
        <w:ilvl w:val="1"/>
      </w:numPr>
      <w:spacing w:before="0" w:after="200"/>
    </w:pPr>
    <w:rPr>
      <w:rFonts w:ascii="Cambria" w:eastAsia="Times New Roman" w:hAnsi="Cambria" w:cs="Times New Roman"/>
      <w:i/>
      <w:iCs/>
      <w:color w:val="4F81BD"/>
      <w:spacing w:val="15"/>
      <w:sz w:val="24"/>
      <w:szCs w:val="24"/>
    </w:rPr>
  </w:style>
  <w:style w:type="paragraph" w:styleId="BodyTextIndent2">
    <w:name w:val="Body Text Indent 2"/>
    <w:basedOn w:val="Normal"/>
    <w:link w:val="BodyTextIndent2Char"/>
    <w:pPr>
      <w:widowControl w:val="0"/>
      <w:ind w:left="144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NormalWeb">
    <w:name w:val="Normal (Web)"/>
    <w:basedOn w:val="Normal"/>
    <w:pPr>
      <w:spacing w:before="100" w:after="100"/>
    </w:pPr>
    <w:rPr>
      <w:sz w:val="24"/>
      <w:szCs w:val="24"/>
    </w:rPr>
  </w:style>
  <w:style w:type="paragraph" w:styleId="TableofFigures">
    <w:name w:val="table of figures"/>
    <w:basedOn w:val="Normal"/>
    <w:next w:val="Normal"/>
    <w:pPr>
      <w:ind w:left="400" w:hanging="400"/>
    </w:pPr>
  </w:style>
  <w:style w:type="paragraph" w:customStyle="1" w:styleId="Code">
    <w:name w:val="Code"/>
    <w:basedOn w:val="Normal"/>
    <w:pPr>
      <w:jc w:val="both"/>
    </w:pPr>
    <w:rPr>
      <w:rFonts w:ascii="Courier New" w:eastAsia="SimSun" w:hAnsi="Courier New" w:cs="Courier New"/>
      <w:bCs/>
      <w:sz w:val="16"/>
      <w:szCs w:val="16"/>
    </w:rPr>
  </w:style>
  <w:style w:type="paragraph" w:styleId="BalloonText">
    <w:name w:val="Balloon Text"/>
    <w:basedOn w:val="Normal"/>
    <w:link w:val="BalloonTextCha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customStyle="1" w:styleId="apple-style-span">
    <w:name w:val="apple-style-span"/>
    <w:basedOn w:val="DefaultParagraphFont"/>
    <w:rsid w:val="009E2CE5"/>
  </w:style>
  <w:style w:type="paragraph" w:styleId="CommentSubject">
    <w:name w:val="annotation subject"/>
    <w:basedOn w:val="CommentText"/>
    <w:next w:val="CommentText"/>
    <w:link w:val="CommentSubjectChar"/>
    <w:unhideWhenUsed/>
    <w:rsid w:val="00676782"/>
    <w:rPr>
      <w:b/>
      <w:bCs/>
    </w:rPr>
  </w:style>
  <w:style w:type="character" w:customStyle="1" w:styleId="CommentTextChar">
    <w:name w:val="Comment Text Char"/>
    <w:link w:val="CommentText"/>
    <w:rsid w:val="00676782"/>
    <w:rPr>
      <w:rFonts w:eastAsia="Batang"/>
      <w:lang w:eastAsia="ar-SA"/>
    </w:rPr>
  </w:style>
  <w:style w:type="character" w:customStyle="1" w:styleId="CommentSubjectChar">
    <w:name w:val="Comment Subject Char"/>
    <w:link w:val="CommentSubject"/>
    <w:rsid w:val="00676782"/>
    <w:rPr>
      <w:rFonts w:eastAsia="Batang"/>
      <w:lang w:eastAsia="ar-SA"/>
    </w:rPr>
  </w:style>
  <w:style w:type="paragraph" w:customStyle="1" w:styleId="Title2">
    <w:name w:val="Title2"/>
    <w:basedOn w:val="Normal"/>
    <w:next w:val="Normal"/>
    <w:rsid w:val="000A5043"/>
    <w:pPr>
      <w:spacing w:before="240" w:after="240"/>
      <w:ind w:left="720"/>
    </w:pPr>
    <w:rPr>
      <w:rFonts w:ascii="Arial" w:eastAsia="Times New Roman" w:hAnsi="Arial"/>
      <w:b/>
      <w:sz w:val="28"/>
      <w:szCs w:val="28"/>
      <w:lang w:val="sv-SE" w:eastAsia="sv-SE"/>
    </w:rPr>
  </w:style>
  <w:style w:type="paragraph" w:customStyle="1" w:styleId="zTableCellTitle">
    <w:name w:val="zTableCellTitle"/>
    <w:rsid w:val="000A5043"/>
    <w:pPr>
      <w:keepNext/>
      <w:suppressAutoHyphens/>
      <w:autoSpaceDE w:val="0"/>
      <w:autoSpaceDN w:val="0"/>
      <w:spacing w:before="100" w:after="200" w:line="276" w:lineRule="auto"/>
      <w:jc w:val="center"/>
    </w:pPr>
    <w:rPr>
      <w:b/>
      <w:bCs/>
      <w:noProof/>
      <w:sz w:val="22"/>
      <w:szCs w:val="22"/>
    </w:rPr>
  </w:style>
  <w:style w:type="paragraph" w:customStyle="1" w:styleId="SmallTableTxt">
    <w:name w:val="SmallTableTxt"/>
    <w:rsid w:val="000A5043"/>
    <w:pPr>
      <w:suppressAutoHyphens/>
      <w:autoSpaceDE w:val="0"/>
      <w:autoSpaceDN w:val="0"/>
      <w:spacing w:after="200" w:line="276" w:lineRule="auto"/>
    </w:pPr>
    <w:rPr>
      <w:rFonts w:ascii="Arial" w:hAnsi="Arial" w:cs="Arial"/>
      <w:noProof/>
      <w:color w:val="000000"/>
      <w:sz w:val="22"/>
      <w:szCs w:val="22"/>
    </w:rPr>
  </w:style>
  <w:style w:type="paragraph" w:styleId="ListParagraph">
    <w:name w:val="List Paragraph"/>
    <w:basedOn w:val="Normal"/>
    <w:qFormat/>
    <w:rsid w:val="009266A2"/>
    <w:pPr>
      <w:ind w:left="720"/>
      <w:contextualSpacing/>
    </w:pPr>
  </w:style>
  <w:style w:type="paragraph" w:customStyle="1" w:styleId="F2983107BCDD4D179225A82EDD04F1EC">
    <w:name w:val="F2983107BCDD4D179225A82EDD04F1EC"/>
    <w:rsid w:val="002910C9"/>
    <w:pPr>
      <w:spacing w:after="200" w:line="276" w:lineRule="auto"/>
    </w:pPr>
    <w:rPr>
      <w:rFonts w:eastAsia="MS Mincho" w:cs="Arial"/>
      <w:sz w:val="22"/>
      <w:szCs w:val="22"/>
      <w:lang w:eastAsia="ja-JP"/>
    </w:rPr>
  </w:style>
  <w:style w:type="character" w:customStyle="1" w:styleId="FooterChar">
    <w:name w:val="Footer Char"/>
    <w:link w:val="Footer"/>
    <w:uiPriority w:val="99"/>
    <w:rsid w:val="002910C9"/>
    <w:rPr>
      <w:rFonts w:eastAsia="Batang"/>
      <w:lang w:eastAsia="ar-SA"/>
    </w:rPr>
  </w:style>
  <w:style w:type="paragraph" w:styleId="NoSpacing">
    <w:name w:val="No Spacing"/>
    <w:link w:val="NoSpacingChar"/>
    <w:qFormat/>
    <w:rsid w:val="00AE580C"/>
    <w:rPr>
      <w:sz w:val="22"/>
      <w:szCs w:val="22"/>
    </w:rPr>
  </w:style>
  <w:style w:type="character" w:customStyle="1" w:styleId="NoSpacingChar">
    <w:name w:val="No Spacing Char"/>
    <w:link w:val="NoSpacing"/>
    <w:rsid w:val="00AE580C"/>
  </w:style>
  <w:style w:type="character" w:customStyle="1" w:styleId="apple-converted-space">
    <w:name w:val="apple-converted-space"/>
    <w:rsid w:val="00DD048B"/>
  </w:style>
  <w:style w:type="character" w:customStyle="1" w:styleId="Heading1Char">
    <w:name w:val="Heading 1 Char"/>
    <w:basedOn w:val="DefaultParagraphFont"/>
    <w:link w:val="Heading1"/>
    <w:rsid w:val="00FF7543"/>
    <w:rPr>
      <w:rFonts w:ascii="Cambria" w:eastAsia="Times New Roman" w:hAnsi="Cambria"/>
      <w:b/>
      <w:bCs/>
      <w:color w:val="365F91"/>
      <w:sz w:val="28"/>
      <w:szCs w:val="28"/>
    </w:rPr>
  </w:style>
  <w:style w:type="character" w:customStyle="1" w:styleId="Heading2Char">
    <w:name w:val="Heading 2 Char"/>
    <w:basedOn w:val="DefaultParagraphFont"/>
    <w:link w:val="Heading2"/>
    <w:rsid w:val="00FF7543"/>
    <w:rPr>
      <w:rFonts w:ascii="Cambria" w:eastAsia="Times New Roman" w:hAnsi="Cambria"/>
      <w:b/>
      <w:bCs/>
      <w:color w:val="4F81BD"/>
      <w:sz w:val="26"/>
      <w:szCs w:val="26"/>
    </w:rPr>
  </w:style>
  <w:style w:type="character" w:customStyle="1" w:styleId="Heading3Char">
    <w:name w:val="Heading 3 Char"/>
    <w:basedOn w:val="DefaultParagraphFont"/>
    <w:link w:val="Heading3"/>
    <w:rsid w:val="00FF7543"/>
    <w:rPr>
      <w:rFonts w:ascii="Cambria" w:eastAsia="Times New Roman" w:hAnsi="Cambria"/>
      <w:b/>
      <w:bCs/>
      <w:color w:val="4F81BD"/>
      <w:sz w:val="22"/>
      <w:szCs w:val="22"/>
    </w:rPr>
  </w:style>
  <w:style w:type="character" w:customStyle="1" w:styleId="Heading4Char">
    <w:name w:val="Heading 4 Char"/>
    <w:basedOn w:val="DefaultParagraphFont"/>
    <w:link w:val="Heading4"/>
    <w:rsid w:val="00FF7543"/>
    <w:rPr>
      <w:rFonts w:ascii="Cambria" w:eastAsia="Times New Roman" w:hAnsi="Cambria"/>
      <w:b/>
      <w:bCs/>
      <w:i/>
      <w:iCs/>
      <w:color w:val="4F81BD"/>
      <w:sz w:val="22"/>
      <w:szCs w:val="22"/>
    </w:rPr>
  </w:style>
  <w:style w:type="character" w:customStyle="1" w:styleId="Heading5Char">
    <w:name w:val="Heading 5 Char"/>
    <w:basedOn w:val="DefaultParagraphFont"/>
    <w:link w:val="Heading5"/>
    <w:rsid w:val="00FF7543"/>
    <w:rPr>
      <w:rFonts w:ascii="Cambria" w:eastAsia="Times New Roman" w:hAnsi="Cambria"/>
      <w:color w:val="243F60"/>
      <w:sz w:val="22"/>
      <w:szCs w:val="22"/>
    </w:rPr>
  </w:style>
  <w:style w:type="character" w:customStyle="1" w:styleId="Heading6Char">
    <w:name w:val="Heading 6 Char"/>
    <w:basedOn w:val="DefaultParagraphFont"/>
    <w:link w:val="Heading6"/>
    <w:rsid w:val="00FF7543"/>
    <w:rPr>
      <w:rFonts w:ascii="Cambria" w:eastAsia="Times New Roman" w:hAnsi="Cambria"/>
      <w:i/>
      <w:iCs/>
      <w:color w:val="243F60"/>
      <w:sz w:val="22"/>
      <w:szCs w:val="22"/>
    </w:rPr>
  </w:style>
  <w:style w:type="character" w:customStyle="1" w:styleId="Heading7Char">
    <w:name w:val="Heading 7 Char"/>
    <w:basedOn w:val="DefaultParagraphFont"/>
    <w:link w:val="Heading7"/>
    <w:rsid w:val="00FF7543"/>
    <w:rPr>
      <w:rFonts w:ascii="Cambria" w:eastAsia="Times New Roman" w:hAnsi="Cambria"/>
      <w:i/>
      <w:iCs/>
      <w:color w:val="404040"/>
      <w:sz w:val="22"/>
      <w:szCs w:val="22"/>
    </w:rPr>
  </w:style>
  <w:style w:type="character" w:customStyle="1" w:styleId="Heading8Char">
    <w:name w:val="Heading 8 Char"/>
    <w:basedOn w:val="DefaultParagraphFont"/>
    <w:link w:val="Heading8"/>
    <w:rsid w:val="00FF7543"/>
    <w:rPr>
      <w:rFonts w:ascii="Cambria" w:eastAsia="Times New Roman" w:hAnsi="Cambria"/>
      <w:color w:val="404040"/>
    </w:rPr>
  </w:style>
  <w:style w:type="character" w:customStyle="1" w:styleId="Heading9Char">
    <w:name w:val="Heading 9 Char"/>
    <w:basedOn w:val="DefaultParagraphFont"/>
    <w:link w:val="Heading9"/>
    <w:rsid w:val="00FF7543"/>
    <w:rPr>
      <w:rFonts w:ascii="Cambria" w:eastAsia="Times New Roman" w:hAnsi="Cambria"/>
      <w:i/>
      <w:iCs/>
      <w:color w:val="404040"/>
    </w:rPr>
  </w:style>
  <w:style w:type="character" w:customStyle="1" w:styleId="InternetLink">
    <w:name w:val="Internet Link"/>
    <w:rsid w:val="00FF7543"/>
    <w:rPr>
      <w:color w:val="0000FF"/>
      <w:u w:val="single"/>
      <w:lang w:val="en-US" w:eastAsia="en-US" w:bidi="en-US"/>
    </w:rPr>
  </w:style>
  <w:style w:type="character" w:customStyle="1" w:styleId="StrongEmphasis">
    <w:name w:val="Strong Emphasis"/>
    <w:rsid w:val="00FF7543"/>
    <w:rPr>
      <w:b/>
      <w:bCs/>
    </w:rPr>
  </w:style>
  <w:style w:type="character" w:customStyle="1" w:styleId="ListLabel1">
    <w:name w:val="ListLabel 1"/>
    <w:rsid w:val="00FF7543"/>
    <w:rPr>
      <w:rFonts w:cs="Courier New"/>
    </w:rPr>
  </w:style>
  <w:style w:type="paragraph" w:customStyle="1" w:styleId="Textbody">
    <w:name w:val="Text body"/>
    <w:basedOn w:val="Normal"/>
    <w:rsid w:val="00FF7543"/>
    <w:pPr>
      <w:tabs>
        <w:tab w:val="left" w:pos="709"/>
      </w:tabs>
      <w:suppressAutoHyphens/>
      <w:spacing w:line="276" w:lineRule="atLeast"/>
    </w:pPr>
    <w:rPr>
      <w:rFonts w:ascii="Arial" w:hAnsi="Arial"/>
      <w:color w:val="000000"/>
      <w:sz w:val="16"/>
    </w:rPr>
  </w:style>
  <w:style w:type="character" w:customStyle="1" w:styleId="CommentTextChar1">
    <w:name w:val="Comment Text Char1"/>
    <w:basedOn w:val="DefaultParagraphFont"/>
    <w:rsid w:val="00FF7543"/>
    <w:rPr>
      <w:rFonts w:ascii="Calibri" w:eastAsia="Calibri" w:hAnsi="Calibri" w:cs="Times New Roman"/>
      <w:lang w:val="en-US" w:eastAsia="en-US"/>
    </w:rPr>
  </w:style>
  <w:style w:type="paragraph" w:customStyle="1" w:styleId="Contents1">
    <w:name w:val="Contents 1"/>
    <w:basedOn w:val="Normal"/>
    <w:rsid w:val="00FF7543"/>
    <w:pPr>
      <w:keepNext/>
      <w:tabs>
        <w:tab w:val="left" w:pos="400"/>
        <w:tab w:val="left" w:pos="709"/>
        <w:tab w:val="right" w:leader="dot" w:pos="8640"/>
      </w:tabs>
      <w:suppressAutoHyphens/>
      <w:spacing w:before="120" w:after="120" w:line="276" w:lineRule="atLeast"/>
    </w:pPr>
    <w:rPr>
      <w:b/>
      <w:caps/>
    </w:rPr>
  </w:style>
  <w:style w:type="paragraph" w:customStyle="1" w:styleId="Contents2">
    <w:name w:val="Contents 2"/>
    <w:basedOn w:val="Normal"/>
    <w:rsid w:val="00FF7543"/>
    <w:pPr>
      <w:tabs>
        <w:tab w:val="left" w:pos="709"/>
        <w:tab w:val="right" w:leader="dot" w:pos="8840"/>
      </w:tabs>
      <w:suppressAutoHyphens/>
      <w:spacing w:line="276" w:lineRule="atLeast"/>
      <w:ind w:left="200"/>
    </w:pPr>
    <w:rPr>
      <w:b/>
      <w:smallCaps/>
    </w:rPr>
  </w:style>
  <w:style w:type="paragraph" w:customStyle="1" w:styleId="Contents3">
    <w:name w:val="Contents 3"/>
    <w:basedOn w:val="Normal"/>
    <w:rsid w:val="00FF7543"/>
    <w:pPr>
      <w:tabs>
        <w:tab w:val="left" w:pos="709"/>
        <w:tab w:val="right" w:leader="dot" w:pos="9040"/>
      </w:tabs>
      <w:suppressAutoHyphens/>
      <w:spacing w:line="276" w:lineRule="atLeast"/>
      <w:ind w:left="400"/>
    </w:pPr>
    <w:rPr>
      <w:i/>
    </w:rPr>
  </w:style>
  <w:style w:type="paragraph" w:customStyle="1" w:styleId="Contents4">
    <w:name w:val="Contents 4"/>
    <w:basedOn w:val="Normal"/>
    <w:rsid w:val="00FF7543"/>
    <w:pPr>
      <w:tabs>
        <w:tab w:val="left" w:pos="709"/>
        <w:tab w:val="right" w:leader="dot" w:pos="9240"/>
      </w:tabs>
      <w:suppressAutoHyphens/>
      <w:spacing w:line="276" w:lineRule="atLeast"/>
      <w:ind w:left="600"/>
    </w:pPr>
    <w:rPr>
      <w:sz w:val="18"/>
    </w:rPr>
  </w:style>
  <w:style w:type="paragraph" w:customStyle="1" w:styleId="Contents5">
    <w:name w:val="Contents 5"/>
    <w:basedOn w:val="Normal"/>
    <w:rsid w:val="00FF7543"/>
    <w:pPr>
      <w:tabs>
        <w:tab w:val="left" w:pos="709"/>
        <w:tab w:val="right" w:leader="dot" w:pos="9440"/>
      </w:tabs>
      <w:suppressAutoHyphens/>
      <w:spacing w:line="276" w:lineRule="atLeast"/>
      <w:ind w:left="800"/>
    </w:pPr>
    <w:rPr>
      <w:sz w:val="18"/>
    </w:rPr>
  </w:style>
  <w:style w:type="paragraph" w:customStyle="1" w:styleId="Contents6">
    <w:name w:val="Contents 6"/>
    <w:basedOn w:val="Normal"/>
    <w:rsid w:val="00FF7543"/>
    <w:pPr>
      <w:tabs>
        <w:tab w:val="left" w:pos="709"/>
        <w:tab w:val="right" w:leader="dot" w:pos="9640"/>
      </w:tabs>
      <w:suppressAutoHyphens/>
      <w:spacing w:line="276" w:lineRule="atLeast"/>
      <w:ind w:left="1000"/>
    </w:pPr>
    <w:rPr>
      <w:sz w:val="18"/>
    </w:rPr>
  </w:style>
  <w:style w:type="paragraph" w:customStyle="1" w:styleId="Contents7">
    <w:name w:val="Contents 7"/>
    <w:basedOn w:val="Normal"/>
    <w:rsid w:val="00FF7543"/>
    <w:pPr>
      <w:tabs>
        <w:tab w:val="left" w:pos="709"/>
        <w:tab w:val="right" w:leader="dot" w:pos="9840"/>
      </w:tabs>
      <w:suppressAutoHyphens/>
      <w:spacing w:line="276" w:lineRule="atLeast"/>
      <w:ind w:left="1200"/>
    </w:pPr>
    <w:rPr>
      <w:sz w:val="18"/>
    </w:rPr>
  </w:style>
  <w:style w:type="paragraph" w:customStyle="1" w:styleId="Contents8">
    <w:name w:val="Contents 8"/>
    <w:basedOn w:val="Normal"/>
    <w:rsid w:val="00FF7543"/>
    <w:pPr>
      <w:tabs>
        <w:tab w:val="left" w:pos="709"/>
        <w:tab w:val="right" w:leader="dot" w:pos="10040"/>
      </w:tabs>
      <w:suppressAutoHyphens/>
      <w:spacing w:line="276" w:lineRule="atLeast"/>
      <w:ind w:left="1400"/>
    </w:pPr>
    <w:rPr>
      <w:sz w:val="18"/>
    </w:rPr>
  </w:style>
  <w:style w:type="paragraph" w:customStyle="1" w:styleId="Contents9">
    <w:name w:val="Contents 9"/>
    <w:basedOn w:val="Normal"/>
    <w:rsid w:val="00FF7543"/>
    <w:pPr>
      <w:tabs>
        <w:tab w:val="left" w:pos="709"/>
        <w:tab w:val="right" w:leader="dot" w:pos="10240"/>
      </w:tabs>
      <w:suppressAutoHyphens/>
      <w:spacing w:line="276" w:lineRule="atLeast"/>
      <w:ind w:left="1600"/>
    </w:pPr>
    <w:rPr>
      <w:sz w:val="18"/>
    </w:rPr>
  </w:style>
  <w:style w:type="character" w:customStyle="1" w:styleId="HeaderChar">
    <w:name w:val="Header Char"/>
    <w:basedOn w:val="DefaultParagraphFont"/>
    <w:link w:val="Header"/>
    <w:rsid w:val="00FF7543"/>
    <w:rPr>
      <w:sz w:val="22"/>
      <w:szCs w:val="22"/>
    </w:rPr>
  </w:style>
  <w:style w:type="character" w:customStyle="1" w:styleId="FooterChar1">
    <w:name w:val="Footer Char1"/>
    <w:basedOn w:val="DefaultParagraphFont"/>
    <w:uiPriority w:val="99"/>
    <w:rsid w:val="00FF7543"/>
    <w:rPr>
      <w:rFonts w:ascii="Calibri" w:eastAsia="Calibri" w:hAnsi="Calibri" w:cs="Times New Roman"/>
      <w:lang w:val="en-US" w:eastAsia="en-US"/>
    </w:rPr>
  </w:style>
  <w:style w:type="character" w:customStyle="1" w:styleId="BodyText2Char">
    <w:name w:val="Body Text 2 Char"/>
    <w:basedOn w:val="DefaultParagraphFont"/>
    <w:link w:val="BodyText2"/>
    <w:rsid w:val="00FF7543"/>
    <w:rPr>
      <w:rFonts w:ascii="Arial" w:hAnsi="Arial"/>
      <w:sz w:val="22"/>
      <w:szCs w:val="22"/>
    </w:rPr>
  </w:style>
  <w:style w:type="character" w:customStyle="1" w:styleId="BodyText3Char">
    <w:name w:val="Body Text 3 Char"/>
    <w:basedOn w:val="DefaultParagraphFont"/>
    <w:link w:val="BodyText3"/>
    <w:rsid w:val="00FF7543"/>
    <w:rPr>
      <w:sz w:val="22"/>
      <w:szCs w:val="22"/>
    </w:rPr>
  </w:style>
  <w:style w:type="character" w:customStyle="1" w:styleId="DocumentMapChar">
    <w:name w:val="Document Map Char"/>
    <w:basedOn w:val="DefaultParagraphFont"/>
    <w:link w:val="DocumentMap"/>
    <w:rsid w:val="00FF7543"/>
    <w:rPr>
      <w:rFonts w:ascii="Tahoma" w:hAnsi="Tahoma"/>
      <w:sz w:val="22"/>
      <w:szCs w:val="22"/>
      <w:shd w:val="clear" w:color="auto" w:fill="000080"/>
    </w:rPr>
  </w:style>
  <w:style w:type="paragraph" w:customStyle="1" w:styleId="Textbodyindent">
    <w:name w:val="Text body indent"/>
    <w:basedOn w:val="Normal"/>
    <w:rsid w:val="00FF7543"/>
    <w:pPr>
      <w:tabs>
        <w:tab w:val="left" w:pos="720"/>
      </w:tabs>
      <w:suppressAutoHyphens/>
      <w:spacing w:line="276" w:lineRule="atLeast"/>
      <w:ind w:left="360"/>
      <w:jc w:val="both"/>
    </w:pPr>
    <w:rPr>
      <w:color w:val="000000"/>
    </w:rPr>
  </w:style>
  <w:style w:type="character" w:customStyle="1" w:styleId="TitleChar">
    <w:name w:val="Title Char"/>
    <w:basedOn w:val="DefaultParagraphFont"/>
    <w:link w:val="Title"/>
    <w:rsid w:val="00FF7543"/>
    <w:rPr>
      <w:rFonts w:ascii="Cambria" w:eastAsia="Times New Roman" w:hAnsi="Cambria"/>
      <w:color w:val="17365D"/>
      <w:spacing w:val="5"/>
      <w:kern w:val="28"/>
      <w:sz w:val="52"/>
      <w:szCs w:val="52"/>
    </w:rPr>
  </w:style>
  <w:style w:type="character" w:customStyle="1" w:styleId="SubtitleChar">
    <w:name w:val="Subtitle Char"/>
    <w:basedOn w:val="DefaultParagraphFont"/>
    <w:link w:val="Subtitle"/>
    <w:rsid w:val="00FF7543"/>
    <w:rPr>
      <w:rFonts w:ascii="Cambria" w:eastAsia="Times New Roman" w:hAnsi="Cambria"/>
      <w:i/>
      <w:iCs/>
      <w:color w:val="4F81BD"/>
      <w:spacing w:val="15"/>
      <w:sz w:val="24"/>
      <w:szCs w:val="24"/>
    </w:rPr>
  </w:style>
  <w:style w:type="character" w:customStyle="1" w:styleId="BodyTextIndent2Char">
    <w:name w:val="Body Text Indent 2 Char"/>
    <w:basedOn w:val="DefaultParagraphFont"/>
    <w:link w:val="BodyTextIndent2"/>
    <w:rsid w:val="00FF7543"/>
    <w:rPr>
      <w:sz w:val="22"/>
      <w:szCs w:val="22"/>
    </w:rPr>
  </w:style>
  <w:style w:type="character" w:customStyle="1" w:styleId="BalloonTextChar">
    <w:name w:val="Balloon Text Char"/>
    <w:basedOn w:val="DefaultParagraphFont"/>
    <w:link w:val="BalloonText"/>
    <w:rsid w:val="00FF7543"/>
    <w:rPr>
      <w:rFonts w:ascii="Tahoma" w:hAnsi="Tahoma" w:cs="Tahoma"/>
      <w:sz w:val="16"/>
      <w:szCs w:val="16"/>
    </w:rPr>
  </w:style>
  <w:style w:type="character" w:customStyle="1" w:styleId="CommentSubjectChar1">
    <w:name w:val="Comment Subject Char1"/>
    <w:basedOn w:val="CommentTextChar1"/>
    <w:rsid w:val="00FF7543"/>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66228">
      <w:bodyDiv w:val="1"/>
      <w:marLeft w:val="0"/>
      <w:marRight w:val="0"/>
      <w:marTop w:val="0"/>
      <w:marBottom w:val="0"/>
      <w:divBdr>
        <w:top w:val="none" w:sz="0" w:space="0" w:color="auto"/>
        <w:left w:val="none" w:sz="0" w:space="0" w:color="auto"/>
        <w:bottom w:val="none" w:sz="0" w:space="0" w:color="auto"/>
        <w:right w:val="none" w:sz="0" w:space="0" w:color="auto"/>
      </w:divBdr>
    </w:div>
    <w:div w:id="356390925">
      <w:bodyDiv w:val="1"/>
      <w:marLeft w:val="0"/>
      <w:marRight w:val="0"/>
      <w:marTop w:val="0"/>
      <w:marBottom w:val="0"/>
      <w:divBdr>
        <w:top w:val="none" w:sz="0" w:space="0" w:color="auto"/>
        <w:left w:val="none" w:sz="0" w:space="0" w:color="auto"/>
        <w:bottom w:val="none" w:sz="0" w:space="0" w:color="auto"/>
        <w:right w:val="none" w:sz="0" w:space="0" w:color="auto"/>
      </w:divBdr>
    </w:div>
    <w:div w:id="564032915">
      <w:bodyDiv w:val="1"/>
      <w:marLeft w:val="0"/>
      <w:marRight w:val="0"/>
      <w:marTop w:val="0"/>
      <w:marBottom w:val="0"/>
      <w:divBdr>
        <w:top w:val="none" w:sz="0" w:space="0" w:color="auto"/>
        <w:left w:val="none" w:sz="0" w:space="0" w:color="auto"/>
        <w:bottom w:val="none" w:sz="0" w:space="0" w:color="auto"/>
        <w:right w:val="none" w:sz="0" w:space="0" w:color="auto"/>
      </w:divBdr>
    </w:div>
    <w:div w:id="723483712">
      <w:bodyDiv w:val="1"/>
      <w:marLeft w:val="0"/>
      <w:marRight w:val="0"/>
      <w:marTop w:val="0"/>
      <w:marBottom w:val="0"/>
      <w:divBdr>
        <w:top w:val="none" w:sz="0" w:space="0" w:color="auto"/>
        <w:left w:val="none" w:sz="0" w:space="0" w:color="auto"/>
        <w:bottom w:val="none" w:sz="0" w:space="0" w:color="auto"/>
        <w:right w:val="none" w:sz="0" w:space="0" w:color="auto"/>
      </w:divBdr>
    </w:div>
    <w:div w:id="750391083">
      <w:bodyDiv w:val="1"/>
      <w:marLeft w:val="0"/>
      <w:marRight w:val="0"/>
      <w:marTop w:val="0"/>
      <w:marBottom w:val="0"/>
      <w:divBdr>
        <w:top w:val="none" w:sz="0" w:space="0" w:color="auto"/>
        <w:left w:val="none" w:sz="0" w:space="0" w:color="auto"/>
        <w:bottom w:val="none" w:sz="0" w:space="0" w:color="auto"/>
        <w:right w:val="none" w:sz="0" w:space="0" w:color="auto"/>
      </w:divBdr>
    </w:div>
    <w:div w:id="1117020455">
      <w:bodyDiv w:val="1"/>
      <w:marLeft w:val="0"/>
      <w:marRight w:val="0"/>
      <w:marTop w:val="0"/>
      <w:marBottom w:val="0"/>
      <w:divBdr>
        <w:top w:val="none" w:sz="0" w:space="0" w:color="auto"/>
        <w:left w:val="none" w:sz="0" w:space="0" w:color="auto"/>
        <w:bottom w:val="none" w:sz="0" w:space="0" w:color="auto"/>
        <w:right w:val="none" w:sz="0" w:space="0" w:color="auto"/>
      </w:divBdr>
    </w:div>
    <w:div w:id="1412045218">
      <w:bodyDiv w:val="1"/>
      <w:marLeft w:val="0"/>
      <w:marRight w:val="0"/>
      <w:marTop w:val="0"/>
      <w:marBottom w:val="0"/>
      <w:divBdr>
        <w:top w:val="none" w:sz="0" w:space="0" w:color="auto"/>
        <w:left w:val="none" w:sz="0" w:space="0" w:color="auto"/>
        <w:bottom w:val="none" w:sz="0" w:space="0" w:color="auto"/>
        <w:right w:val="none" w:sz="0" w:space="0" w:color="auto"/>
      </w:divBdr>
    </w:div>
    <w:div w:id="1746102019">
      <w:bodyDiv w:val="1"/>
      <w:marLeft w:val="0"/>
      <w:marRight w:val="0"/>
      <w:marTop w:val="0"/>
      <w:marBottom w:val="0"/>
      <w:divBdr>
        <w:top w:val="none" w:sz="0" w:space="0" w:color="auto"/>
        <w:left w:val="none" w:sz="0" w:space="0" w:color="auto"/>
        <w:bottom w:val="none" w:sz="0" w:space="0" w:color="auto"/>
        <w:right w:val="none" w:sz="0" w:space="0" w:color="auto"/>
      </w:divBdr>
    </w:div>
    <w:div w:id="1747263172">
      <w:bodyDiv w:val="1"/>
      <w:marLeft w:val="0"/>
      <w:marRight w:val="0"/>
      <w:marTop w:val="0"/>
      <w:marBottom w:val="0"/>
      <w:divBdr>
        <w:top w:val="none" w:sz="0" w:space="0" w:color="auto"/>
        <w:left w:val="none" w:sz="0" w:space="0" w:color="auto"/>
        <w:bottom w:val="none" w:sz="0" w:space="0" w:color="auto"/>
        <w:right w:val="none" w:sz="0" w:space="0" w:color="auto"/>
      </w:divBdr>
    </w:div>
    <w:div w:id="2044162142">
      <w:bodyDiv w:val="1"/>
      <w:marLeft w:val="0"/>
      <w:marRight w:val="0"/>
      <w:marTop w:val="0"/>
      <w:marBottom w:val="0"/>
      <w:divBdr>
        <w:top w:val="none" w:sz="0" w:space="0" w:color="auto"/>
        <w:left w:val="none" w:sz="0" w:space="0" w:color="auto"/>
        <w:bottom w:val="none" w:sz="0" w:space="0" w:color="auto"/>
        <w:right w:val="none" w:sz="0" w:space="0" w:color="auto"/>
      </w:divBdr>
    </w:div>
    <w:div w:id="20860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D63FC-F645-4177-ACD6-4A0B8644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26</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EXOS Design and Functional Specification</vt:lpstr>
    </vt:vector>
  </TitlesOfParts>
  <Company>Codescape Consultants PL</Company>
  <LinksUpToDate>false</LinksUpToDate>
  <CharactersWithSpaces>28231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EXOS Design and Functional Specification</dc:title>
  <dc:subject>Moosehead</dc:subject>
  <dc:creator>Codescape Consultants PL</dc:creator>
  <cp:keywords/>
  <dc:description/>
  <cp:lastModifiedBy>praj</cp:lastModifiedBy>
  <cp:revision>61</cp:revision>
  <cp:lastPrinted>2011-04-27T10:48:00Z</cp:lastPrinted>
  <dcterms:created xsi:type="dcterms:W3CDTF">2011-05-05T15:33:00Z</dcterms:created>
  <dcterms:modified xsi:type="dcterms:W3CDTF">2011-07-16T14:05:00Z</dcterms:modified>
</cp:coreProperties>
</file>